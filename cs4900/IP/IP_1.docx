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5D449" w14:textId="34ACB3CE" w:rsidR="00065E12" w:rsidRDefault="00153A76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 </w:t>
      </w:r>
      <w:r w:rsidR="00B879C1">
        <w:rPr>
          <w:b/>
          <w:sz w:val="32"/>
          <w:szCs w:val="32"/>
        </w:rPr>
        <w:t>4900 Senior Seminar</w:t>
      </w:r>
    </w:p>
    <w:p w14:paraId="10BDF7CC" w14:textId="383AB5BE" w:rsidR="007B07E3" w:rsidRPr="00230FE5" w:rsidRDefault="00D4768D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Individual </w:t>
      </w:r>
      <w:r w:rsidR="008921B7">
        <w:rPr>
          <w:b/>
          <w:sz w:val="32"/>
          <w:szCs w:val="32"/>
        </w:rPr>
        <w:t>Project 1</w:t>
      </w:r>
    </w:p>
    <w:p w14:paraId="62D80993" w14:textId="77777777" w:rsidR="005352AC" w:rsidRDefault="00153A76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14F43CA6" w14:textId="4D8337D4" w:rsidR="00FE7FAC" w:rsidRPr="00146E31" w:rsidRDefault="00153A76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 xml:space="preserve">What to </w:t>
      </w:r>
      <w:r w:rsidR="00594E00">
        <w:rPr>
          <w:b/>
          <w:color w:val="FF0000"/>
          <w:sz w:val="28"/>
          <w:szCs w:val="28"/>
        </w:rPr>
        <w:t>do</w:t>
      </w:r>
    </w:p>
    <w:p w14:paraId="19E2CC49" w14:textId="6AFDFA8B" w:rsidR="005B3611" w:rsidRDefault="007E7887" w:rsidP="005B3611">
      <w:pPr>
        <w:pStyle w:val="ListParagraph"/>
        <w:numPr>
          <w:ilvl w:val="0"/>
          <w:numId w:val="5"/>
        </w:num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Create a personal website</w:t>
      </w:r>
    </w:p>
    <w:p w14:paraId="78C76386" w14:textId="05919CD7" w:rsidR="006D2E17" w:rsidRPr="00032972" w:rsidRDefault="00562E29" w:rsidP="00127887">
      <w:pPr>
        <w:pStyle w:val="ListParagraph"/>
        <w:numPr>
          <w:ilvl w:val="0"/>
          <w:numId w:val="5"/>
        </w:num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Add the URL to your team website</w:t>
      </w:r>
    </w:p>
    <w:p w14:paraId="144206DD" w14:textId="77777777" w:rsidR="004C5223" w:rsidRDefault="004C5223" w:rsidP="001D4AD8">
      <w:pPr>
        <w:tabs>
          <w:tab w:val="left" w:pos="9450"/>
          <w:tab w:val="left" w:pos="9540"/>
        </w:tabs>
        <w:ind w:right="1015"/>
      </w:pPr>
    </w:p>
    <w:p w14:paraId="2F9CC069" w14:textId="4747C0D5" w:rsidR="003F7DA9" w:rsidRPr="00B85DD7" w:rsidRDefault="0065743C" w:rsidP="00B85DD7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Content</w:t>
      </w:r>
    </w:p>
    <w:p w14:paraId="0B974EFB" w14:textId="07D4288A" w:rsidR="003F7DA9" w:rsidRPr="00D2289E" w:rsidRDefault="00336D81" w:rsidP="00156FFC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Bio</w:t>
      </w:r>
    </w:p>
    <w:p w14:paraId="740F9437" w14:textId="3691A676" w:rsidR="0087626B" w:rsidRPr="00EF1D0C" w:rsidRDefault="00323D50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Attach one of your photos. </w:t>
      </w:r>
      <w:r w:rsidR="0043278B">
        <w:rPr>
          <w:sz w:val="24"/>
          <w:szCs w:val="24"/>
        </w:rPr>
        <w:t>Introduce yourself briefly.</w:t>
      </w:r>
    </w:p>
    <w:p w14:paraId="6AE17F6F" w14:textId="77777777" w:rsidR="00C40706" w:rsidRPr="00EF1D0C" w:rsidRDefault="00C40706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1F56DDFE" w14:textId="77777777" w:rsidR="00E77768" w:rsidRPr="00F12E45" w:rsidRDefault="00E77768" w:rsidP="00E77768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Objective</w:t>
      </w:r>
    </w:p>
    <w:p w14:paraId="628F288C" w14:textId="77777777" w:rsidR="00E77768" w:rsidRPr="00EF1D0C" w:rsidRDefault="00E77768" w:rsidP="00E77768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List your objective of job seeking.</w:t>
      </w:r>
    </w:p>
    <w:p w14:paraId="66748673" w14:textId="77777777" w:rsidR="00E77768" w:rsidRDefault="00E77768" w:rsidP="00A24A9A">
      <w:pPr>
        <w:pStyle w:val="ListParagraph"/>
        <w:tabs>
          <w:tab w:val="left" w:pos="9450"/>
          <w:tab w:val="left" w:pos="9540"/>
        </w:tabs>
        <w:spacing w:after="120"/>
        <w:ind w:left="1080" w:right="1008"/>
        <w:rPr>
          <w:b/>
          <w:bCs/>
          <w:color w:val="011CFF"/>
          <w:sz w:val="24"/>
          <w:szCs w:val="24"/>
        </w:rPr>
      </w:pPr>
    </w:p>
    <w:p w14:paraId="4A6EFF8C" w14:textId="7F89D9C6" w:rsidR="003609B6" w:rsidRPr="005626F7" w:rsidRDefault="006D782D" w:rsidP="0090149B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Coding Experience</w:t>
      </w:r>
    </w:p>
    <w:p w14:paraId="5F62C80B" w14:textId="59EE48D9" w:rsidR="002B7236" w:rsidRDefault="003B5ACA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A l</w:t>
      </w:r>
      <w:r w:rsidR="00F26458">
        <w:rPr>
          <w:sz w:val="24"/>
          <w:szCs w:val="24"/>
        </w:rPr>
        <w:t>ist of your coding skills.</w:t>
      </w:r>
    </w:p>
    <w:p w14:paraId="7DB9AA70" w14:textId="2E5B9751" w:rsidR="00071D00" w:rsidRPr="00C13AD7" w:rsidRDefault="003B5ACA" w:rsidP="00C13AD7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A l</w:t>
      </w:r>
      <w:r w:rsidR="00F26458">
        <w:rPr>
          <w:sz w:val="24"/>
          <w:szCs w:val="24"/>
        </w:rPr>
        <w:t>ist of the projects you have done. For each of the projects, give a brief introduction.</w:t>
      </w:r>
    </w:p>
    <w:p w14:paraId="0F22EC1B" w14:textId="77777777" w:rsidR="00871329" w:rsidRPr="00EF1D0C" w:rsidRDefault="00871329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1FE23271" w14:textId="6CFBDE8A" w:rsidR="00965224" w:rsidRPr="001E26BD" w:rsidRDefault="007F0C93" w:rsidP="005C2F76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 xml:space="preserve">Working, </w:t>
      </w:r>
      <w:r w:rsidR="0016600F">
        <w:rPr>
          <w:b/>
          <w:bCs/>
          <w:color w:val="011CFF"/>
          <w:sz w:val="24"/>
          <w:szCs w:val="24"/>
        </w:rPr>
        <w:t>Teaching</w:t>
      </w:r>
      <w:r w:rsidR="00355AB4">
        <w:rPr>
          <w:b/>
          <w:bCs/>
          <w:color w:val="011CFF"/>
          <w:sz w:val="24"/>
          <w:szCs w:val="24"/>
        </w:rPr>
        <w:t xml:space="preserve">, </w:t>
      </w:r>
      <w:r w:rsidR="0016600F">
        <w:rPr>
          <w:b/>
          <w:bCs/>
          <w:color w:val="011CFF"/>
          <w:sz w:val="24"/>
          <w:szCs w:val="24"/>
        </w:rPr>
        <w:t>Research Experience</w:t>
      </w:r>
    </w:p>
    <w:p w14:paraId="03CDDAA4" w14:textId="52FBF952" w:rsidR="00794D44" w:rsidRDefault="006063DB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A l</w:t>
      </w:r>
      <w:r w:rsidR="00794D44">
        <w:rPr>
          <w:sz w:val="24"/>
          <w:szCs w:val="24"/>
        </w:rPr>
        <w:t>ist of your working experience with directly related to your objective.</w:t>
      </w:r>
    </w:p>
    <w:p w14:paraId="2D5A6011" w14:textId="5E8E97C5" w:rsidR="00D23F5D" w:rsidRDefault="00DA3306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A l</w:t>
      </w:r>
      <w:r w:rsidR="005A071C">
        <w:rPr>
          <w:sz w:val="24"/>
          <w:szCs w:val="24"/>
        </w:rPr>
        <w:t>ist of your teaching experience. Introduce the duties for each of them.</w:t>
      </w:r>
    </w:p>
    <w:p w14:paraId="30E810F6" w14:textId="041CAE8E" w:rsidR="005A071C" w:rsidRPr="00EF1D0C" w:rsidRDefault="00240E8F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A l</w:t>
      </w:r>
      <w:r w:rsidR="005A071C">
        <w:rPr>
          <w:sz w:val="24"/>
          <w:szCs w:val="24"/>
        </w:rPr>
        <w:t>ist of your research experience with faculty members. Introduce your contributions in each of those research project</w:t>
      </w:r>
      <w:r w:rsidR="00AD0783">
        <w:rPr>
          <w:sz w:val="24"/>
          <w:szCs w:val="24"/>
        </w:rPr>
        <w:t>s.</w:t>
      </w:r>
    </w:p>
    <w:p w14:paraId="2B131BC6" w14:textId="7B367953" w:rsidR="00AD1DD4" w:rsidRPr="00EF1D0C" w:rsidRDefault="00AD1DD4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11C32C5C" w14:textId="0864B7A3" w:rsidR="00921FCB" w:rsidRPr="001F2CED" w:rsidRDefault="00D85163" w:rsidP="00921FCB">
      <w:pPr>
        <w:pStyle w:val="ListParagraph"/>
        <w:numPr>
          <w:ilvl w:val="0"/>
          <w:numId w:val="8"/>
        </w:numPr>
        <w:tabs>
          <w:tab w:val="left" w:pos="9450"/>
          <w:tab w:val="left" w:pos="9540"/>
        </w:tabs>
        <w:spacing w:after="120"/>
        <w:ind w:right="1008"/>
        <w:rPr>
          <w:b/>
          <w:bCs/>
          <w:color w:val="011CFF"/>
          <w:sz w:val="24"/>
          <w:szCs w:val="24"/>
        </w:rPr>
      </w:pPr>
      <w:r>
        <w:rPr>
          <w:b/>
          <w:bCs/>
          <w:color w:val="011CFF"/>
          <w:sz w:val="24"/>
          <w:szCs w:val="24"/>
        </w:rPr>
        <w:t>Other activities</w:t>
      </w:r>
    </w:p>
    <w:p w14:paraId="5CCFF7CA" w14:textId="782A81D1" w:rsidR="00A4138C" w:rsidRDefault="00A4138C" w:rsidP="00EF1D0C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Hackthon.</w:t>
      </w:r>
    </w:p>
    <w:p w14:paraId="0DAF3422" w14:textId="5C03696B" w:rsidR="00F9403E" w:rsidRDefault="00A40A59" w:rsidP="0094488A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Community Volunteer.</w:t>
      </w:r>
    </w:p>
    <w:p w14:paraId="5782A0D9" w14:textId="781FA301" w:rsidR="005C0F96" w:rsidRDefault="00937EBD" w:rsidP="00105855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Any other items which can attract your customers’ attention.</w:t>
      </w:r>
    </w:p>
    <w:p w14:paraId="70BD61AF" w14:textId="5BD3AAC8" w:rsidR="00105855" w:rsidRDefault="00105855" w:rsidP="00105855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624BA9D9" w14:textId="0BBFD8F4" w:rsidR="00D10603" w:rsidRDefault="00D10603" w:rsidP="00105855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59F2CA6D" w14:textId="524CA3DE" w:rsidR="00D10603" w:rsidRDefault="00D10603" w:rsidP="00105855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6137678B" w14:textId="77777777" w:rsidR="00D10603" w:rsidRPr="00105855" w:rsidRDefault="00D10603" w:rsidP="00105855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22164A5F" w14:textId="64B62F22" w:rsidR="00A347AF" w:rsidRPr="000D5699" w:rsidRDefault="00234EB1" w:rsidP="006C1CAE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How </w:t>
      </w:r>
      <w:r w:rsidR="00D06BDD" w:rsidRPr="000D5699">
        <w:rPr>
          <w:b/>
          <w:color w:val="FF0000"/>
          <w:sz w:val="28"/>
          <w:szCs w:val="28"/>
        </w:rPr>
        <w:t>to Submit</w:t>
      </w:r>
    </w:p>
    <w:p w14:paraId="7270AF41" w14:textId="7963EDD7" w:rsidR="00F842A3" w:rsidRDefault="00EB6BDE" w:rsidP="00F86381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Submit the URL of your personal website to the BlazeView system.</w:t>
      </w:r>
    </w:p>
    <w:p w14:paraId="215B7AE4" w14:textId="48A36766" w:rsidR="00111032" w:rsidRDefault="00111032" w:rsidP="00111032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24464D53" w14:textId="571C4672" w:rsidR="00111032" w:rsidRPr="000D5699" w:rsidRDefault="0085617B" w:rsidP="0011103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Grading Criteria</w:t>
      </w:r>
    </w:p>
    <w:p w14:paraId="38112F70" w14:textId="3E94D5A8" w:rsidR="00111032" w:rsidRDefault="006E1DBE" w:rsidP="00111032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20 points for each of the required items</w:t>
      </w:r>
      <w:r w:rsidR="00110522">
        <w:rPr>
          <w:sz w:val="24"/>
          <w:szCs w:val="24"/>
        </w:rPr>
        <w:t xml:space="preserve"> (5*20 = 100 points)</w:t>
      </w:r>
      <w:r>
        <w:rPr>
          <w:sz w:val="24"/>
          <w:szCs w:val="24"/>
        </w:rPr>
        <w:t>.</w:t>
      </w:r>
    </w:p>
    <w:p w14:paraId="6ED553A3" w14:textId="428417A7" w:rsidR="00915DD7" w:rsidRDefault="00915DD7" w:rsidP="00111032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>10 pints for the link from your team website.</w:t>
      </w:r>
      <w:bookmarkStart w:id="0" w:name="_GoBack"/>
      <w:bookmarkEnd w:id="0"/>
    </w:p>
    <w:p w14:paraId="3FC283C7" w14:textId="77777777" w:rsidR="00111032" w:rsidRPr="00111032" w:rsidRDefault="00111032" w:rsidP="00111032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p w14:paraId="455DE39C" w14:textId="18CFAEC6" w:rsidR="00A13F42" w:rsidRPr="00E945FE" w:rsidRDefault="00A13F42" w:rsidP="00F842A3">
      <w:pPr>
        <w:pStyle w:val="ListParagraph"/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</w:p>
    <w:sectPr w:rsidR="00A13F42" w:rsidRPr="00E945FE" w:rsidSect="0042774A">
      <w:headerReference w:type="default" r:id="rId7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BA869" w14:textId="77777777" w:rsidR="008556DC" w:rsidRDefault="008556DC">
      <w:pPr>
        <w:spacing w:after="0" w:line="240" w:lineRule="auto"/>
      </w:pPr>
      <w:r>
        <w:separator/>
      </w:r>
    </w:p>
  </w:endnote>
  <w:endnote w:type="continuationSeparator" w:id="0">
    <w:p w14:paraId="52CF0AF7" w14:textId="77777777" w:rsidR="008556DC" w:rsidRDefault="0085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0C436" w14:textId="77777777" w:rsidR="008556DC" w:rsidRDefault="008556DC">
      <w:pPr>
        <w:spacing w:after="0" w:line="240" w:lineRule="auto"/>
      </w:pPr>
      <w:r>
        <w:separator/>
      </w:r>
    </w:p>
  </w:footnote>
  <w:footnote w:type="continuationSeparator" w:id="0">
    <w:p w14:paraId="307E3714" w14:textId="77777777" w:rsidR="008556DC" w:rsidRDefault="00855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D5B0D" w14:textId="77777777" w:rsidR="00D27C20" w:rsidRDefault="00153A76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5AF1EC" wp14:editId="51FFAA93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83F99F3" wp14:editId="1B01E33C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CE348F" w14:textId="77777777" w:rsidR="00801239" w:rsidRPr="007867E8" w:rsidRDefault="00153A76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83F99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" stroked="f">
              <v:textbox style="mso-fit-shape-to-text:t">
                <w:txbxContent>
                  <w:p w14:paraId="67CE348F" w14:textId="77777777" w:rsidR="00801239" w:rsidRPr="007867E8" w:rsidRDefault="00153A76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3277341D" wp14:editId="221702AC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hybridMultilevel"/>
    <w:tmpl w:val="0000000B"/>
    <w:lvl w:ilvl="0" w:tplc="4CA84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00F4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769F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3C98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BCA2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32E7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2293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82AB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A674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D"/>
    <w:multiLevelType w:val="hybridMultilevel"/>
    <w:tmpl w:val="0000000D"/>
    <w:lvl w:ilvl="0" w:tplc="5B5AEA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F0E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1E7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F6AC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FCD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D410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A01B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6E0B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1677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E"/>
    <w:multiLevelType w:val="hybridMultilevel"/>
    <w:tmpl w:val="0000000E"/>
    <w:lvl w:ilvl="0" w:tplc="5A20E4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0A1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947A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6CF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721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603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708D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FC9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5613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3CA0E86"/>
    <w:multiLevelType w:val="hybridMultilevel"/>
    <w:tmpl w:val="6AA26534"/>
    <w:lvl w:ilvl="0" w:tplc="0D361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7B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425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80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43D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260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0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A1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5AF0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43F7A"/>
    <w:multiLevelType w:val="hybridMultilevel"/>
    <w:tmpl w:val="3BFC9FF4"/>
    <w:lvl w:ilvl="0" w:tplc="B5D67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90692A"/>
    <w:multiLevelType w:val="hybridMultilevel"/>
    <w:tmpl w:val="CEB4582A"/>
    <w:lvl w:ilvl="0" w:tplc="648E11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6200F"/>
    <w:multiLevelType w:val="hybridMultilevel"/>
    <w:tmpl w:val="48CE5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D0EAE"/>
    <w:multiLevelType w:val="hybridMultilevel"/>
    <w:tmpl w:val="5F0607AE"/>
    <w:lvl w:ilvl="0" w:tplc="8634E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224922" w:tentative="1">
      <w:start w:val="1"/>
      <w:numFmt w:val="lowerLetter"/>
      <w:lvlText w:val="%2."/>
      <w:lvlJc w:val="left"/>
      <w:pPr>
        <w:ind w:left="1440" w:hanging="360"/>
      </w:pPr>
    </w:lvl>
    <w:lvl w:ilvl="2" w:tplc="272E54F0" w:tentative="1">
      <w:start w:val="1"/>
      <w:numFmt w:val="lowerRoman"/>
      <w:lvlText w:val="%3."/>
      <w:lvlJc w:val="right"/>
      <w:pPr>
        <w:ind w:left="2160" w:hanging="180"/>
      </w:pPr>
    </w:lvl>
    <w:lvl w:ilvl="3" w:tplc="E398BD86" w:tentative="1">
      <w:start w:val="1"/>
      <w:numFmt w:val="decimal"/>
      <w:lvlText w:val="%4."/>
      <w:lvlJc w:val="left"/>
      <w:pPr>
        <w:ind w:left="2880" w:hanging="360"/>
      </w:pPr>
    </w:lvl>
    <w:lvl w:ilvl="4" w:tplc="3960ABAC" w:tentative="1">
      <w:start w:val="1"/>
      <w:numFmt w:val="lowerLetter"/>
      <w:lvlText w:val="%5."/>
      <w:lvlJc w:val="left"/>
      <w:pPr>
        <w:ind w:left="3600" w:hanging="360"/>
      </w:pPr>
    </w:lvl>
    <w:lvl w:ilvl="5" w:tplc="95789686" w:tentative="1">
      <w:start w:val="1"/>
      <w:numFmt w:val="lowerRoman"/>
      <w:lvlText w:val="%6."/>
      <w:lvlJc w:val="right"/>
      <w:pPr>
        <w:ind w:left="4320" w:hanging="180"/>
      </w:pPr>
    </w:lvl>
    <w:lvl w:ilvl="6" w:tplc="08C4B38C" w:tentative="1">
      <w:start w:val="1"/>
      <w:numFmt w:val="decimal"/>
      <w:lvlText w:val="%7."/>
      <w:lvlJc w:val="left"/>
      <w:pPr>
        <w:ind w:left="5040" w:hanging="360"/>
      </w:pPr>
    </w:lvl>
    <w:lvl w:ilvl="7" w:tplc="9728705C" w:tentative="1">
      <w:start w:val="1"/>
      <w:numFmt w:val="lowerLetter"/>
      <w:lvlText w:val="%8."/>
      <w:lvlJc w:val="left"/>
      <w:pPr>
        <w:ind w:left="5760" w:hanging="360"/>
      </w:pPr>
    </w:lvl>
    <w:lvl w:ilvl="8" w:tplc="E3FE0A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E3453"/>
    <w:multiLevelType w:val="hybridMultilevel"/>
    <w:tmpl w:val="D4B8287A"/>
    <w:lvl w:ilvl="0" w:tplc="B1C8E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E0BA0"/>
    <w:multiLevelType w:val="hybridMultilevel"/>
    <w:tmpl w:val="18143E3E"/>
    <w:lvl w:ilvl="0" w:tplc="F07427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A6E7190" w:tentative="1">
      <w:start w:val="1"/>
      <w:numFmt w:val="lowerLetter"/>
      <w:lvlText w:val="%2."/>
      <w:lvlJc w:val="left"/>
      <w:pPr>
        <w:ind w:left="1440" w:hanging="360"/>
      </w:pPr>
    </w:lvl>
    <w:lvl w:ilvl="2" w:tplc="2FE83670" w:tentative="1">
      <w:start w:val="1"/>
      <w:numFmt w:val="lowerRoman"/>
      <w:lvlText w:val="%3."/>
      <w:lvlJc w:val="right"/>
      <w:pPr>
        <w:ind w:left="2160" w:hanging="180"/>
      </w:pPr>
    </w:lvl>
    <w:lvl w:ilvl="3" w:tplc="F06E2ED8" w:tentative="1">
      <w:start w:val="1"/>
      <w:numFmt w:val="decimal"/>
      <w:lvlText w:val="%4."/>
      <w:lvlJc w:val="left"/>
      <w:pPr>
        <w:ind w:left="2880" w:hanging="360"/>
      </w:pPr>
    </w:lvl>
    <w:lvl w:ilvl="4" w:tplc="8E0E3C84" w:tentative="1">
      <w:start w:val="1"/>
      <w:numFmt w:val="lowerLetter"/>
      <w:lvlText w:val="%5."/>
      <w:lvlJc w:val="left"/>
      <w:pPr>
        <w:ind w:left="3600" w:hanging="360"/>
      </w:pPr>
    </w:lvl>
    <w:lvl w:ilvl="5" w:tplc="F078BD98" w:tentative="1">
      <w:start w:val="1"/>
      <w:numFmt w:val="lowerRoman"/>
      <w:lvlText w:val="%6."/>
      <w:lvlJc w:val="right"/>
      <w:pPr>
        <w:ind w:left="4320" w:hanging="180"/>
      </w:pPr>
    </w:lvl>
    <w:lvl w:ilvl="6" w:tplc="1F44C746" w:tentative="1">
      <w:start w:val="1"/>
      <w:numFmt w:val="decimal"/>
      <w:lvlText w:val="%7."/>
      <w:lvlJc w:val="left"/>
      <w:pPr>
        <w:ind w:left="5040" w:hanging="360"/>
      </w:pPr>
    </w:lvl>
    <w:lvl w:ilvl="7" w:tplc="638442AC" w:tentative="1">
      <w:start w:val="1"/>
      <w:numFmt w:val="lowerLetter"/>
      <w:lvlText w:val="%8."/>
      <w:lvlJc w:val="left"/>
      <w:pPr>
        <w:ind w:left="5760" w:hanging="360"/>
      </w:pPr>
    </w:lvl>
    <w:lvl w:ilvl="8" w:tplc="3BBADE5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D6"/>
    <w:rsid w:val="00006ACC"/>
    <w:rsid w:val="000106BF"/>
    <w:rsid w:val="00010770"/>
    <w:rsid w:val="00015235"/>
    <w:rsid w:val="00015D48"/>
    <w:rsid w:val="00020D24"/>
    <w:rsid w:val="00020E69"/>
    <w:rsid w:val="0002105E"/>
    <w:rsid w:val="000222D7"/>
    <w:rsid w:val="00031B43"/>
    <w:rsid w:val="00032972"/>
    <w:rsid w:val="00034B22"/>
    <w:rsid w:val="00034CA1"/>
    <w:rsid w:val="00037637"/>
    <w:rsid w:val="00042059"/>
    <w:rsid w:val="000439B9"/>
    <w:rsid w:val="0004770A"/>
    <w:rsid w:val="000530F7"/>
    <w:rsid w:val="00054FF6"/>
    <w:rsid w:val="00062371"/>
    <w:rsid w:val="0006567B"/>
    <w:rsid w:val="00065E12"/>
    <w:rsid w:val="0006746E"/>
    <w:rsid w:val="00067E1F"/>
    <w:rsid w:val="000718D2"/>
    <w:rsid w:val="00071D00"/>
    <w:rsid w:val="00074912"/>
    <w:rsid w:val="00076E50"/>
    <w:rsid w:val="000926E3"/>
    <w:rsid w:val="000938D4"/>
    <w:rsid w:val="00097A5F"/>
    <w:rsid w:val="000A4B37"/>
    <w:rsid w:val="000A57DB"/>
    <w:rsid w:val="000B02DC"/>
    <w:rsid w:val="000C0CD6"/>
    <w:rsid w:val="000C7361"/>
    <w:rsid w:val="000D1F74"/>
    <w:rsid w:val="000D331A"/>
    <w:rsid w:val="000D4C0F"/>
    <w:rsid w:val="000D5699"/>
    <w:rsid w:val="000E0763"/>
    <w:rsid w:val="000E0DA6"/>
    <w:rsid w:val="000E26E0"/>
    <w:rsid w:val="000E29F5"/>
    <w:rsid w:val="000E5EE3"/>
    <w:rsid w:val="000E74AA"/>
    <w:rsid w:val="000F6056"/>
    <w:rsid w:val="0010124B"/>
    <w:rsid w:val="00101971"/>
    <w:rsid w:val="00105855"/>
    <w:rsid w:val="00106D20"/>
    <w:rsid w:val="00110522"/>
    <w:rsid w:val="00111032"/>
    <w:rsid w:val="001122AA"/>
    <w:rsid w:val="001228D6"/>
    <w:rsid w:val="00126124"/>
    <w:rsid w:val="00126970"/>
    <w:rsid w:val="00127887"/>
    <w:rsid w:val="00132D48"/>
    <w:rsid w:val="001451FB"/>
    <w:rsid w:val="00146E31"/>
    <w:rsid w:val="00147861"/>
    <w:rsid w:val="00150016"/>
    <w:rsid w:val="001525CE"/>
    <w:rsid w:val="00153A76"/>
    <w:rsid w:val="00154C8A"/>
    <w:rsid w:val="00155B7E"/>
    <w:rsid w:val="00155E6D"/>
    <w:rsid w:val="00156372"/>
    <w:rsid w:val="00156FFC"/>
    <w:rsid w:val="00160055"/>
    <w:rsid w:val="0016541F"/>
    <w:rsid w:val="0016600F"/>
    <w:rsid w:val="001710B4"/>
    <w:rsid w:val="00173440"/>
    <w:rsid w:val="001776A9"/>
    <w:rsid w:val="00187D7C"/>
    <w:rsid w:val="00190091"/>
    <w:rsid w:val="00192069"/>
    <w:rsid w:val="001921E4"/>
    <w:rsid w:val="001945AE"/>
    <w:rsid w:val="00195DBD"/>
    <w:rsid w:val="0019613C"/>
    <w:rsid w:val="001A665B"/>
    <w:rsid w:val="001B282F"/>
    <w:rsid w:val="001C071B"/>
    <w:rsid w:val="001C0D2A"/>
    <w:rsid w:val="001C2D6E"/>
    <w:rsid w:val="001D4AD8"/>
    <w:rsid w:val="001D72A8"/>
    <w:rsid w:val="001E1E87"/>
    <w:rsid w:val="001E26BD"/>
    <w:rsid w:val="001E54D2"/>
    <w:rsid w:val="001E747B"/>
    <w:rsid w:val="001F2CED"/>
    <w:rsid w:val="001F4C05"/>
    <w:rsid w:val="0020566D"/>
    <w:rsid w:val="00206AE7"/>
    <w:rsid w:val="0020724D"/>
    <w:rsid w:val="002125A9"/>
    <w:rsid w:val="00213954"/>
    <w:rsid w:val="00213FEF"/>
    <w:rsid w:val="00216F50"/>
    <w:rsid w:val="00230FE5"/>
    <w:rsid w:val="00234B6A"/>
    <w:rsid w:val="00234EB1"/>
    <w:rsid w:val="00240E8F"/>
    <w:rsid w:val="002462ED"/>
    <w:rsid w:val="00253DA3"/>
    <w:rsid w:val="0025580B"/>
    <w:rsid w:val="002636E1"/>
    <w:rsid w:val="00264E89"/>
    <w:rsid w:val="00264FD2"/>
    <w:rsid w:val="002725A1"/>
    <w:rsid w:val="002775D6"/>
    <w:rsid w:val="002834EE"/>
    <w:rsid w:val="00284F19"/>
    <w:rsid w:val="00291A0C"/>
    <w:rsid w:val="00292784"/>
    <w:rsid w:val="00293890"/>
    <w:rsid w:val="00293E8B"/>
    <w:rsid w:val="002947F3"/>
    <w:rsid w:val="0029549D"/>
    <w:rsid w:val="002A1FA4"/>
    <w:rsid w:val="002B06A9"/>
    <w:rsid w:val="002B139C"/>
    <w:rsid w:val="002B357B"/>
    <w:rsid w:val="002B7236"/>
    <w:rsid w:val="002C617B"/>
    <w:rsid w:val="002C685F"/>
    <w:rsid w:val="002D1D03"/>
    <w:rsid w:val="002D61EE"/>
    <w:rsid w:val="002D6CDF"/>
    <w:rsid w:val="002E0699"/>
    <w:rsid w:val="002E3F9E"/>
    <w:rsid w:val="002F1074"/>
    <w:rsid w:val="003068C0"/>
    <w:rsid w:val="003121F2"/>
    <w:rsid w:val="00313015"/>
    <w:rsid w:val="003151E7"/>
    <w:rsid w:val="0031748B"/>
    <w:rsid w:val="00320BB2"/>
    <w:rsid w:val="00323D50"/>
    <w:rsid w:val="00327020"/>
    <w:rsid w:val="00333007"/>
    <w:rsid w:val="00333F10"/>
    <w:rsid w:val="00334099"/>
    <w:rsid w:val="00336D81"/>
    <w:rsid w:val="003442E9"/>
    <w:rsid w:val="00344F7E"/>
    <w:rsid w:val="0034734E"/>
    <w:rsid w:val="00347456"/>
    <w:rsid w:val="00353A24"/>
    <w:rsid w:val="00353DB1"/>
    <w:rsid w:val="00355AB4"/>
    <w:rsid w:val="0035713D"/>
    <w:rsid w:val="003609B6"/>
    <w:rsid w:val="00367729"/>
    <w:rsid w:val="00370254"/>
    <w:rsid w:val="00371456"/>
    <w:rsid w:val="003718CA"/>
    <w:rsid w:val="00383A76"/>
    <w:rsid w:val="00383FAE"/>
    <w:rsid w:val="003863E6"/>
    <w:rsid w:val="00393271"/>
    <w:rsid w:val="003974A4"/>
    <w:rsid w:val="003A720C"/>
    <w:rsid w:val="003A779F"/>
    <w:rsid w:val="003B28AE"/>
    <w:rsid w:val="003B28DA"/>
    <w:rsid w:val="003B49AF"/>
    <w:rsid w:val="003B5ACA"/>
    <w:rsid w:val="003B6662"/>
    <w:rsid w:val="003B6E2E"/>
    <w:rsid w:val="003B79C3"/>
    <w:rsid w:val="003C0DD1"/>
    <w:rsid w:val="003C5C4B"/>
    <w:rsid w:val="003C7935"/>
    <w:rsid w:val="003D2C49"/>
    <w:rsid w:val="003D34AE"/>
    <w:rsid w:val="003D3E7B"/>
    <w:rsid w:val="003D52EB"/>
    <w:rsid w:val="003D554A"/>
    <w:rsid w:val="003F7DA9"/>
    <w:rsid w:val="003F7EA8"/>
    <w:rsid w:val="00405BCE"/>
    <w:rsid w:val="004064E3"/>
    <w:rsid w:val="00410A6A"/>
    <w:rsid w:val="00415B9A"/>
    <w:rsid w:val="00415F13"/>
    <w:rsid w:val="00417112"/>
    <w:rsid w:val="00421BE7"/>
    <w:rsid w:val="00422C41"/>
    <w:rsid w:val="00425703"/>
    <w:rsid w:val="0042774A"/>
    <w:rsid w:val="00430D70"/>
    <w:rsid w:val="004315B5"/>
    <w:rsid w:val="0043278B"/>
    <w:rsid w:val="004338BF"/>
    <w:rsid w:val="00434EA4"/>
    <w:rsid w:val="00435675"/>
    <w:rsid w:val="0044046C"/>
    <w:rsid w:val="00452B4D"/>
    <w:rsid w:val="00454F62"/>
    <w:rsid w:val="00460AB8"/>
    <w:rsid w:val="004615C0"/>
    <w:rsid w:val="0046357D"/>
    <w:rsid w:val="00467492"/>
    <w:rsid w:val="00467FBA"/>
    <w:rsid w:val="00474149"/>
    <w:rsid w:val="00474AE0"/>
    <w:rsid w:val="00481568"/>
    <w:rsid w:val="00482B6E"/>
    <w:rsid w:val="00491993"/>
    <w:rsid w:val="004958A2"/>
    <w:rsid w:val="004A6860"/>
    <w:rsid w:val="004A69C8"/>
    <w:rsid w:val="004B026B"/>
    <w:rsid w:val="004B0976"/>
    <w:rsid w:val="004B27AC"/>
    <w:rsid w:val="004B3C17"/>
    <w:rsid w:val="004C2308"/>
    <w:rsid w:val="004C3859"/>
    <w:rsid w:val="004C5223"/>
    <w:rsid w:val="004D0B54"/>
    <w:rsid w:val="004D1660"/>
    <w:rsid w:val="004D2F9A"/>
    <w:rsid w:val="004D4050"/>
    <w:rsid w:val="004D6B07"/>
    <w:rsid w:val="004E54D0"/>
    <w:rsid w:val="004F0DE1"/>
    <w:rsid w:val="004F4271"/>
    <w:rsid w:val="004F48E6"/>
    <w:rsid w:val="00500768"/>
    <w:rsid w:val="005024DB"/>
    <w:rsid w:val="00503383"/>
    <w:rsid w:val="00504044"/>
    <w:rsid w:val="00504C67"/>
    <w:rsid w:val="00510709"/>
    <w:rsid w:val="00514551"/>
    <w:rsid w:val="00523920"/>
    <w:rsid w:val="00523E27"/>
    <w:rsid w:val="0052548F"/>
    <w:rsid w:val="005352AC"/>
    <w:rsid w:val="005358F2"/>
    <w:rsid w:val="00542975"/>
    <w:rsid w:val="0055029C"/>
    <w:rsid w:val="005518BF"/>
    <w:rsid w:val="005608D9"/>
    <w:rsid w:val="00561169"/>
    <w:rsid w:val="005626F7"/>
    <w:rsid w:val="00562E29"/>
    <w:rsid w:val="00571530"/>
    <w:rsid w:val="00586893"/>
    <w:rsid w:val="00592AE7"/>
    <w:rsid w:val="00592DE4"/>
    <w:rsid w:val="00592F4D"/>
    <w:rsid w:val="00594E00"/>
    <w:rsid w:val="00596921"/>
    <w:rsid w:val="00596F39"/>
    <w:rsid w:val="005A071C"/>
    <w:rsid w:val="005A15D6"/>
    <w:rsid w:val="005A7C10"/>
    <w:rsid w:val="005B1F0E"/>
    <w:rsid w:val="005B3611"/>
    <w:rsid w:val="005B41DF"/>
    <w:rsid w:val="005C0F04"/>
    <w:rsid w:val="005C0F96"/>
    <w:rsid w:val="005C2F76"/>
    <w:rsid w:val="005C3ECB"/>
    <w:rsid w:val="005C3FA9"/>
    <w:rsid w:val="005C4DBB"/>
    <w:rsid w:val="005D1371"/>
    <w:rsid w:val="005D1EF1"/>
    <w:rsid w:val="005D3CBC"/>
    <w:rsid w:val="005D7759"/>
    <w:rsid w:val="005D7779"/>
    <w:rsid w:val="005D7840"/>
    <w:rsid w:val="005E429C"/>
    <w:rsid w:val="005F0FC4"/>
    <w:rsid w:val="005F18FA"/>
    <w:rsid w:val="005F54AF"/>
    <w:rsid w:val="005F638E"/>
    <w:rsid w:val="00600646"/>
    <w:rsid w:val="00601BD6"/>
    <w:rsid w:val="006063DB"/>
    <w:rsid w:val="006137DA"/>
    <w:rsid w:val="00614A3A"/>
    <w:rsid w:val="00617271"/>
    <w:rsid w:val="006230B4"/>
    <w:rsid w:val="00624890"/>
    <w:rsid w:val="00626C23"/>
    <w:rsid w:val="006301DC"/>
    <w:rsid w:val="00636FF5"/>
    <w:rsid w:val="00645F1E"/>
    <w:rsid w:val="00646E30"/>
    <w:rsid w:val="00650A4E"/>
    <w:rsid w:val="00656203"/>
    <w:rsid w:val="0065743C"/>
    <w:rsid w:val="00660083"/>
    <w:rsid w:val="00664AFC"/>
    <w:rsid w:val="00670F14"/>
    <w:rsid w:val="006738C0"/>
    <w:rsid w:val="00674477"/>
    <w:rsid w:val="00680A72"/>
    <w:rsid w:val="006821EC"/>
    <w:rsid w:val="006837B7"/>
    <w:rsid w:val="00683A33"/>
    <w:rsid w:val="006847F4"/>
    <w:rsid w:val="00685249"/>
    <w:rsid w:val="0068598A"/>
    <w:rsid w:val="00686186"/>
    <w:rsid w:val="00696957"/>
    <w:rsid w:val="006970AF"/>
    <w:rsid w:val="006A0975"/>
    <w:rsid w:val="006A7B67"/>
    <w:rsid w:val="006B0307"/>
    <w:rsid w:val="006B28EC"/>
    <w:rsid w:val="006B6DD3"/>
    <w:rsid w:val="006C1CAE"/>
    <w:rsid w:val="006C1CBE"/>
    <w:rsid w:val="006C1CCF"/>
    <w:rsid w:val="006C345D"/>
    <w:rsid w:val="006C4120"/>
    <w:rsid w:val="006D1A57"/>
    <w:rsid w:val="006D27DF"/>
    <w:rsid w:val="006D2E17"/>
    <w:rsid w:val="006D3AC7"/>
    <w:rsid w:val="006D4F65"/>
    <w:rsid w:val="006D7618"/>
    <w:rsid w:val="006D782D"/>
    <w:rsid w:val="006E098A"/>
    <w:rsid w:val="006E1DBE"/>
    <w:rsid w:val="006E4F03"/>
    <w:rsid w:val="006E67B3"/>
    <w:rsid w:val="006F3B4D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1E9C"/>
    <w:rsid w:val="00735134"/>
    <w:rsid w:val="00736297"/>
    <w:rsid w:val="007401E7"/>
    <w:rsid w:val="007405C2"/>
    <w:rsid w:val="007420BD"/>
    <w:rsid w:val="00744B96"/>
    <w:rsid w:val="0074559F"/>
    <w:rsid w:val="00753CCA"/>
    <w:rsid w:val="00754F80"/>
    <w:rsid w:val="0076550D"/>
    <w:rsid w:val="00766134"/>
    <w:rsid w:val="00766F9B"/>
    <w:rsid w:val="00767F89"/>
    <w:rsid w:val="007777DB"/>
    <w:rsid w:val="00780A4E"/>
    <w:rsid w:val="007867E8"/>
    <w:rsid w:val="0078781D"/>
    <w:rsid w:val="00790BEF"/>
    <w:rsid w:val="00791B82"/>
    <w:rsid w:val="00794D44"/>
    <w:rsid w:val="00796D45"/>
    <w:rsid w:val="007A11D4"/>
    <w:rsid w:val="007A2265"/>
    <w:rsid w:val="007A2F17"/>
    <w:rsid w:val="007A7C98"/>
    <w:rsid w:val="007B0229"/>
    <w:rsid w:val="007B07E3"/>
    <w:rsid w:val="007B3E02"/>
    <w:rsid w:val="007C1D6E"/>
    <w:rsid w:val="007C4CE0"/>
    <w:rsid w:val="007C79F1"/>
    <w:rsid w:val="007D0BE4"/>
    <w:rsid w:val="007D1009"/>
    <w:rsid w:val="007D78AD"/>
    <w:rsid w:val="007E2606"/>
    <w:rsid w:val="007E2DB5"/>
    <w:rsid w:val="007E720F"/>
    <w:rsid w:val="007E7887"/>
    <w:rsid w:val="007F003D"/>
    <w:rsid w:val="007F0C93"/>
    <w:rsid w:val="007F1527"/>
    <w:rsid w:val="008008C1"/>
    <w:rsid w:val="00801239"/>
    <w:rsid w:val="00807A30"/>
    <w:rsid w:val="0081533C"/>
    <w:rsid w:val="008221E3"/>
    <w:rsid w:val="00834439"/>
    <w:rsid w:val="008349F0"/>
    <w:rsid w:val="00843B17"/>
    <w:rsid w:val="008556DC"/>
    <w:rsid w:val="0085617B"/>
    <w:rsid w:val="008612D6"/>
    <w:rsid w:val="00863457"/>
    <w:rsid w:val="008664D2"/>
    <w:rsid w:val="00866F1A"/>
    <w:rsid w:val="00867300"/>
    <w:rsid w:val="008673CE"/>
    <w:rsid w:val="00870B27"/>
    <w:rsid w:val="00871329"/>
    <w:rsid w:val="0087145D"/>
    <w:rsid w:val="00874F5E"/>
    <w:rsid w:val="0087626B"/>
    <w:rsid w:val="008821A6"/>
    <w:rsid w:val="00886D19"/>
    <w:rsid w:val="008903DD"/>
    <w:rsid w:val="0089146D"/>
    <w:rsid w:val="008921B7"/>
    <w:rsid w:val="008B35C1"/>
    <w:rsid w:val="008B37D3"/>
    <w:rsid w:val="008B4DE0"/>
    <w:rsid w:val="008B6473"/>
    <w:rsid w:val="008C06C5"/>
    <w:rsid w:val="008C3077"/>
    <w:rsid w:val="008C75D5"/>
    <w:rsid w:val="008D0191"/>
    <w:rsid w:val="008E2DB8"/>
    <w:rsid w:val="008E3811"/>
    <w:rsid w:val="008E4460"/>
    <w:rsid w:val="008F10A1"/>
    <w:rsid w:val="008F1FB0"/>
    <w:rsid w:val="008F64A8"/>
    <w:rsid w:val="008F6EE3"/>
    <w:rsid w:val="0090149B"/>
    <w:rsid w:val="009024C6"/>
    <w:rsid w:val="00903AA8"/>
    <w:rsid w:val="00911AD8"/>
    <w:rsid w:val="00912CAF"/>
    <w:rsid w:val="00912E5E"/>
    <w:rsid w:val="009134BB"/>
    <w:rsid w:val="009142DB"/>
    <w:rsid w:val="00915DD7"/>
    <w:rsid w:val="00921052"/>
    <w:rsid w:val="0092119B"/>
    <w:rsid w:val="00921E3B"/>
    <w:rsid w:val="00921FCB"/>
    <w:rsid w:val="009242BA"/>
    <w:rsid w:val="00937EBD"/>
    <w:rsid w:val="00940161"/>
    <w:rsid w:val="00940D9C"/>
    <w:rsid w:val="009446DE"/>
    <w:rsid w:val="0094488A"/>
    <w:rsid w:val="00944B04"/>
    <w:rsid w:val="009450B1"/>
    <w:rsid w:val="0094798E"/>
    <w:rsid w:val="00951666"/>
    <w:rsid w:val="00952231"/>
    <w:rsid w:val="00956D38"/>
    <w:rsid w:val="00960E9E"/>
    <w:rsid w:val="00965224"/>
    <w:rsid w:val="00966821"/>
    <w:rsid w:val="0097043A"/>
    <w:rsid w:val="00970E31"/>
    <w:rsid w:val="00974A25"/>
    <w:rsid w:val="00977404"/>
    <w:rsid w:val="0098099D"/>
    <w:rsid w:val="00984349"/>
    <w:rsid w:val="00985EC8"/>
    <w:rsid w:val="009931C6"/>
    <w:rsid w:val="00995823"/>
    <w:rsid w:val="009A2CB6"/>
    <w:rsid w:val="009A332B"/>
    <w:rsid w:val="009A496B"/>
    <w:rsid w:val="009B3BD9"/>
    <w:rsid w:val="009C3612"/>
    <w:rsid w:val="009C4073"/>
    <w:rsid w:val="009C46D3"/>
    <w:rsid w:val="009C47A4"/>
    <w:rsid w:val="009D5608"/>
    <w:rsid w:val="009D7379"/>
    <w:rsid w:val="009D7634"/>
    <w:rsid w:val="009E04DE"/>
    <w:rsid w:val="009E1851"/>
    <w:rsid w:val="009E4CAB"/>
    <w:rsid w:val="009E5C50"/>
    <w:rsid w:val="009E6D55"/>
    <w:rsid w:val="009F15B4"/>
    <w:rsid w:val="009F38A0"/>
    <w:rsid w:val="00A000AF"/>
    <w:rsid w:val="00A02025"/>
    <w:rsid w:val="00A0343A"/>
    <w:rsid w:val="00A05650"/>
    <w:rsid w:val="00A13F42"/>
    <w:rsid w:val="00A145D5"/>
    <w:rsid w:val="00A16DA9"/>
    <w:rsid w:val="00A17FE5"/>
    <w:rsid w:val="00A229BF"/>
    <w:rsid w:val="00A22D91"/>
    <w:rsid w:val="00A22EDB"/>
    <w:rsid w:val="00A242B3"/>
    <w:rsid w:val="00A24A9A"/>
    <w:rsid w:val="00A30FB1"/>
    <w:rsid w:val="00A31DB0"/>
    <w:rsid w:val="00A347AF"/>
    <w:rsid w:val="00A3724F"/>
    <w:rsid w:val="00A37797"/>
    <w:rsid w:val="00A40A59"/>
    <w:rsid w:val="00A40F29"/>
    <w:rsid w:val="00A4138C"/>
    <w:rsid w:val="00A41FF2"/>
    <w:rsid w:val="00A42197"/>
    <w:rsid w:val="00A46C3E"/>
    <w:rsid w:val="00A47BF8"/>
    <w:rsid w:val="00A5135A"/>
    <w:rsid w:val="00A52825"/>
    <w:rsid w:val="00A5620D"/>
    <w:rsid w:val="00A563FF"/>
    <w:rsid w:val="00A6049F"/>
    <w:rsid w:val="00A60A37"/>
    <w:rsid w:val="00A6772C"/>
    <w:rsid w:val="00A724E3"/>
    <w:rsid w:val="00A72A54"/>
    <w:rsid w:val="00A77F8B"/>
    <w:rsid w:val="00A817A4"/>
    <w:rsid w:val="00A859D3"/>
    <w:rsid w:val="00A85F54"/>
    <w:rsid w:val="00A8622A"/>
    <w:rsid w:val="00A87AA4"/>
    <w:rsid w:val="00A91B21"/>
    <w:rsid w:val="00A947B1"/>
    <w:rsid w:val="00A951B0"/>
    <w:rsid w:val="00A95958"/>
    <w:rsid w:val="00AA02A7"/>
    <w:rsid w:val="00AA251D"/>
    <w:rsid w:val="00AB7A11"/>
    <w:rsid w:val="00AC10EE"/>
    <w:rsid w:val="00AC27CD"/>
    <w:rsid w:val="00AC2F9F"/>
    <w:rsid w:val="00AC333E"/>
    <w:rsid w:val="00AC388D"/>
    <w:rsid w:val="00AC474F"/>
    <w:rsid w:val="00AC4BAE"/>
    <w:rsid w:val="00AC5C90"/>
    <w:rsid w:val="00AD0783"/>
    <w:rsid w:val="00AD1DD4"/>
    <w:rsid w:val="00AD22C0"/>
    <w:rsid w:val="00AD3FE7"/>
    <w:rsid w:val="00AD64D2"/>
    <w:rsid w:val="00AE32AA"/>
    <w:rsid w:val="00AE3373"/>
    <w:rsid w:val="00AE5609"/>
    <w:rsid w:val="00AF239D"/>
    <w:rsid w:val="00AF3248"/>
    <w:rsid w:val="00AF4936"/>
    <w:rsid w:val="00AF4FE4"/>
    <w:rsid w:val="00AF5062"/>
    <w:rsid w:val="00B05DC9"/>
    <w:rsid w:val="00B0613B"/>
    <w:rsid w:val="00B078C0"/>
    <w:rsid w:val="00B1032C"/>
    <w:rsid w:val="00B11889"/>
    <w:rsid w:val="00B20C59"/>
    <w:rsid w:val="00B269A6"/>
    <w:rsid w:val="00B30A7F"/>
    <w:rsid w:val="00B30E3A"/>
    <w:rsid w:val="00B403DC"/>
    <w:rsid w:val="00B41400"/>
    <w:rsid w:val="00B45234"/>
    <w:rsid w:val="00B560BA"/>
    <w:rsid w:val="00B6046F"/>
    <w:rsid w:val="00B61616"/>
    <w:rsid w:val="00B65AF7"/>
    <w:rsid w:val="00B72B99"/>
    <w:rsid w:val="00B76714"/>
    <w:rsid w:val="00B82257"/>
    <w:rsid w:val="00B85DD7"/>
    <w:rsid w:val="00B879C1"/>
    <w:rsid w:val="00B935CA"/>
    <w:rsid w:val="00B93B91"/>
    <w:rsid w:val="00B94640"/>
    <w:rsid w:val="00B959C3"/>
    <w:rsid w:val="00BA1827"/>
    <w:rsid w:val="00BA2A88"/>
    <w:rsid w:val="00BA4CBC"/>
    <w:rsid w:val="00BA5B35"/>
    <w:rsid w:val="00BA722E"/>
    <w:rsid w:val="00BA7926"/>
    <w:rsid w:val="00BB106F"/>
    <w:rsid w:val="00BB2C3C"/>
    <w:rsid w:val="00BB319C"/>
    <w:rsid w:val="00BB362E"/>
    <w:rsid w:val="00BC4C40"/>
    <w:rsid w:val="00BD3CEF"/>
    <w:rsid w:val="00BD3D1F"/>
    <w:rsid w:val="00BE2307"/>
    <w:rsid w:val="00BF0209"/>
    <w:rsid w:val="00BF4276"/>
    <w:rsid w:val="00C01083"/>
    <w:rsid w:val="00C028D1"/>
    <w:rsid w:val="00C05913"/>
    <w:rsid w:val="00C07147"/>
    <w:rsid w:val="00C0723B"/>
    <w:rsid w:val="00C13AD7"/>
    <w:rsid w:val="00C14C0D"/>
    <w:rsid w:val="00C160C1"/>
    <w:rsid w:val="00C17C0F"/>
    <w:rsid w:val="00C24BB9"/>
    <w:rsid w:val="00C32BAF"/>
    <w:rsid w:val="00C40706"/>
    <w:rsid w:val="00C42533"/>
    <w:rsid w:val="00C433E7"/>
    <w:rsid w:val="00C46BB9"/>
    <w:rsid w:val="00C50A2F"/>
    <w:rsid w:val="00C52BC8"/>
    <w:rsid w:val="00C5345E"/>
    <w:rsid w:val="00C53527"/>
    <w:rsid w:val="00C57045"/>
    <w:rsid w:val="00C62FE9"/>
    <w:rsid w:val="00C64EFA"/>
    <w:rsid w:val="00C6581F"/>
    <w:rsid w:val="00C66666"/>
    <w:rsid w:val="00C66EA0"/>
    <w:rsid w:val="00C67A09"/>
    <w:rsid w:val="00C704B1"/>
    <w:rsid w:val="00C74B00"/>
    <w:rsid w:val="00C754AB"/>
    <w:rsid w:val="00C85BC3"/>
    <w:rsid w:val="00C874F9"/>
    <w:rsid w:val="00C90BA9"/>
    <w:rsid w:val="00C92C9E"/>
    <w:rsid w:val="00C933B2"/>
    <w:rsid w:val="00C940D7"/>
    <w:rsid w:val="00C969AF"/>
    <w:rsid w:val="00C973B7"/>
    <w:rsid w:val="00CA4F6D"/>
    <w:rsid w:val="00CA58FF"/>
    <w:rsid w:val="00CB12EF"/>
    <w:rsid w:val="00CB5766"/>
    <w:rsid w:val="00CB6C02"/>
    <w:rsid w:val="00CC14BE"/>
    <w:rsid w:val="00CC1717"/>
    <w:rsid w:val="00CC5EBA"/>
    <w:rsid w:val="00CC7C2B"/>
    <w:rsid w:val="00CC7FEA"/>
    <w:rsid w:val="00CD04F3"/>
    <w:rsid w:val="00CD1E1E"/>
    <w:rsid w:val="00CD45DF"/>
    <w:rsid w:val="00CD50AB"/>
    <w:rsid w:val="00CE1616"/>
    <w:rsid w:val="00CE3780"/>
    <w:rsid w:val="00CE7A03"/>
    <w:rsid w:val="00CF0B77"/>
    <w:rsid w:val="00CF1B18"/>
    <w:rsid w:val="00CF3B81"/>
    <w:rsid w:val="00D04407"/>
    <w:rsid w:val="00D04B24"/>
    <w:rsid w:val="00D06BDD"/>
    <w:rsid w:val="00D10603"/>
    <w:rsid w:val="00D1257B"/>
    <w:rsid w:val="00D13EC4"/>
    <w:rsid w:val="00D14768"/>
    <w:rsid w:val="00D16496"/>
    <w:rsid w:val="00D2289E"/>
    <w:rsid w:val="00D23466"/>
    <w:rsid w:val="00D23F5D"/>
    <w:rsid w:val="00D27C20"/>
    <w:rsid w:val="00D35167"/>
    <w:rsid w:val="00D352E3"/>
    <w:rsid w:val="00D35954"/>
    <w:rsid w:val="00D37E44"/>
    <w:rsid w:val="00D4768D"/>
    <w:rsid w:val="00D477D9"/>
    <w:rsid w:val="00D50EB1"/>
    <w:rsid w:val="00D52F06"/>
    <w:rsid w:val="00D6081A"/>
    <w:rsid w:val="00D651D7"/>
    <w:rsid w:val="00D70234"/>
    <w:rsid w:val="00D75D83"/>
    <w:rsid w:val="00D808C1"/>
    <w:rsid w:val="00D83246"/>
    <w:rsid w:val="00D84754"/>
    <w:rsid w:val="00D85163"/>
    <w:rsid w:val="00D8778C"/>
    <w:rsid w:val="00D92889"/>
    <w:rsid w:val="00D96712"/>
    <w:rsid w:val="00DA010C"/>
    <w:rsid w:val="00DA3306"/>
    <w:rsid w:val="00DA651A"/>
    <w:rsid w:val="00DB2633"/>
    <w:rsid w:val="00DB28A1"/>
    <w:rsid w:val="00DB3A4A"/>
    <w:rsid w:val="00DB484D"/>
    <w:rsid w:val="00DB79D6"/>
    <w:rsid w:val="00DC0071"/>
    <w:rsid w:val="00DC09C6"/>
    <w:rsid w:val="00DC0DD2"/>
    <w:rsid w:val="00DC7C1E"/>
    <w:rsid w:val="00DD68E4"/>
    <w:rsid w:val="00DE0604"/>
    <w:rsid w:val="00DE75D2"/>
    <w:rsid w:val="00DF00D6"/>
    <w:rsid w:val="00E00AE8"/>
    <w:rsid w:val="00E02D69"/>
    <w:rsid w:val="00E056AC"/>
    <w:rsid w:val="00E107EB"/>
    <w:rsid w:val="00E119D6"/>
    <w:rsid w:val="00E13C44"/>
    <w:rsid w:val="00E16268"/>
    <w:rsid w:val="00E213D7"/>
    <w:rsid w:val="00E2221F"/>
    <w:rsid w:val="00E32BC6"/>
    <w:rsid w:val="00E35681"/>
    <w:rsid w:val="00E357FA"/>
    <w:rsid w:val="00E441FA"/>
    <w:rsid w:val="00E4510B"/>
    <w:rsid w:val="00E45CBD"/>
    <w:rsid w:val="00E51CE8"/>
    <w:rsid w:val="00E5268C"/>
    <w:rsid w:val="00E63BC0"/>
    <w:rsid w:val="00E65C9E"/>
    <w:rsid w:val="00E66D49"/>
    <w:rsid w:val="00E679A9"/>
    <w:rsid w:val="00E7385F"/>
    <w:rsid w:val="00E75C53"/>
    <w:rsid w:val="00E7692C"/>
    <w:rsid w:val="00E76F91"/>
    <w:rsid w:val="00E76FEF"/>
    <w:rsid w:val="00E77768"/>
    <w:rsid w:val="00E83E3D"/>
    <w:rsid w:val="00E87CCA"/>
    <w:rsid w:val="00E91722"/>
    <w:rsid w:val="00E91E29"/>
    <w:rsid w:val="00E931D4"/>
    <w:rsid w:val="00E93327"/>
    <w:rsid w:val="00E945FE"/>
    <w:rsid w:val="00EA05CD"/>
    <w:rsid w:val="00EA3EF6"/>
    <w:rsid w:val="00EA45E5"/>
    <w:rsid w:val="00EA4D79"/>
    <w:rsid w:val="00EB2590"/>
    <w:rsid w:val="00EB5517"/>
    <w:rsid w:val="00EB57DF"/>
    <w:rsid w:val="00EB6BDE"/>
    <w:rsid w:val="00EC342C"/>
    <w:rsid w:val="00EC35C2"/>
    <w:rsid w:val="00ED5D6F"/>
    <w:rsid w:val="00ED6AB9"/>
    <w:rsid w:val="00EE3A84"/>
    <w:rsid w:val="00EE50E2"/>
    <w:rsid w:val="00EF1D0C"/>
    <w:rsid w:val="00EF55FE"/>
    <w:rsid w:val="00F12E45"/>
    <w:rsid w:val="00F1538A"/>
    <w:rsid w:val="00F1782C"/>
    <w:rsid w:val="00F17BE5"/>
    <w:rsid w:val="00F17CF3"/>
    <w:rsid w:val="00F2568B"/>
    <w:rsid w:val="00F26458"/>
    <w:rsid w:val="00F269AC"/>
    <w:rsid w:val="00F27B4E"/>
    <w:rsid w:val="00F31973"/>
    <w:rsid w:val="00F3268C"/>
    <w:rsid w:val="00F3293F"/>
    <w:rsid w:val="00F36B74"/>
    <w:rsid w:val="00F37B6E"/>
    <w:rsid w:val="00F411D8"/>
    <w:rsid w:val="00F4460A"/>
    <w:rsid w:val="00F459C3"/>
    <w:rsid w:val="00F467A6"/>
    <w:rsid w:val="00F47DCA"/>
    <w:rsid w:val="00F51418"/>
    <w:rsid w:val="00F60E09"/>
    <w:rsid w:val="00F615CB"/>
    <w:rsid w:val="00F61A97"/>
    <w:rsid w:val="00F722E5"/>
    <w:rsid w:val="00F7359E"/>
    <w:rsid w:val="00F761B7"/>
    <w:rsid w:val="00F772CC"/>
    <w:rsid w:val="00F835EB"/>
    <w:rsid w:val="00F842A3"/>
    <w:rsid w:val="00F86381"/>
    <w:rsid w:val="00F9005D"/>
    <w:rsid w:val="00F9272E"/>
    <w:rsid w:val="00F9403E"/>
    <w:rsid w:val="00F94B0F"/>
    <w:rsid w:val="00F96719"/>
    <w:rsid w:val="00F9698E"/>
    <w:rsid w:val="00F979CE"/>
    <w:rsid w:val="00FA0F81"/>
    <w:rsid w:val="00FA5B61"/>
    <w:rsid w:val="00FA75FA"/>
    <w:rsid w:val="00FB13F5"/>
    <w:rsid w:val="00FB15F5"/>
    <w:rsid w:val="00FB169A"/>
    <w:rsid w:val="00FB1A7D"/>
    <w:rsid w:val="00FB2CAF"/>
    <w:rsid w:val="00FB3C45"/>
    <w:rsid w:val="00FC268E"/>
    <w:rsid w:val="00FD0827"/>
    <w:rsid w:val="00FD0E7A"/>
    <w:rsid w:val="00FD17CE"/>
    <w:rsid w:val="00FD658D"/>
    <w:rsid w:val="00FD7466"/>
    <w:rsid w:val="00FE7E37"/>
    <w:rsid w:val="00FE7FAC"/>
    <w:rsid w:val="00FF291F"/>
    <w:rsid w:val="00FF6064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4F5C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1181</cp:revision>
  <cp:lastPrinted>2016-08-14T19:18:00Z</cp:lastPrinted>
  <dcterms:created xsi:type="dcterms:W3CDTF">2016-08-14T12:08:00Z</dcterms:created>
  <dcterms:modified xsi:type="dcterms:W3CDTF">2020-02-03T20:03:00Z</dcterms:modified>
</cp:coreProperties>
</file>