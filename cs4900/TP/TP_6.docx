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D449" w14:textId="34ACB3CE" w:rsidR="00065E12" w:rsidRDefault="00153A76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 </w:t>
      </w:r>
      <w:r w:rsidR="00B879C1">
        <w:rPr>
          <w:b/>
          <w:sz w:val="32"/>
          <w:szCs w:val="32"/>
        </w:rPr>
        <w:t>4900 Senior Seminar</w:t>
      </w:r>
    </w:p>
    <w:p w14:paraId="10BDF7CC" w14:textId="77A451EC" w:rsidR="007B07E3" w:rsidRPr="00230FE5" w:rsidRDefault="008921B7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Project </w:t>
      </w:r>
      <w:r w:rsidR="008C54BA">
        <w:rPr>
          <w:b/>
          <w:sz w:val="32"/>
          <w:szCs w:val="32"/>
        </w:rPr>
        <w:t>5</w:t>
      </w:r>
      <w:r w:rsidR="00D84325">
        <w:rPr>
          <w:b/>
          <w:sz w:val="32"/>
          <w:szCs w:val="32"/>
        </w:rPr>
        <w:t xml:space="preserve"> – Sprin</w:t>
      </w:r>
      <w:r w:rsidR="001C55D9">
        <w:rPr>
          <w:b/>
          <w:sz w:val="32"/>
          <w:szCs w:val="32"/>
        </w:rPr>
        <w:t>t</w:t>
      </w:r>
      <w:r w:rsidR="00D84325">
        <w:rPr>
          <w:b/>
          <w:sz w:val="32"/>
          <w:szCs w:val="32"/>
        </w:rPr>
        <w:t xml:space="preserve"> Review</w:t>
      </w:r>
      <w:r w:rsidR="00E2051B">
        <w:rPr>
          <w:b/>
          <w:sz w:val="32"/>
          <w:szCs w:val="32"/>
        </w:rPr>
        <w:t xml:space="preserve"> 1</w:t>
      </w:r>
    </w:p>
    <w:p w14:paraId="62D80993" w14:textId="60BBA6A6" w:rsidR="005352AC" w:rsidRPr="0000752E" w:rsidRDefault="00153A76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t xml:space="preserve"> </w:t>
      </w:r>
      <w:r w:rsidR="00D33815">
        <w:rPr>
          <w:b/>
          <w:color w:val="FF0000"/>
          <w:sz w:val="28"/>
          <w:szCs w:val="28"/>
        </w:rPr>
        <w:t>Sprint Review</w:t>
      </w:r>
    </w:p>
    <w:p w14:paraId="7FAE7624" w14:textId="4BCF8E23" w:rsidR="009E0D94" w:rsidRDefault="00073415" w:rsidP="009E0D9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7"/>
          <w:szCs w:val="27"/>
        </w:rPr>
      </w:pPr>
      <w:r>
        <w:rPr>
          <w:rFonts w:ascii="Times" w:eastAsia="Times New Roman" w:hAnsi="Times" w:cs="Times New Roman"/>
          <w:color w:val="4E6AAA"/>
          <w:sz w:val="27"/>
          <w:szCs w:val="27"/>
        </w:rPr>
        <w:t>Give a brief introduction of the project</w:t>
      </w:r>
      <w:r w:rsidR="00C84DAD">
        <w:rPr>
          <w:rFonts w:ascii="Times" w:eastAsia="Times New Roman" w:hAnsi="Times" w:cs="Times New Roman"/>
          <w:color w:val="4E6AAA"/>
          <w:sz w:val="27"/>
          <w:szCs w:val="27"/>
        </w:rPr>
        <w:t xml:space="preserve"> to help the stakeholders to recall</w:t>
      </w:r>
      <w:r w:rsidR="004D0F52">
        <w:rPr>
          <w:rFonts w:ascii="Times" w:eastAsia="Times New Roman" w:hAnsi="Times" w:cs="Times New Roman"/>
          <w:color w:val="4E6AAA"/>
          <w:sz w:val="27"/>
          <w:szCs w:val="27"/>
        </w:rPr>
        <w:t xml:space="preserve"> the progress of the project.</w:t>
      </w:r>
    </w:p>
    <w:p w14:paraId="748CC135" w14:textId="2D01C461" w:rsidR="00B5076F" w:rsidRDefault="009609DC" w:rsidP="009E0D9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7"/>
          <w:szCs w:val="27"/>
        </w:rPr>
      </w:pPr>
      <w:r>
        <w:rPr>
          <w:rFonts w:ascii="Times" w:eastAsia="Times New Roman" w:hAnsi="Times" w:cs="Times New Roman"/>
          <w:color w:val="4E6AAA"/>
          <w:sz w:val="27"/>
          <w:szCs w:val="27"/>
        </w:rPr>
        <w:t xml:space="preserve">Demo your project with a protype or </w:t>
      </w:r>
      <w:r w:rsidR="00847314">
        <w:rPr>
          <w:rFonts w:ascii="Times" w:eastAsia="Times New Roman" w:hAnsi="Times" w:cs="Times New Roman"/>
          <w:color w:val="4E6AAA"/>
          <w:sz w:val="27"/>
          <w:szCs w:val="27"/>
        </w:rPr>
        <w:t>P</w:t>
      </w:r>
      <w:r>
        <w:rPr>
          <w:rFonts w:ascii="Times" w:eastAsia="Times New Roman" w:hAnsi="Times" w:cs="Times New Roman"/>
          <w:color w:val="4E6AAA"/>
          <w:sz w:val="27"/>
          <w:szCs w:val="27"/>
        </w:rPr>
        <w:t>owerpoint.</w:t>
      </w:r>
    </w:p>
    <w:p w14:paraId="37D77789" w14:textId="5DFDFD4D" w:rsidR="00322409" w:rsidRDefault="00F571E1" w:rsidP="009E0D9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7"/>
          <w:szCs w:val="27"/>
        </w:rPr>
      </w:pPr>
      <w:r>
        <w:rPr>
          <w:rFonts w:ascii="Times" w:eastAsia="Times New Roman" w:hAnsi="Times" w:cs="Times New Roman"/>
          <w:color w:val="4E6AAA"/>
          <w:sz w:val="27"/>
          <w:szCs w:val="27"/>
        </w:rPr>
        <w:t xml:space="preserve">If there are any stories that the team committed to but did not complete yet since last Sprint Review, </w:t>
      </w:r>
      <w:r w:rsidR="008A1B78">
        <w:rPr>
          <w:rFonts w:ascii="Times" w:eastAsia="Times New Roman" w:hAnsi="Times" w:cs="Times New Roman"/>
          <w:color w:val="4E6AAA"/>
          <w:sz w:val="27"/>
          <w:szCs w:val="27"/>
        </w:rPr>
        <w:t xml:space="preserve">share the </w:t>
      </w:r>
      <w:r w:rsidR="009F065A">
        <w:rPr>
          <w:rFonts w:ascii="Times" w:eastAsia="Times New Roman" w:hAnsi="Times" w:cs="Times New Roman"/>
          <w:color w:val="4E6AAA"/>
          <w:sz w:val="27"/>
          <w:szCs w:val="27"/>
        </w:rPr>
        <w:t>information</w:t>
      </w:r>
      <w:r w:rsidR="008A1B78">
        <w:rPr>
          <w:rFonts w:ascii="Times" w:eastAsia="Times New Roman" w:hAnsi="Times" w:cs="Times New Roman"/>
          <w:color w:val="4E6AAA"/>
          <w:sz w:val="27"/>
          <w:szCs w:val="27"/>
        </w:rPr>
        <w:t xml:space="preserve"> with the stakeholders.</w:t>
      </w:r>
    </w:p>
    <w:p w14:paraId="31DBA276" w14:textId="5DEFFE89" w:rsidR="00116096" w:rsidRDefault="00BB73B8" w:rsidP="009E0D9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7"/>
          <w:szCs w:val="27"/>
        </w:rPr>
      </w:pPr>
      <w:r>
        <w:rPr>
          <w:rFonts w:ascii="Times" w:eastAsia="Times New Roman" w:hAnsi="Times" w:cs="Times New Roman"/>
          <w:color w:val="4E6AAA"/>
          <w:sz w:val="27"/>
          <w:szCs w:val="27"/>
        </w:rPr>
        <w:t>Discuss the project progress with your stakeholders.</w:t>
      </w:r>
    </w:p>
    <w:p w14:paraId="5B04A5CF" w14:textId="198B7BE9" w:rsidR="00147719" w:rsidRDefault="00147719" w:rsidP="009E0D9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4E6AAA"/>
          <w:sz w:val="27"/>
          <w:szCs w:val="27"/>
        </w:rPr>
      </w:pPr>
      <w:r>
        <w:rPr>
          <w:rFonts w:ascii="Times" w:eastAsia="Times New Roman" w:hAnsi="Times" w:cs="Times New Roman"/>
          <w:color w:val="4E6AAA"/>
          <w:sz w:val="27"/>
          <w:szCs w:val="27"/>
        </w:rPr>
        <w:t xml:space="preserve">Collect </w:t>
      </w:r>
      <w:r w:rsidR="004851BF">
        <w:rPr>
          <w:rFonts w:ascii="Times" w:eastAsia="Times New Roman" w:hAnsi="Times" w:cs="Times New Roman"/>
          <w:color w:val="4E6AAA"/>
          <w:sz w:val="27"/>
          <w:szCs w:val="27"/>
        </w:rPr>
        <w:t xml:space="preserve">feedbacks and </w:t>
      </w:r>
      <w:r>
        <w:rPr>
          <w:rFonts w:ascii="Times" w:eastAsia="Times New Roman" w:hAnsi="Times" w:cs="Times New Roman"/>
          <w:color w:val="4E6AAA"/>
          <w:sz w:val="27"/>
          <w:szCs w:val="27"/>
        </w:rPr>
        <w:t>more requirement</w:t>
      </w:r>
      <w:r w:rsidR="00E8157D">
        <w:rPr>
          <w:rFonts w:ascii="Times" w:eastAsia="Times New Roman" w:hAnsi="Times" w:cs="Times New Roman"/>
          <w:color w:val="4E6AAA"/>
          <w:sz w:val="27"/>
          <w:szCs w:val="27"/>
        </w:rPr>
        <w:t>s</w:t>
      </w:r>
      <w:r>
        <w:rPr>
          <w:rFonts w:ascii="Times" w:eastAsia="Times New Roman" w:hAnsi="Times" w:cs="Times New Roman"/>
          <w:color w:val="4E6AAA"/>
          <w:sz w:val="27"/>
          <w:szCs w:val="27"/>
        </w:rPr>
        <w:t xml:space="preserve"> from your stakeholders.</w:t>
      </w:r>
    </w:p>
    <w:p w14:paraId="2C985D3E" w14:textId="492C3FEF" w:rsidR="00206C94" w:rsidRPr="00184344" w:rsidRDefault="00206C94" w:rsidP="001843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" w:eastAsia="Times New Roman" w:hAnsi="Times" w:cs="Times New Roman"/>
          <w:color w:val="4E6AAA"/>
          <w:sz w:val="27"/>
          <w:szCs w:val="27"/>
        </w:rPr>
      </w:pPr>
      <w:r w:rsidRPr="00206C94">
        <w:rPr>
          <w:rFonts w:ascii="Times" w:eastAsia="Times New Roman" w:hAnsi="Times" w:cs="Times New Roman"/>
          <w:i/>
          <w:iCs/>
          <w:color w:val="4E6AAA"/>
          <w:sz w:val="27"/>
          <w:szCs w:val="27"/>
        </w:rPr>
        <w:t xml:space="preserve">This meeting is </w:t>
      </w:r>
      <w:r w:rsidRPr="00206C94">
        <w:rPr>
          <w:rFonts w:ascii="Times" w:eastAsia="Times New Roman" w:hAnsi="Times" w:cs="Times New Roman"/>
          <w:i/>
          <w:iCs/>
          <w:color w:val="FF0000"/>
          <w:sz w:val="27"/>
          <w:szCs w:val="27"/>
        </w:rPr>
        <w:t>not</w:t>
      </w:r>
      <w:r w:rsidRPr="00206C94">
        <w:rPr>
          <w:rFonts w:ascii="Times" w:eastAsia="Times New Roman" w:hAnsi="Times" w:cs="Times New Roman"/>
          <w:i/>
          <w:iCs/>
          <w:color w:val="4E6AAA"/>
          <w:sz w:val="27"/>
          <w:szCs w:val="27"/>
        </w:rPr>
        <w:t xml:space="preserve"> a decision-making meeting. It's not when we decide if the stories are done; that must happen before this meeting. It's not when we make decisions or commitments about what the team will do during the next sprint; that happens in sprint planning</w:t>
      </w:r>
      <w:r w:rsidRPr="00206C94">
        <w:rPr>
          <w:rFonts w:ascii="Times" w:eastAsia="Times New Roman" w:hAnsi="Times" w:cs="Times New Roman"/>
          <w:color w:val="4E6AAA"/>
          <w:sz w:val="27"/>
          <w:szCs w:val="27"/>
        </w:rPr>
        <w:t>.</w:t>
      </w:r>
    </w:p>
    <w:p w14:paraId="14F43CA6" w14:textId="40245087" w:rsidR="00FE7FAC" w:rsidRPr="00146E31" w:rsidRDefault="00287EBD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Team Evaluation</w:t>
      </w:r>
      <w:r w:rsidR="00D109A9">
        <w:rPr>
          <w:b/>
          <w:color w:val="FF0000"/>
          <w:sz w:val="28"/>
          <w:szCs w:val="28"/>
        </w:rPr>
        <w:t xml:space="preserve"> from Stakeholders</w:t>
      </w:r>
      <w:r w:rsidR="00DC0408">
        <w:rPr>
          <w:b/>
          <w:color w:val="FF0000"/>
          <w:sz w:val="28"/>
          <w:szCs w:val="28"/>
        </w:rPr>
        <w:t xml:space="preserve"> (100 points)</w:t>
      </w:r>
    </w:p>
    <w:p w14:paraId="7319F9DB" w14:textId="1FD969AC" w:rsidR="00D97920" w:rsidRPr="0020483B" w:rsidRDefault="007E44B6" w:rsidP="000F64B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7"/>
          <w:szCs w:val="27"/>
        </w:rPr>
      </w:pPr>
      <w:r w:rsidRPr="0020483B">
        <w:rPr>
          <w:rFonts w:ascii="Times" w:eastAsia="Times New Roman" w:hAnsi="Times" w:cs="Times New Roman"/>
          <w:color w:val="4E6AAA"/>
          <w:sz w:val="27"/>
          <w:szCs w:val="27"/>
        </w:rPr>
        <w:t>Attendance</w:t>
      </w:r>
      <w:r w:rsidR="00D97920" w:rsidRPr="0020483B">
        <w:rPr>
          <w:rFonts w:ascii="Times" w:eastAsia="Times New Roman" w:hAnsi="Times" w:cs="Times New Roman"/>
          <w:color w:val="4E6AAA"/>
          <w:sz w:val="27"/>
          <w:szCs w:val="27"/>
        </w:rPr>
        <w:t xml:space="preserve">, </w:t>
      </w:r>
      <w:r w:rsidR="00D97920" w:rsidRPr="0020483B">
        <w:rPr>
          <w:rFonts w:ascii="Times" w:eastAsia="Times New Roman" w:hAnsi="Times" w:cs="Times New Roman"/>
          <w:color w:val="4E6AAA"/>
          <w:sz w:val="27"/>
          <w:szCs w:val="27"/>
        </w:rPr>
        <w:t>look at whether a team member shows up to work or not</w:t>
      </w:r>
    </w:p>
    <w:p w14:paraId="09937B5E" w14:textId="2F9887E7" w:rsidR="00BD656C" w:rsidRPr="0020483B" w:rsidRDefault="00BD656C" w:rsidP="000F64B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7"/>
          <w:szCs w:val="27"/>
        </w:rPr>
      </w:pPr>
      <w:r w:rsidRPr="0020483B">
        <w:rPr>
          <w:rFonts w:ascii="Times" w:eastAsia="Times New Roman" w:hAnsi="Times" w:cs="Times New Roman"/>
          <w:color w:val="4E6AAA"/>
          <w:sz w:val="27"/>
          <w:szCs w:val="27"/>
        </w:rPr>
        <w:t>Helpfulness</w:t>
      </w:r>
      <w:r w:rsidR="008318BA" w:rsidRPr="0020483B">
        <w:rPr>
          <w:rFonts w:ascii="Times" w:eastAsia="Times New Roman" w:hAnsi="Times" w:cs="Times New Roman"/>
          <w:color w:val="4E6AAA"/>
          <w:sz w:val="27"/>
          <w:szCs w:val="27"/>
        </w:rPr>
        <w:t>, w</w:t>
      </w:r>
      <w:r w:rsidR="00382EC7" w:rsidRPr="0020483B">
        <w:rPr>
          <w:rFonts w:ascii="Times" w:eastAsia="Times New Roman" w:hAnsi="Times" w:cs="Times New Roman"/>
          <w:color w:val="4E6AAA"/>
          <w:sz w:val="27"/>
          <w:szCs w:val="27"/>
        </w:rPr>
        <w:t>h</w:t>
      </w:r>
      <w:r w:rsidR="00390C1E" w:rsidRPr="0020483B">
        <w:rPr>
          <w:rFonts w:ascii="Times" w:eastAsia="Times New Roman" w:hAnsi="Times" w:cs="Times New Roman"/>
          <w:color w:val="4E6AAA"/>
          <w:sz w:val="27"/>
          <w:szCs w:val="27"/>
        </w:rPr>
        <w:t>ether or not</w:t>
      </w:r>
      <w:r w:rsidR="00264D36" w:rsidRPr="0020483B">
        <w:rPr>
          <w:rFonts w:ascii="Times" w:eastAsia="Times New Roman" w:hAnsi="Times" w:cs="Times New Roman"/>
          <w:color w:val="4E6AAA"/>
          <w:sz w:val="27"/>
          <w:szCs w:val="27"/>
        </w:rPr>
        <w:t xml:space="preserve"> the presentation help</w:t>
      </w:r>
      <w:r w:rsidR="00CA713C" w:rsidRPr="0020483B">
        <w:rPr>
          <w:rFonts w:ascii="Times" w:eastAsia="Times New Roman" w:hAnsi="Times" w:cs="Times New Roman"/>
          <w:color w:val="4E6AAA"/>
          <w:sz w:val="27"/>
          <w:szCs w:val="27"/>
        </w:rPr>
        <w:t xml:space="preserve"> stakeholder understand the project</w:t>
      </w:r>
    </w:p>
    <w:p w14:paraId="447CB095" w14:textId="6CD53207" w:rsidR="002A5A44" w:rsidRPr="0020483B" w:rsidRDefault="007A6BC7" w:rsidP="000F64B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7"/>
          <w:szCs w:val="27"/>
        </w:rPr>
      </w:pPr>
      <w:r w:rsidRPr="0020483B">
        <w:rPr>
          <w:rFonts w:ascii="Times" w:eastAsia="Times New Roman" w:hAnsi="Times" w:cs="Times New Roman"/>
          <w:color w:val="4E6AAA"/>
          <w:sz w:val="27"/>
          <w:szCs w:val="27"/>
        </w:rPr>
        <w:t>Efficiency</w:t>
      </w:r>
      <w:r w:rsidR="002A5A44" w:rsidRPr="0020483B">
        <w:rPr>
          <w:rFonts w:ascii="Times" w:eastAsia="Times New Roman" w:hAnsi="Times" w:cs="Times New Roman"/>
          <w:color w:val="4E6AAA"/>
          <w:sz w:val="27"/>
          <w:szCs w:val="27"/>
        </w:rPr>
        <w:t>, whether or not the team’s progress meet</w:t>
      </w:r>
      <w:r w:rsidR="002D1983" w:rsidRPr="0020483B">
        <w:rPr>
          <w:rFonts w:ascii="Times" w:eastAsia="Times New Roman" w:hAnsi="Times" w:cs="Times New Roman"/>
          <w:color w:val="4E6AAA"/>
          <w:sz w:val="27"/>
          <w:szCs w:val="27"/>
        </w:rPr>
        <w:t>s</w:t>
      </w:r>
      <w:r w:rsidR="002A5A44" w:rsidRPr="0020483B">
        <w:rPr>
          <w:rFonts w:ascii="Times" w:eastAsia="Times New Roman" w:hAnsi="Times" w:cs="Times New Roman"/>
          <w:color w:val="4E6AAA"/>
          <w:sz w:val="27"/>
          <w:szCs w:val="27"/>
        </w:rPr>
        <w:t xml:space="preserve"> the expect</w:t>
      </w:r>
      <w:r w:rsidR="00031729" w:rsidRPr="0020483B">
        <w:rPr>
          <w:rFonts w:ascii="Times" w:eastAsia="Times New Roman" w:hAnsi="Times" w:cs="Times New Roman"/>
          <w:color w:val="4E6AAA"/>
          <w:sz w:val="27"/>
          <w:szCs w:val="27"/>
        </w:rPr>
        <w:t>at</w:t>
      </w:r>
      <w:r w:rsidR="002A5A44" w:rsidRPr="0020483B">
        <w:rPr>
          <w:rFonts w:ascii="Times" w:eastAsia="Times New Roman" w:hAnsi="Times" w:cs="Times New Roman"/>
          <w:color w:val="4E6AAA"/>
          <w:sz w:val="27"/>
          <w:szCs w:val="27"/>
        </w:rPr>
        <w:t>ion</w:t>
      </w:r>
    </w:p>
    <w:p w14:paraId="65D1DBE0" w14:textId="338C3B9B" w:rsidR="002977BD" w:rsidRPr="0020483B" w:rsidRDefault="002977BD" w:rsidP="000F64B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7"/>
          <w:szCs w:val="27"/>
        </w:rPr>
      </w:pPr>
      <w:r w:rsidRPr="0020483B">
        <w:rPr>
          <w:rFonts w:ascii="Times" w:eastAsia="Times New Roman" w:hAnsi="Times" w:cs="Times New Roman"/>
          <w:color w:val="4E6AAA"/>
          <w:sz w:val="27"/>
          <w:szCs w:val="27"/>
        </w:rPr>
        <w:t>Quality</w:t>
      </w:r>
      <w:r w:rsidR="00944D5F" w:rsidRPr="0020483B">
        <w:rPr>
          <w:rFonts w:ascii="Times" w:eastAsia="Times New Roman" w:hAnsi="Times" w:cs="Times New Roman"/>
          <w:color w:val="4E6AAA"/>
          <w:sz w:val="27"/>
          <w:szCs w:val="27"/>
        </w:rPr>
        <w:t xml:space="preserve">, </w:t>
      </w:r>
      <w:r w:rsidR="00804FE4" w:rsidRPr="0020483B">
        <w:rPr>
          <w:rFonts w:ascii="Times" w:eastAsia="Times New Roman" w:hAnsi="Times" w:cs="Times New Roman"/>
          <w:color w:val="4E6AAA"/>
          <w:sz w:val="27"/>
          <w:szCs w:val="27"/>
        </w:rPr>
        <w:t xml:space="preserve">the </w:t>
      </w:r>
      <w:r w:rsidR="00944D5F" w:rsidRPr="0020483B">
        <w:rPr>
          <w:rFonts w:ascii="Times" w:eastAsia="Times New Roman" w:hAnsi="Times" w:cs="Times New Roman"/>
          <w:color w:val="4E6AAA"/>
          <w:sz w:val="27"/>
          <w:szCs w:val="27"/>
        </w:rPr>
        <w:t>quality</w:t>
      </w:r>
      <w:r w:rsidR="00726EBA" w:rsidRPr="0020483B">
        <w:rPr>
          <w:rFonts w:ascii="Times" w:eastAsia="Times New Roman" w:hAnsi="Times" w:cs="Times New Roman"/>
          <w:color w:val="4E6AAA"/>
          <w:sz w:val="27"/>
          <w:szCs w:val="27"/>
        </w:rPr>
        <w:t xml:space="preserve"> of the current version of project</w:t>
      </w:r>
      <w:r w:rsidR="00CE4AB7">
        <w:rPr>
          <w:rFonts w:ascii="Times" w:eastAsia="Times New Roman" w:hAnsi="Times" w:cs="Times New Roman"/>
          <w:color w:val="4E6AAA"/>
          <w:sz w:val="27"/>
          <w:szCs w:val="27"/>
        </w:rPr>
        <w:t>, how much the requirements from stakeholders have been meet or explained if not meet.</w:t>
      </w:r>
    </w:p>
    <w:p w14:paraId="5EF1A1D8" w14:textId="77777777" w:rsidR="00BD656C" w:rsidRPr="007A6BC7" w:rsidRDefault="00BD656C" w:rsidP="007A6BC7">
      <w:p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5"/>
        <w:gridCol w:w="1622"/>
        <w:gridCol w:w="1621"/>
        <w:gridCol w:w="1621"/>
        <w:gridCol w:w="1621"/>
      </w:tblGrid>
      <w:tr w:rsidR="00F953DD" w14:paraId="686C54DA" w14:textId="77777777" w:rsidTr="00112AB2">
        <w:tc>
          <w:tcPr>
            <w:tcW w:w="2775" w:type="dxa"/>
          </w:tcPr>
          <w:p w14:paraId="32C901E1" w14:textId="77777777" w:rsidR="00F953DD" w:rsidRPr="00590B9A" w:rsidRDefault="00F953DD" w:rsidP="00A37D64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right="1008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2" w:type="dxa"/>
          </w:tcPr>
          <w:p w14:paraId="6459EEA6" w14:textId="128456C4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6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Exceed Expectation</w:t>
            </w:r>
          </w:p>
          <w:p w14:paraId="6925554E" w14:textId="7F9836EF" w:rsidR="00F953DD" w:rsidRPr="00590B9A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62"/>
              <w:rPr>
                <w:b/>
                <w:bCs/>
                <w:sz w:val="18"/>
                <w:szCs w:val="18"/>
              </w:rPr>
            </w:pPr>
            <w:r w:rsidRPr="00590B9A">
              <w:rPr>
                <w:b/>
                <w:bCs/>
                <w:sz w:val="18"/>
                <w:szCs w:val="18"/>
              </w:rPr>
              <w:t>(</w:t>
            </w:r>
            <w:r w:rsidR="009B6FE7">
              <w:rPr>
                <w:b/>
                <w:bCs/>
                <w:sz w:val="18"/>
                <w:szCs w:val="18"/>
              </w:rPr>
              <w:t>25</w:t>
            </w:r>
            <w:r w:rsidR="00E02D50">
              <w:rPr>
                <w:b/>
                <w:bCs/>
                <w:sz w:val="18"/>
                <w:szCs w:val="18"/>
              </w:rPr>
              <w:t xml:space="preserve"> </w:t>
            </w:r>
            <w:r w:rsidRPr="00590B9A">
              <w:rPr>
                <w:b/>
                <w:bCs/>
                <w:sz w:val="18"/>
                <w:szCs w:val="18"/>
              </w:rPr>
              <w:t>points)</w:t>
            </w:r>
          </w:p>
        </w:tc>
        <w:tc>
          <w:tcPr>
            <w:tcW w:w="1621" w:type="dxa"/>
          </w:tcPr>
          <w:p w14:paraId="58468CF7" w14:textId="5AF5504D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Meet Expectation</w:t>
            </w:r>
          </w:p>
          <w:p w14:paraId="259AD4B2" w14:textId="0D807A58" w:rsidR="00F953DD" w:rsidRPr="00590B9A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8"/>
              <w:rPr>
                <w:b/>
                <w:bCs/>
                <w:sz w:val="18"/>
                <w:szCs w:val="18"/>
              </w:rPr>
            </w:pPr>
            <w:r w:rsidRPr="00590B9A">
              <w:rPr>
                <w:b/>
                <w:bCs/>
                <w:sz w:val="18"/>
                <w:szCs w:val="18"/>
              </w:rPr>
              <w:t>(</w:t>
            </w:r>
            <w:r w:rsidR="00B46072">
              <w:rPr>
                <w:b/>
                <w:bCs/>
                <w:sz w:val="18"/>
                <w:szCs w:val="18"/>
              </w:rPr>
              <w:t>20</w:t>
            </w:r>
            <w:r w:rsidR="00E02D50">
              <w:rPr>
                <w:b/>
                <w:bCs/>
                <w:sz w:val="18"/>
                <w:szCs w:val="18"/>
              </w:rPr>
              <w:t xml:space="preserve"> </w:t>
            </w:r>
            <w:r w:rsidRPr="00590B9A">
              <w:rPr>
                <w:b/>
                <w:bCs/>
                <w:sz w:val="18"/>
                <w:szCs w:val="18"/>
              </w:rPr>
              <w:t>points)</w:t>
            </w:r>
          </w:p>
        </w:tc>
        <w:tc>
          <w:tcPr>
            <w:tcW w:w="1621" w:type="dxa"/>
          </w:tcPr>
          <w:p w14:paraId="33716302" w14:textId="77777777" w:rsidR="00F953DD" w:rsidRDefault="00F953DD" w:rsidP="00F953DD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Meet 75% Expectation</w:t>
            </w:r>
          </w:p>
          <w:p w14:paraId="75D97E7A" w14:textId="14E23DD7" w:rsidR="00F953DD" w:rsidRDefault="00F953DD" w:rsidP="00F953DD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18"/>
                <w:szCs w:val="18"/>
              </w:rPr>
            </w:pPr>
            <w:r w:rsidRPr="00590B9A">
              <w:rPr>
                <w:b/>
                <w:bCs/>
                <w:sz w:val="18"/>
                <w:szCs w:val="18"/>
              </w:rPr>
              <w:t>(</w:t>
            </w:r>
            <w:r w:rsidR="00C8524A">
              <w:rPr>
                <w:b/>
                <w:bCs/>
                <w:sz w:val="18"/>
                <w:szCs w:val="18"/>
              </w:rPr>
              <w:t>15</w:t>
            </w:r>
            <w:r w:rsidR="00E02D50">
              <w:rPr>
                <w:b/>
                <w:bCs/>
                <w:sz w:val="18"/>
                <w:szCs w:val="18"/>
              </w:rPr>
              <w:t xml:space="preserve"> </w:t>
            </w:r>
            <w:r w:rsidRPr="00590B9A">
              <w:rPr>
                <w:b/>
                <w:bCs/>
                <w:sz w:val="18"/>
                <w:szCs w:val="18"/>
              </w:rPr>
              <w:t>points)</w:t>
            </w:r>
          </w:p>
        </w:tc>
        <w:tc>
          <w:tcPr>
            <w:tcW w:w="1621" w:type="dxa"/>
          </w:tcPr>
          <w:p w14:paraId="78C9BB13" w14:textId="77777777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 Meet Expectation</w:t>
            </w:r>
          </w:p>
          <w:p w14:paraId="54D0C6ED" w14:textId="4C2B9447" w:rsidR="007B6FD7" w:rsidRPr="00590B9A" w:rsidRDefault="007B6FD7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18"/>
                <w:szCs w:val="18"/>
              </w:rPr>
            </w:pPr>
            <w:r w:rsidRPr="00590B9A">
              <w:rPr>
                <w:b/>
                <w:bCs/>
                <w:sz w:val="18"/>
                <w:szCs w:val="18"/>
              </w:rPr>
              <w:t>(</w:t>
            </w:r>
            <w:r w:rsidR="007E4401">
              <w:rPr>
                <w:b/>
                <w:bCs/>
                <w:sz w:val="18"/>
                <w:szCs w:val="18"/>
              </w:rPr>
              <w:t xml:space="preserve">5 </w:t>
            </w:r>
            <w:r w:rsidRPr="00590B9A">
              <w:rPr>
                <w:b/>
                <w:bCs/>
                <w:sz w:val="18"/>
                <w:szCs w:val="18"/>
              </w:rPr>
              <w:t>points)</w:t>
            </w:r>
          </w:p>
        </w:tc>
      </w:tr>
      <w:tr w:rsidR="00F953DD" w14:paraId="460B9C0F" w14:textId="77777777" w:rsidTr="00112AB2">
        <w:tc>
          <w:tcPr>
            <w:tcW w:w="2775" w:type="dxa"/>
          </w:tcPr>
          <w:p w14:paraId="099610AB" w14:textId="77777777" w:rsidR="00F953DD" w:rsidRPr="00C442B7" w:rsidRDefault="00F953DD" w:rsidP="00C442B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jc w:val="center"/>
              <w:rPr>
                <w:b/>
                <w:bCs/>
              </w:rPr>
            </w:pPr>
            <w:r w:rsidRPr="00C442B7">
              <w:rPr>
                <w:b/>
                <w:bCs/>
              </w:rPr>
              <w:t>Attendance</w:t>
            </w:r>
          </w:p>
          <w:p w14:paraId="1F001879" w14:textId="6107F6DB" w:rsidR="00F953DD" w:rsidRPr="00C442B7" w:rsidRDefault="00F953DD" w:rsidP="00C442B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jc w:val="center"/>
              <w:rPr>
                <w:b/>
                <w:bCs/>
              </w:rPr>
            </w:pPr>
          </w:p>
        </w:tc>
        <w:tc>
          <w:tcPr>
            <w:tcW w:w="1622" w:type="dxa"/>
          </w:tcPr>
          <w:p w14:paraId="61B7954C" w14:textId="77777777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5AE77F6A" w14:textId="77777777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575D4D44" w14:textId="77777777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7E0FFA8B" w14:textId="490EC9B7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</w:tr>
      <w:tr w:rsidR="00F953DD" w14:paraId="6322775F" w14:textId="77777777" w:rsidTr="00112AB2">
        <w:tc>
          <w:tcPr>
            <w:tcW w:w="2775" w:type="dxa"/>
          </w:tcPr>
          <w:p w14:paraId="466EC523" w14:textId="427C4737" w:rsidR="00F953DD" w:rsidRPr="00C442B7" w:rsidRDefault="00F953DD" w:rsidP="00C442B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jc w:val="center"/>
              <w:rPr>
                <w:b/>
                <w:bCs/>
              </w:rPr>
            </w:pPr>
            <w:r w:rsidRPr="00C442B7">
              <w:rPr>
                <w:b/>
                <w:bCs/>
              </w:rPr>
              <w:t>Helpfulness</w:t>
            </w:r>
          </w:p>
        </w:tc>
        <w:tc>
          <w:tcPr>
            <w:tcW w:w="1622" w:type="dxa"/>
          </w:tcPr>
          <w:p w14:paraId="228DB9D1" w14:textId="77777777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321E4232" w14:textId="77777777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6C62AA3C" w14:textId="77777777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4DDE45A4" w14:textId="302DE97A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</w:tr>
      <w:tr w:rsidR="00F953DD" w14:paraId="1874F956" w14:textId="77777777" w:rsidTr="00112AB2">
        <w:tc>
          <w:tcPr>
            <w:tcW w:w="2775" w:type="dxa"/>
          </w:tcPr>
          <w:p w14:paraId="4F68A7D0" w14:textId="0400874E" w:rsidR="00F953DD" w:rsidRPr="00C442B7" w:rsidRDefault="00F953DD" w:rsidP="00C442B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jc w:val="center"/>
              <w:rPr>
                <w:rFonts w:ascii="Times" w:eastAsia="Times New Roman" w:hAnsi="Times" w:cs="Times New Roman"/>
                <w:b/>
                <w:bCs/>
                <w:color w:val="4E6AAA"/>
              </w:rPr>
            </w:pPr>
            <w:r w:rsidRPr="00C442B7">
              <w:rPr>
                <w:b/>
                <w:bCs/>
              </w:rPr>
              <w:t>Efficiency</w:t>
            </w:r>
          </w:p>
        </w:tc>
        <w:tc>
          <w:tcPr>
            <w:tcW w:w="1622" w:type="dxa"/>
          </w:tcPr>
          <w:p w14:paraId="7CFAB1D2" w14:textId="77777777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3884CEA2" w14:textId="77777777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2E35A9E4" w14:textId="77777777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59F7F4BE" w14:textId="396D3922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</w:tr>
      <w:tr w:rsidR="00F953DD" w14:paraId="7B4F00DB" w14:textId="77777777" w:rsidTr="00112AB2">
        <w:tc>
          <w:tcPr>
            <w:tcW w:w="2775" w:type="dxa"/>
          </w:tcPr>
          <w:p w14:paraId="3C4A6CB3" w14:textId="743BEAFF" w:rsidR="00F953DD" w:rsidRPr="00C442B7" w:rsidRDefault="00F953DD" w:rsidP="00C442B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jc w:val="center"/>
              <w:rPr>
                <w:b/>
                <w:bCs/>
              </w:rPr>
            </w:pPr>
            <w:r w:rsidRPr="00C442B7">
              <w:rPr>
                <w:b/>
                <w:bCs/>
              </w:rPr>
              <w:t>Quality</w:t>
            </w:r>
          </w:p>
        </w:tc>
        <w:tc>
          <w:tcPr>
            <w:tcW w:w="1622" w:type="dxa"/>
          </w:tcPr>
          <w:p w14:paraId="0E38EC2B" w14:textId="77777777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38C8D8A1" w14:textId="77777777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75A4CDFC" w14:textId="77777777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0C2B7C5F" w14:textId="37F60EDC" w:rsidR="00F953DD" w:rsidRDefault="00F953DD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</w:tr>
    </w:tbl>
    <w:p w14:paraId="0BC61CD3" w14:textId="77777777" w:rsidR="009E318F" w:rsidRPr="0033526E" w:rsidRDefault="009E318F" w:rsidP="00D45E4D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76DDA39F" w14:textId="4A8974B5" w:rsidR="00C029DC" w:rsidRDefault="00C029DC" w:rsidP="00C029DC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Evaluation from </w:t>
      </w:r>
      <w:r w:rsidR="00252D28">
        <w:rPr>
          <w:b/>
          <w:color w:val="FF0000"/>
          <w:sz w:val="28"/>
          <w:szCs w:val="28"/>
        </w:rPr>
        <w:t>Team</w:t>
      </w:r>
      <w:r w:rsidR="00A412F6">
        <w:rPr>
          <w:b/>
          <w:color w:val="FF0000"/>
          <w:sz w:val="28"/>
          <w:szCs w:val="28"/>
        </w:rPr>
        <w:t>mates</w:t>
      </w:r>
      <w:r>
        <w:rPr>
          <w:b/>
          <w:color w:val="FF0000"/>
          <w:sz w:val="28"/>
          <w:szCs w:val="28"/>
        </w:rPr>
        <w:t xml:space="preserve"> (100 points)</w:t>
      </w:r>
    </w:p>
    <w:p w14:paraId="164F1F05" w14:textId="1D0B53E8" w:rsidR="005B3007" w:rsidRDefault="005B3007" w:rsidP="00C029DC">
      <w:pPr>
        <w:tabs>
          <w:tab w:val="left" w:pos="9450"/>
          <w:tab w:val="left" w:pos="9540"/>
        </w:tabs>
        <w:ind w:right="1015"/>
        <w:rPr>
          <w:b/>
          <w:i/>
          <w:iCs/>
          <w:color w:val="FF0000"/>
        </w:rPr>
      </w:pPr>
      <w:r w:rsidRPr="00FD5375">
        <w:rPr>
          <w:b/>
          <w:i/>
          <w:iCs/>
          <w:color w:val="FF0000"/>
        </w:rPr>
        <w:t>The team member should be evaluated</w:t>
      </w:r>
      <w:r w:rsidR="00C809CA" w:rsidRPr="00FD5375">
        <w:rPr>
          <w:b/>
          <w:i/>
          <w:iCs/>
          <w:color w:val="FF0000"/>
        </w:rPr>
        <w:t xml:space="preserve"> one by one. When a team member is evaluat</w:t>
      </w:r>
      <w:r w:rsidR="00536D95" w:rsidRPr="00FD5375">
        <w:rPr>
          <w:b/>
          <w:i/>
          <w:iCs/>
          <w:color w:val="FF0000"/>
        </w:rPr>
        <w:t>ed</w:t>
      </w:r>
      <w:r w:rsidR="00C809CA" w:rsidRPr="00FD5375">
        <w:rPr>
          <w:b/>
          <w:i/>
          <w:iCs/>
          <w:color w:val="FF0000"/>
        </w:rPr>
        <w:t>, he/she should</w:t>
      </w:r>
      <w:r w:rsidR="00CB76E5" w:rsidRPr="00FD5375">
        <w:rPr>
          <w:b/>
          <w:i/>
          <w:iCs/>
          <w:color w:val="FF0000"/>
        </w:rPr>
        <w:t xml:space="preserve"> stay out of the discussion</w:t>
      </w:r>
      <w:r w:rsidR="007C0B6D" w:rsidRPr="00FD5375">
        <w:rPr>
          <w:b/>
          <w:i/>
          <w:iCs/>
          <w:color w:val="FF0000"/>
        </w:rPr>
        <w:t xml:space="preserve"> to make the evaluation not </w:t>
      </w:r>
      <w:r w:rsidR="00447DE4" w:rsidRPr="00FD5375">
        <w:rPr>
          <w:b/>
          <w:i/>
          <w:iCs/>
          <w:color w:val="FF0000"/>
        </w:rPr>
        <w:t xml:space="preserve">be </w:t>
      </w:r>
      <w:r w:rsidR="009D41D4" w:rsidRPr="00FD5375">
        <w:rPr>
          <w:b/>
          <w:i/>
          <w:iCs/>
          <w:color w:val="FF0000"/>
        </w:rPr>
        <w:t>bothered</w:t>
      </w:r>
      <w:r w:rsidR="007C0B6D" w:rsidRPr="00FD5375">
        <w:rPr>
          <w:b/>
          <w:i/>
          <w:iCs/>
          <w:color w:val="FF0000"/>
        </w:rPr>
        <w:t xml:space="preserve"> by private relationship</w:t>
      </w:r>
      <w:r w:rsidR="00CB76E5" w:rsidRPr="00FD5375">
        <w:rPr>
          <w:b/>
          <w:i/>
          <w:iCs/>
          <w:color w:val="FF0000"/>
        </w:rPr>
        <w:t>.</w:t>
      </w:r>
    </w:p>
    <w:p w14:paraId="569EA14E" w14:textId="2CDB5DC5" w:rsidR="00375681" w:rsidRPr="00FD5375" w:rsidRDefault="009E7E3A" w:rsidP="00C029DC">
      <w:pPr>
        <w:tabs>
          <w:tab w:val="left" w:pos="9450"/>
          <w:tab w:val="left" w:pos="9540"/>
        </w:tabs>
        <w:ind w:right="1015"/>
        <w:rPr>
          <w:rFonts w:hint="eastAsia"/>
          <w:b/>
          <w:i/>
          <w:iCs/>
          <w:color w:val="FF0000"/>
        </w:rPr>
      </w:pPr>
      <w:r>
        <w:rPr>
          <w:b/>
          <w:i/>
          <w:iCs/>
          <w:color w:val="FF0000"/>
        </w:rPr>
        <w:t>Please complete the following evaluation for each team member.</w:t>
      </w:r>
    </w:p>
    <w:p w14:paraId="1FCF4695" w14:textId="01D51230" w:rsidR="0005294A" w:rsidRPr="0020483B" w:rsidRDefault="0005294A" w:rsidP="009A00A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7"/>
          <w:szCs w:val="27"/>
        </w:rPr>
      </w:pPr>
      <w:r w:rsidRPr="0020483B">
        <w:rPr>
          <w:rFonts w:ascii="Times" w:eastAsia="Times New Roman" w:hAnsi="Times" w:cs="Times New Roman"/>
          <w:color w:val="4E6AAA"/>
          <w:sz w:val="27"/>
          <w:szCs w:val="27"/>
        </w:rPr>
        <w:t xml:space="preserve">Attendance, </w:t>
      </w:r>
      <w:r w:rsidR="00E9369A">
        <w:rPr>
          <w:rFonts w:ascii="Times" w:eastAsia="Times New Roman" w:hAnsi="Times" w:cs="Times New Roman"/>
          <w:color w:val="4E6AAA"/>
          <w:sz w:val="27"/>
          <w:szCs w:val="27"/>
        </w:rPr>
        <w:t xml:space="preserve">how many </w:t>
      </w:r>
      <w:r w:rsidR="006E0E14">
        <w:rPr>
          <w:rFonts w:ascii="Times" w:eastAsia="Times New Roman" w:hAnsi="Times" w:cs="Times New Roman"/>
          <w:color w:val="4E6AAA"/>
          <w:sz w:val="27"/>
          <w:szCs w:val="27"/>
        </w:rPr>
        <w:t>percentages</w:t>
      </w:r>
      <w:r w:rsidR="00E9369A">
        <w:rPr>
          <w:rFonts w:ascii="Times" w:eastAsia="Times New Roman" w:hAnsi="Times" w:cs="Times New Roman"/>
          <w:color w:val="4E6AAA"/>
          <w:sz w:val="27"/>
          <w:szCs w:val="27"/>
        </w:rPr>
        <w:t xml:space="preserve"> </w:t>
      </w:r>
      <w:r w:rsidR="00F12495">
        <w:rPr>
          <w:rFonts w:ascii="Times" w:eastAsia="Times New Roman" w:hAnsi="Times" w:cs="Times New Roman"/>
          <w:color w:val="4E6AAA"/>
          <w:sz w:val="27"/>
          <w:szCs w:val="27"/>
        </w:rPr>
        <w:t>of</w:t>
      </w:r>
      <w:r w:rsidR="00E03138">
        <w:rPr>
          <w:rFonts w:ascii="Times" w:eastAsia="Times New Roman" w:hAnsi="Times" w:cs="Times New Roman"/>
          <w:color w:val="4E6AAA"/>
          <w:sz w:val="27"/>
          <w:szCs w:val="27"/>
        </w:rPr>
        <w:t xml:space="preserve"> team meeting does the evaluated team member attend, including in-class meeting and out-class meeting.</w:t>
      </w:r>
      <w:r w:rsidR="00CB3D2F">
        <w:rPr>
          <w:rFonts w:ascii="Times" w:eastAsia="Times New Roman" w:hAnsi="Times" w:cs="Times New Roman"/>
          <w:color w:val="4E6AAA"/>
          <w:sz w:val="27"/>
          <w:szCs w:val="27"/>
        </w:rPr>
        <w:t xml:space="preserve"> 100%, excellent</w:t>
      </w:r>
      <w:r w:rsidR="00A230DD">
        <w:rPr>
          <w:rFonts w:ascii="Times" w:eastAsia="Times New Roman" w:hAnsi="Times" w:cs="Times New Roman"/>
          <w:color w:val="4E6AAA"/>
          <w:sz w:val="27"/>
          <w:szCs w:val="27"/>
        </w:rPr>
        <w:t xml:space="preserve">; </w:t>
      </w:r>
      <w:r w:rsidR="00B36CEC">
        <w:rPr>
          <w:rFonts w:ascii="Times" w:eastAsia="Times New Roman" w:hAnsi="Times" w:cs="Times New Roman"/>
          <w:color w:val="4E6AAA"/>
          <w:sz w:val="27"/>
          <w:szCs w:val="27"/>
        </w:rPr>
        <w:t>8</w:t>
      </w:r>
      <w:r w:rsidR="00CB3D2F">
        <w:rPr>
          <w:rFonts w:ascii="Times" w:eastAsia="Times New Roman" w:hAnsi="Times" w:cs="Times New Roman"/>
          <w:color w:val="4E6AAA"/>
          <w:sz w:val="27"/>
          <w:szCs w:val="27"/>
        </w:rPr>
        <w:t>0%</w:t>
      </w:r>
      <w:r w:rsidR="00DD58CE">
        <w:rPr>
          <w:rFonts w:ascii="Times" w:eastAsia="Times New Roman" w:hAnsi="Times" w:cs="Times New Roman"/>
          <w:color w:val="4E6AAA"/>
          <w:sz w:val="27"/>
          <w:szCs w:val="27"/>
        </w:rPr>
        <w:t xml:space="preserve">, </w:t>
      </w:r>
      <w:r w:rsidR="00CB3D2F">
        <w:rPr>
          <w:rFonts w:ascii="Times" w:eastAsia="Times New Roman" w:hAnsi="Times" w:cs="Times New Roman"/>
          <w:color w:val="4E6AAA"/>
          <w:sz w:val="27"/>
          <w:szCs w:val="27"/>
        </w:rPr>
        <w:t>good</w:t>
      </w:r>
      <w:r w:rsidR="00A0299A">
        <w:rPr>
          <w:rFonts w:ascii="Times" w:eastAsia="Times New Roman" w:hAnsi="Times" w:cs="Times New Roman"/>
          <w:color w:val="4E6AAA"/>
          <w:sz w:val="27"/>
          <w:szCs w:val="27"/>
        </w:rPr>
        <w:t xml:space="preserve">; </w:t>
      </w:r>
      <w:r w:rsidR="007F22E2">
        <w:rPr>
          <w:rFonts w:ascii="Times" w:eastAsia="Times New Roman" w:hAnsi="Times" w:cs="Times New Roman"/>
          <w:color w:val="4E6AAA"/>
          <w:sz w:val="27"/>
          <w:szCs w:val="27"/>
        </w:rPr>
        <w:t>6</w:t>
      </w:r>
      <w:r w:rsidR="00A0299A">
        <w:rPr>
          <w:rFonts w:ascii="Times" w:eastAsia="Times New Roman" w:hAnsi="Times" w:cs="Times New Roman"/>
          <w:color w:val="4E6AAA"/>
          <w:sz w:val="27"/>
          <w:szCs w:val="27"/>
        </w:rPr>
        <w:t xml:space="preserve">0%, </w:t>
      </w:r>
      <w:r w:rsidR="00CB3D2F">
        <w:rPr>
          <w:rFonts w:ascii="Times" w:eastAsia="Times New Roman" w:hAnsi="Times" w:cs="Times New Roman"/>
          <w:color w:val="4E6AAA"/>
          <w:sz w:val="27"/>
          <w:szCs w:val="27"/>
        </w:rPr>
        <w:t>fair</w:t>
      </w:r>
      <w:r w:rsidR="00A0299A">
        <w:rPr>
          <w:rFonts w:ascii="Times" w:eastAsia="Times New Roman" w:hAnsi="Times" w:cs="Times New Roman"/>
          <w:color w:val="4E6AAA"/>
          <w:sz w:val="27"/>
          <w:szCs w:val="27"/>
        </w:rPr>
        <w:t xml:space="preserve">; less than </w:t>
      </w:r>
      <w:r w:rsidR="008B1069">
        <w:rPr>
          <w:rFonts w:ascii="Times" w:eastAsia="Times New Roman" w:hAnsi="Times" w:cs="Times New Roman"/>
          <w:color w:val="4E6AAA"/>
          <w:sz w:val="27"/>
          <w:szCs w:val="27"/>
        </w:rPr>
        <w:t>6</w:t>
      </w:r>
      <w:r w:rsidR="00A0299A">
        <w:rPr>
          <w:rFonts w:ascii="Times" w:eastAsia="Times New Roman" w:hAnsi="Times" w:cs="Times New Roman"/>
          <w:color w:val="4E6AAA"/>
          <w:sz w:val="27"/>
          <w:szCs w:val="27"/>
        </w:rPr>
        <w:t>0%, poor.</w:t>
      </w:r>
    </w:p>
    <w:p w14:paraId="6DD383D7" w14:textId="7672304E" w:rsidR="0005294A" w:rsidRPr="0020483B" w:rsidRDefault="00F861E7" w:rsidP="0005294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7"/>
          <w:szCs w:val="27"/>
        </w:rPr>
      </w:pPr>
      <w:r w:rsidRPr="00F7756E">
        <w:rPr>
          <w:rFonts w:ascii="Times" w:eastAsia="Times New Roman" w:hAnsi="Times" w:cs="Times New Roman"/>
          <w:color w:val="4E6AAA"/>
          <w:sz w:val="27"/>
          <w:szCs w:val="27"/>
        </w:rPr>
        <w:t>Contribution</w:t>
      </w:r>
      <w:r w:rsidR="0005294A" w:rsidRPr="0020483B">
        <w:rPr>
          <w:rFonts w:ascii="Times" w:eastAsia="Times New Roman" w:hAnsi="Times" w:cs="Times New Roman"/>
          <w:color w:val="4E6AAA"/>
          <w:sz w:val="27"/>
          <w:szCs w:val="27"/>
        </w:rPr>
        <w:t xml:space="preserve">, whether or not the </w:t>
      </w:r>
      <w:r w:rsidR="00842991">
        <w:rPr>
          <w:rFonts w:ascii="Times" w:eastAsia="Times New Roman" w:hAnsi="Times" w:cs="Times New Roman"/>
          <w:color w:val="4E6AAA"/>
          <w:sz w:val="27"/>
          <w:szCs w:val="27"/>
        </w:rPr>
        <w:t xml:space="preserve">evaluated team member </w:t>
      </w:r>
      <w:r w:rsidR="0071592A">
        <w:rPr>
          <w:rFonts w:ascii="Times" w:eastAsia="Times New Roman" w:hAnsi="Times" w:cs="Times New Roman"/>
          <w:color w:val="4E6AAA"/>
          <w:sz w:val="27"/>
          <w:szCs w:val="27"/>
        </w:rPr>
        <w:t xml:space="preserve">played his/her role and </w:t>
      </w:r>
      <w:r w:rsidR="00842991">
        <w:rPr>
          <w:rFonts w:ascii="Times" w:eastAsia="Times New Roman" w:hAnsi="Times" w:cs="Times New Roman"/>
          <w:color w:val="4E6AAA"/>
          <w:sz w:val="27"/>
          <w:szCs w:val="27"/>
        </w:rPr>
        <w:t>conducted the assigned task</w:t>
      </w:r>
      <w:r w:rsidR="006E0E8D">
        <w:rPr>
          <w:rFonts w:ascii="Times" w:eastAsia="Times New Roman" w:hAnsi="Times" w:cs="Times New Roman"/>
          <w:color w:val="4E6AAA"/>
          <w:sz w:val="27"/>
          <w:szCs w:val="27"/>
        </w:rPr>
        <w:t>s</w:t>
      </w:r>
      <w:r w:rsidR="00842991">
        <w:rPr>
          <w:rFonts w:ascii="Times" w:eastAsia="Times New Roman" w:hAnsi="Times" w:cs="Times New Roman"/>
          <w:color w:val="4E6AAA"/>
          <w:sz w:val="27"/>
          <w:szCs w:val="27"/>
        </w:rPr>
        <w:t>.</w:t>
      </w:r>
    </w:p>
    <w:p w14:paraId="6675B468" w14:textId="7BFC27A4" w:rsidR="0005294A" w:rsidRPr="0020483B" w:rsidRDefault="008D2219" w:rsidP="0005294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7"/>
          <w:szCs w:val="27"/>
        </w:rPr>
      </w:pPr>
      <w:r>
        <w:rPr>
          <w:rFonts w:ascii="Times" w:eastAsia="Times New Roman" w:hAnsi="Times" w:cs="Times New Roman"/>
          <w:color w:val="4E6AAA"/>
          <w:sz w:val="27"/>
          <w:szCs w:val="27"/>
        </w:rPr>
        <w:t>Communication</w:t>
      </w:r>
      <w:r w:rsidR="0005294A" w:rsidRPr="0020483B">
        <w:rPr>
          <w:rFonts w:ascii="Times" w:eastAsia="Times New Roman" w:hAnsi="Times" w:cs="Times New Roman"/>
          <w:color w:val="4E6AAA"/>
          <w:sz w:val="27"/>
          <w:szCs w:val="27"/>
        </w:rPr>
        <w:t xml:space="preserve">, whether or not the </w:t>
      </w:r>
      <w:r w:rsidR="006F3582">
        <w:rPr>
          <w:rFonts w:ascii="Times" w:eastAsia="Times New Roman" w:hAnsi="Times" w:cs="Times New Roman"/>
          <w:color w:val="4E6AAA"/>
          <w:sz w:val="27"/>
          <w:szCs w:val="27"/>
        </w:rPr>
        <w:t>evaluated team member can</w:t>
      </w:r>
      <w:r w:rsidR="00E32E96">
        <w:rPr>
          <w:rFonts w:ascii="Times" w:eastAsia="Times New Roman" w:hAnsi="Times" w:cs="Times New Roman"/>
          <w:color w:val="4E6AAA"/>
          <w:sz w:val="27"/>
          <w:szCs w:val="27"/>
        </w:rPr>
        <w:t xml:space="preserve"> take the ideas from team members </w:t>
      </w:r>
      <w:r w:rsidR="006E0CBF">
        <w:rPr>
          <w:rFonts w:ascii="Times" w:eastAsia="Times New Roman" w:hAnsi="Times" w:cs="Times New Roman"/>
          <w:color w:val="4E6AAA"/>
          <w:sz w:val="27"/>
          <w:szCs w:val="27"/>
        </w:rPr>
        <w:t>and expressed the willingness of sharing ideas to other team members.</w:t>
      </w:r>
    </w:p>
    <w:p w14:paraId="510AA0FF" w14:textId="56E22849" w:rsidR="0005294A" w:rsidRDefault="00D01FD5" w:rsidP="00C82BC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7"/>
          <w:szCs w:val="27"/>
        </w:rPr>
      </w:pPr>
      <w:r>
        <w:rPr>
          <w:rFonts w:ascii="Times" w:eastAsia="Times New Roman" w:hAnsi="Times" w:cs="Times New Roman"/>
          <w:color w:val="4E6AAA"/>
          <w:sz w:val="27"/>
          <w:szCs w:val="27"/>
        </w:rPr>
        <w:t>Mentor</w:t>
      </w:r>
      <w:r w:rsidR="0005294A" w:rsidRPr="0020483B">
        <w:rPr>
          <w:rFonts w:ascii="Times" w:eastAsia="Times New Roman" w:hAnsi="Times" w:cs="Times New Roman"/>
          <w:color w:val="4E6AAA"/>
          <w:sz w:val="27"/>
          <w:szCs w:val="27"/>
        </w:rPr>
        <w:t xml:space="preserve">, </w:t>
      </w:r>
      <w:r w:rsidR="00275817">
        <w:rPr>
          <w:rFonts w:ascii="Times" w:eastAsia="Times New Roman" w:hAnsi="Times" w:cs="Times New Roman"/>
          <w:color w:val="4E6AAA"/>
          <w:sz w:val="27"/>
          <w:szCs w:val="27"/>
        </w:rPr>
        <w:t xml:space="preserve">whether or not the evaluated team member would like to </w:t>
      </w:r>
      <w:r w:rsidR="008D7BCE">
        <w:rPr>
          <w:rFonts w:ascii="Times" w:eastAsia="Times New Roman" w:hAnsi="Times" w:cs="Times New Roman"/>
          <w:color w:val="4E6AAA"/>
          <w:sz w:val="27"/>
          <w:szCs w:val="27"/>
        </w:rPr>
        <w:t>mentor other team members in the area that he/she is familiar with.</w:t>
      </w:r>
    </w:p>
    <w:p w14:paraId="3D305E46" w14:textId="77777777" w:rsidR="00781FF6" w:rsidRPr="00C82BC7" w:rsidRDefault="00781FF6" w:rsidP="000D169A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" w:eastAsia="Times New Roman" w:hAnsi="Times" w:cs="Times New Roman"/>
          <w:color w:val="4E6AAA"/>
          <w:sz w:val="27"/>
          <w:szCs w:val="27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5"/>
        <w:gridCol w:w="1621"/>
        <w:gridCol w:w="1621"/>
        <w:gridCol w:w="1621"/>
        <w:gridCol w:w="1621"/>
      </w:tblGrid>
      <w:tr w:rsidR="00CB3D2F" w14:paraId="1DAE6B0D" w14:textId="75CFA258" w:rsidTr="007A33C3">
        <w:tc>
          <w:tcPr>
            <w:tcW w:w="2775" w:type="dxa"/>
          </w:tcPr>
          <w:p w14:paraId="6B709814" w14:textId="77777777" w:rsidR="00CB3D2F" w:rsidRPr="00590B9A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right="1008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1" w:type="dxa"/>
          </w:tcPr>
          <w:p w14:paraId="36092A09" w14:textId="1EB5228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Excellent</w:t>
            </w:r>
          </w:p>
          <w:p w14:paraId="189E5A96" w14:textId="66266285" w:rsidR="00CB3D2F" w:rsidRPr="00590B9A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8"/>
              <w:rPr>
                <w:b/>
                <w:bCs/>
                <w:sz w:val="18"/>
                <w:szCs w:val="18"/>
              </w:rPr>
            </w:pPr>
            <w:r w:rsidRPr="00590B9A">
              <w:rPr>
                <w:b/>
                <w:bCs/>
                <w:sz w:val="18"/>
                <w:szCs w:val="18"/>
              </w:rPr>
              <w:t>(</w:t>
            </w:r>
            <w:r w:rsidR="00A37928">
              <w:rPr>
                <w:b/>
                <w:bCs/>
                <w:sz w:val="18"/>
                <w:szCs w:val="18"/>
              </w:rPr>
              <w:t xml:space="preserve">25 </w:t>
            </w:r>
            <w:r w:rsidRPr="00590B9A">
              <w:rPr>
                <w:b/>
                <w:bCs/>
                <w:sz w:val="18"/>
                <w:szCs w:val="18"/>
              </w:rPr>
              <w:t>points)</w:t>
            </w:r>
          </w:p>
        </w:tc>
        <w:tc>
          <w:tcPr>
            <w:tcW w:w="1621" w:type="dxa"/>
          </w:tcPr>
          <w:p w14:paraId="0E05F2A1" w14:textId="2D5CAA0A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Good</w:t>
            </w:r>
          </w:p>
          <w:p w14:paraId="1539BE91" w14:textId="42D96295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18"/>
                <w:szCs w:val="18"/>
              </w:rPr>
            </w:pPr>
            <w:r w:rsidRPr="00590B9A">
              <w:rPr>
                <w:b/>
                <w:bCs/>
                <w:sz w:val="18"/>
                <w:szCs w:val="18"/>
              </w:rPr>
              <w:t>(</w:t>
            </w:r>
            <w:r w:rsidR="00251107">
              <w:rPr>
                <w:b/>
                <w:bCs/>
                <w:sz w:val="18"/>
                <w:szCs w:val="18"/>
              </w:rPr>
              <w:t xml:space="preserve">20 </w:t>
            </w:r>
            <w:r w:rsidRPr="00590B9A">
              <w:rPr>
                <w:b/>
                <w:bCs/>
                <w:sz w:val="18"/>
                <w:szCs w:val="18"/>
              </w:rPr>
              <w:t>points)</w:t>
            </w:r>
          </w:p>
        </w:tc>
        <w:tc>
          <w:tcPr>
            <w:tcW w:w="1621" w:type="dxa"/>
          </w:tcPr>
          <w:p w14:paraId="63507D5E" w14:textId="02E1FD6B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Fair</w:t>
            </w:r>
          </w:p>
          <w:p w14:paraId="21E65DEF" w14:textId="62804B6C" w:rsidR="00CB3D2F" w:rsidRPr="00590B9A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18"/>
                <w:szCs w:val="18"/>
              </w:rPr>
            </w:pPr>
            <w:r w:rsidRPr="00590B9A">
              <w:rPr>
                <w:b/>
                <w:bCs/>
                <w:sz w:val="18"/>
                <w:szCs w:val="18"/>
              </w:rPr>
              <w:t>(</w:t>
            </w:r>
            <w:r w:rsidR="00D2672F">
              <w:rPr>
                <w:b/>
                <w:bCs/>
                <w:sz w:val="18"/>
                <w:szCs w:val="18"/>
              </w:rPr>
              <w:t>15</w:t>
            </w:r>
            <w:r w:rsidR="00625A53">
              <w:rPr>
                <w:b/>
                <w:bCs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590B9A">
              <w:rPr>
                <w:b/>
                <w:bCs/>
                <w:sz w:val="18"/>
                <w:szCs w:val="18"/>
              </w:rPr>
              <w:t>points)</w:t>
            </w:r>
          </w:p>
        </w:tc>
        <w:tc>
          <w:tcPr>
            <w:tcW w:w="1621" w:type="dxa"/>
          </w:tcPr>
          <w:p w14:paraId="484BCBBC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Poor</w:t>
            </w:r>
          </w:p>
          <w:p w14:paraId="39940F44" w14:textId="1ED3C870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18"/>
                <w:szCs w:val="18"/>
              </w:rPr>
            </w:pPr>
            <w:r w:rsidRPr="00590B9A"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 xml:space="preserve">5 </w:t>
            </w:r>
            <w:r w:rsidRPr="00590B9A">
              <w:rPr>
                <w:b/>
                <w:bCs/>
                <w:sz w:val="18"/>
                <w:szCs w:val="18"/>
              </w:rPr>
              <w:t>points)</w:t>
            </w:r>
          </w:p>
        </w:tc>
      </w:tr>
      <w:tr w:rsidR="00CB3D2F" w14:paraId="75E67231" w14:textId="5ED38623" w:rsidTr="007A33C3">
        <w:tc>
          <w:tcPr>
            <w:tcW w:w="2775" w:type="dxa"/>
          </w:tcPr>
          <w:p w14:paraId="474D814D" w14:textId="77777777" w:rsidR="00CB3D2F" w:rsidRPr="00C442B7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jc w:val="center"/>
              <w:rPr>
                <w:b/>
                <w:bCs/>
              </w:rPr>
            </w:pPr>
            <w:r w:rsidRPr="00C442B7">
              <w:rPr>
                <w:b/>
                <w:bCs/>
              </w:rPr>
              <w:t>Attendance</w:t>
            </w:r>
          </w:p>
          <w:p w14:paraId="03664DEE" w14:textId="77777777" w:rsidR="00CB3D2F" w:rsidRPr="00C442B7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jc w:val="center"/>
              <w:rPr>
                <w:b/>
                <w:bCs/>
              </w:rPr>
            </w:pPr>
          </w:p>
        </w:tc>
        <w:tc>
          <w:tcPr>
            <w:tcW w:w="1621" w:type="dxa"/>
          </w:tcPr>
          <w:p w14:paraId="4C49630D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3669D326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14D62216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73CDE447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</w:tr>
      <w:tr w:rsidR="00CB3D2F" w14:paraId="1C1AF7F0" w14:textId="4371F34B" w:rsidTr="007A33C3">
        <w:tc>
          <w:tcPr>
            <w:tcW w:w="2775" w:type="dxa"/>
          </w:tcPr>
          <w:p w14:paraId="24B7B797" w14:textId="7CC11620" w:rsidR="00CB3D2F" w:rsidRPr="00C442B7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Contribution</w:t>
            </w:r>
          </w:p>
        </w:tc>
        <w:tc>
          <w:tcPr>
            <w:tcW w:w="1621" w:type="dxa"/>
          </w:tcPr>
          <w:p w14:paraId="37DA1DDC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45B8416F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48B32839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058F667B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</w:tr>
      <w:tr w:rsidR="00CB3D2F" w14:paraId="53B3F965" w14:textId="790058BD" w:rsidTr="007A33C3">
        <w:tc>
          <w:tcPr>
            <w:tcW w:w="2775" w:type="dxa"/>
          </w:tcPr>
          <w:p w14:paraId="51A674DF" w14:textId="6A5BA301" w:rsidR="00CB3D2F" w:rsidRPr="00C442B7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jc w:val="center"/>
              <w:rPr>
                <w:rFonts w:ascii="Times" w:eastAsia="Times New Roman" w:hAnsi="Times" w:cs="Times New Roman"/>
                <w:b/>
                <w:bCs/>
                <w:color w:val="4E6AAA"/>
              </w:rPr>
            </w:pPr>
            <w:r>
              <w:rPr>
                <w:b/>
                <w:bCs/>
              </w:rPr>
              <w:t>Communication</w:t>
            </w:r>
          </w:p>
        </w:tc>
        <w:tc>
          <w:tcPr>
            <w:tcW w:w="1621" w:type="dxa"/>
          </w:tcPr>
          <w:p w14:paraId="6834D927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4E7BA115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77DF7C64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1D5931FD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</w:tr>
      <w:tr w:rsidR="00CB3D2F" w14:paraId="064B6B21" w14:textId="62DDC07D" w:rsidTr="007A33C3">
        <w:tc>
          <w:tcPr>
            <w:tcW w:w="2775" w:type="dxa"/>
          </w:tcPr>
          <w:p w14:paraId="3A737547" w14:textId="742400A8" w:rsidR="00CB3D2F" w:rsidRPr="00C442B7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Mentor</w:t>
            </w:r>
          </w:p>
        </w:tc>
        <w:tc>
          <w:tcPr>
            <w:tcW w:w="1621" w:type="dxa"/>
          </w:tcPr>
          <w:p w14:paraId="5B82C730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43205D78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4BAEA70D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702E70D2" w14:textId="77777777" w:rsidR="00CB3D2F" w:rsidRDefault="00CB3D2F" w:rsidP="007D3877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</w:tr>
    </w:tbl>
    <w:p w14:paraId="58EDBAEC" w14:textId="1569BC81" w:rsidR="00F5328F" w:rsidRPr="00341B5B" w:rsidRDefault="00C5557E" w:rsidP="00341B5B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i</w:t>
      </w:r>
    </w:p>
    <w:p w14:paraId="22164A5F" w14:textId="330EC624" w:rsidR="00A347AF" w:rsidRPr="000D5699" w:rsidRDefault="00D06BDD" w:rsidP="006C1CAE">
      <w:pPr>
        <w:rPr>
          <w:b/>
          <w:color w:val="FF0000"/>
          <w:sz w:val="28"/>
          <w:szCs w:val="28"/>
        </w:rPr>
      </w:pPr>
      <w:r w:rsidRPr="000D5699">
        <w:rPr>
          <w:b/>
          <w:color w:val="FF0000"/>
          <w:sz w:val="28"/>
          <w:szCs w:val="28"/>
        </w:rPr>
        <w:t>What to Submit</w:t>
      </w:r>
    </w:p>
    <w:p w14:paraId="7132A43F" w14:textId="77777777" w:rsidR="00CE4F6C" w:rsidRDefault="00F43153" w:rsidP="00FB7D21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Submit the pre</w:t>
      </w:r>
      <w:r w:rsidR="00EB157A">
        <w:rPr>
          <w:sz w:val="24"/>
          <w:szCs w:val="24"/>
        </w:rPr>
        <w:t>sentation</w:t>
      </w:r>
      <w:r w:rsidR="004E7980">
        <w:rPr>
          <w:sz w:val="24"/>
          <w:szCs w:val="24"/>
        </w:rPr>
        <w:t xml:space="preserve"> to </w:t>
      </w:r>
      <w:hyperlink r:id="rId7" w:history="1">
        <w:r w:rsidR="004E7980" w:rsidRPr="002266C5">
          <w:rPr>
            <w:rStyle w:val="Hyperlink"/>
            <w:sz w:val="24"/>
            <w:szCs w:val="24"/>
          </w:rPr>
          <w:t>lichen@valdosta.edu</w:t>
        </w:r>
      </w:hyperlink>
      <w:r w:rsidR="00CE4F6C">
        <w:rPr>
          <w:sz w:val="24"/>
          <w:szCs w:val="24"/>
        </w:rPr>
        <w:t>.</w:t>
      </w:r>
    </w:p>
    <w:p w14:paraId="390D6227" w14:textId="21F167D1" w:rsidR="00134B59" w:rsidRDefault="00CE4F6C" w:rsidP="00FB7D21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S</w:t>
      </w:r>
      <w:r w:rsidR="004E7980">
        <w:rPr>
          <w:sz w:val="24"/>
          <w:szCs w:val="24"/>
        </w:rPr>
        <w:t>ubmit the team evaluat</w:t>
      </w:r>
      <w:r w:rsidR="00C5557E">
        <w:rPr>
          <w:sz w:val="24"/>
          <w:szCs w:val="24"/>
        </w:rPr>
        <w:t>i</w:t>
      </w:r>
      <w:r w:rsidR="004E7980">
        <w:rPr>
          <w:sz w:val="24"/>
          <w:szCs w:val="24"/>
        </w:rPr>
        <w:t>on form</w:t>
      </w:r>
      <w:r w:rsidR="00270860">
        <w:rPr>
          <w:sz w:val="24"/>
          <w:szCs w:val="24"/>
        </w:rPr>
        <w:t xml:space="preserve"> </w:t>
      </w:r>
      <w:r w:rsidR="002939E1">
        <w:rPr>
          <w:sz w:val="24"/>
          <w:szCs w:val="24"/>
        </w:rPr>
        <w:t>with signature</w:t>
      </w:r>
      <w:r w:rsidR="00134B59">
        <w:rPr>
          <w:sz w:val="24"/>
          <w:szCs w:val="24"/>
        </w:rPr>
        <w:t>s</w:t>
      </w:r>
      <w:r w:rsidR="00270860">
        <w:rPr>
          <w:sz w:val="24"/>
          <w:szCs w:val="24"/>
        </w:rPr>
        <w:t xml:space="preserve"> (hard copy)</w:t>
      </w:r>
      <w:r w:rsidR="00134B59">
        <w:rPr>
          <w:sz w:val="24"/>
          <w:szCs w:val="24"/>
        </w:rPr>
        <w:t>.</w:t>
      </w:r>
    </w:p>
    <w:p w14:paraId="35E4B565" w14:textId="236DBD9F" w:rsidR="00917B8D" w:rsidRPr="00FB7D21" w:rsidRDefault="00134B59" w:rsidP="00FB7D21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S</w:t>
      </w:r>
      <w:r w:rsidR="004E7980">
        <w:rPr>
          <w:sz w:val="24"/>
          <w:szCs w:val="24"/>
        </w:rPr>
        <w:t>ubmit the evaluation form for team members</w:t>
      </w:r>
      <w:r w:rsidR="007E1081">
        <w:rPr>
          <w:sz w:val="24"/>
          <w:szCs w:val="24"/>
        </w:rPr>
        <w:t xml:space="preserve"> (hard copy)</w:t>
      </w:r>
      <w:r w:rsidR="00934576">
        <w:rPr>
          <w:sz w:val="24"/>
          <w:szCs w:val="24"/>
        </w:rPr>
        <w:t>, each evaluation form should have the signatures of all evaluators</w:t>
      </w:r>
      <w:r w:rsidR="00EC2098">
        <w:rPr>
          <w:sz w:val="24"/>
          <w:szCs w:val="24"/>
        </w:rPr>
        <w:t>.</w:t>
      </w:r>
    </w:p>
    <w:sectPr w:rsidR="00917B8D" w:rsidRPr="00FB7D21" w:rsidSect="0042774A">
      <w:headerReference w:type="default" r:id="rId8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C95B3" w14:textId="77777777" w:rsidR="003C0DD1" w:rsidRDefault="003C0DD1">
      <w:pPr>
        <w:spacing w:after="0" w:line="240" w:lineRule="auto"/>
      </w:pPr>
      <w:r>
        <w:separator/>
      </w:r>
    </w:p>
  </w:endnote>
  <w:endnote w:type="continuationSeparator" w:id="0">
    <w:p w14:paraId="4BB8797B" w14:textId="77777777" w:rsidR="003C0DD1" w:rsidRDefault="003C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19FAE" w14:textId="77777777" w:rsidR="003C0DD1" w:rsidRDefault="003C0DD1">
      <w:pPr>
        <w:spacing w:after="0" w:line="240" w:lineRule="auto"/>
      </w:pPr>
      <w:r>
        <w:separator/>
      </w:r>
    </w:p>
  </w:footnote>
  <w:footnote w:type="continuationSeparator" w:id="0">
    <w:p w14:paraId="62ED31C0" w14:textId="77777777" w:rsidR="003C0DD1" w:rsidRDefault="003C0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D5B0D" w14:textId="77777777" w:rsidR="00D27C20" w:rsidRDefault="00153A76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5AF1EC" wp14:editId="51FFAA93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83F99F3" wp14:editId="1B01E33C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CE348F" w14:textId="77777777" w:rsidR="00801239" w:rsidRPr="007867E8" w:rsidRDefault="00153A76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83F99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6.3pt;width:350.5pt;height:129.1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" stroked="f">
              <v:textbox style="mso-fit-shape-to-text:t">
                <w:txbxContent>
                  <w:p w14:paraId="67CE348F" w14:textId="77777777" w:rsidR="00801239" w:rsidRPr="007867E8" w:rsidRDefault="00153A76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="00504C67" w:rsidRPr="007867E8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 wp14:anchorId="3277341D" wp14:editId="221702AC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hybridMultilevel"/>
    <w:tmpl w:val="0000000B"/>
    <w:lvl w:ilvl="0" w:tplc="4CA84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00F4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769F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3C98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BCA2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32E7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2293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82AB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A674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D"/>
    <w:multiLevelType w:val="hybridMultilevel"/>
    <w:tmpl w:val="0000000D"/>
    <w:lvl w:ilvl="0" w:tplc="5B5AEA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F0E9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1E7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F6AC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FCD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D410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A01B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6E0B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1677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E"/>
    <w:multiLevelType w:val="hybridMultilevel"/>
    <w:tmpl w:val="0000000E"/>
    <w:lvl w:ilvl="0" w:tplc="5A20E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0A1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947A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6CF2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7217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603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08D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FC9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5613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3CA0E86"/>
    <w:multiLevelType w:val="hybridMultilevel"/>
    <w:tmpl w:val="6AA26534"/>
    <w:lvl w:ilvl="0" w:tplc="0D361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7B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425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80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43D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26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0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A1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AF0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8319E"/>
    <w:multiLevelType w:val="hybridMultilevel"/>
    <w:tmpl w:val="4EC8C9FA"/>
    <w:lvl w:ilvl="0" w:tplc="87122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43F7A"/>
    <w:multiLevelType w:val="hybridMultilevel"/>
    <w:tmpl w:val="3BFC9FF4"/>
    <w:lvl w:ilvl="0" w:tplc="B5D67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0692A"/>
    <w:multiLevelType w:val="hybridMultilevel"/>
    <w:tmpl w:val="CEB4582A"/>
    <w:lvl w:ilvl="0" w:tplc="648E11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05410"/>
    <w:multiLevelType w:val="hybridMultilevel"/>
    <w:tmpl w:val="7E96A72A"/>
    <w:lvl w:ilvl="0" w:tplc="05F28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37580D"/>
    <w:multiLevelType w:val="hybridMultilevel"/>
    <w:tmpl w:val="2FB6BDAE"/>
    <w:lvl w:ilvl="0" w:tplc="E0EEAE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6200F"/>
    <w:multiLevelType w:val="hybridMultilevel"/>
    <w:tmpl w:val="48CE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D0EAE"/>
    <w:multiLevelType w:val="hybridMultilevel"/>
    <w:tmpl w:val="5F0607AE"/>
    <w:lvl w:ilvl="0" w:tplc="8634E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224922" w:tentative="1">
      <w:start w:val="1"/>
      <w:numFmt w:val="lowerLetter"/>
      <w:lvlText w:val="%2."/>
      <w:lvlJc w:val="left"/>
      <w:pPr>
        <w:ind w:left="1440" w:hanging="360"/>
      </w:pPr>
    </w:lvl>
    <w:lvl w:ilvl="2" w:tplc="272E54F0" w:tentative="1">
      <w:start w:val="1"/>
      <w:numFmt w:val="lowerRoman"/>
      <w:lvlText w:val="%3."/>
      <w:lvlJc w:val="right"/>
      <w:pPr>
        <w:ind w:left="2160" w:hanging="180"/>
      </w:pPr>
    </w:lvl>
    <w:lvl w:ilvl="3" w:tplc="E398BD86" w:tentative="1">
      <w:start w:val="1"/>
      <w:numFmt w:val="decimal"/>
      <w:lvlText w:val="%4."/>
      <w:lvlJc w:val="left"/>
      <w:pPr>
        <w:ind w:left="2880" w:hanging="360"/>
      </w:pPr>
    </w:lvl>
    <w:lvl w:ilvl="4" w:tplc="3960ABAC" w:tentative="1">
      <w:start w:val="1"/>
      <w:numFmt w:val="lowerLetter"/>
      <w:lvlText w:val="%5."/>
      <w:lvlJc w:val="left"/>
      <w:pPr>
        <w:ind w:left="3600" w:hanging="360"/>
      </w:pPr>
    </w:lvl>
    <w:lvl w:ilvl="5" w:tplc="95789686" w:tentative="1">
      <w:start w:val="1"/>
      <w:numFmt w:val="lowerRoman"/>
      <w:lvlText w:val="%6."/>
      <w:lvlJc w:val="right"/>
      <w:pPr>
        <w:ind w:left="4320" w:hanging="180"/>
      </w:pPr>
    </w:lvl>
    <w:lvl w:ilvl="6" w:tplc="08C4B38C" w:tentative="1">
      <w:start w:val="1"/>
      <w:numFmt w:val="decimal"/>
      <w:lvlText w:val="%7."/>
      <w:lvlJc w:val="left"/>
      <w:pPr>
        <w:ind w:left="5040" w:hanging="360"/>
      </w:pPr>
    </w:lvl>
    <w:lvl w:ilvl="7" w:tplc="9728705C" w:tentative="1">
      <w:start w:val="1"/>
      <w:numFmt w:val="lowerLetter"/>
      <w:lvlText w:val="%8."/>
      <w:lvlJc w:val="left"/>
      <w:pPr>
        <w:ind w:left="5760" w:hanging="360"/>
      </w:pPr>
    </w:lvl>
    <w:lvl w:ilvl="8" w:tplc="E3FE0A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C2BF4"/>
    <w:multiLevelType w:val="hybridMultilevel"/>
    <w:tmpl w:val="35DCB568"/>
    <w:lvl w:ilvl="0" w:tplc="023E65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FE3453"/>
    <w:multiLevelType w:val="hybridMultilevel"/>
    <w:tmpl w:val="D4B8287A"/>
    <w:lvl w:ilvl="0" w:tplc="B1C8E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B6091A"/>
    <w:multiLevelType w:val="hybridMultilevel"/>
    <w:tmpl w:val="35DCB568"/>
    <w:lvl w:ilvl="0" w:tplc="023E65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6E0BA0"/>
    <w:multiLevelType w:val="hybridMultilevel"/>
    <w:tmpl w:val="18143E3E"/>
    <w:lvl w:ilvl="0" w:tplc="F07427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A6E7190" w:tentative="1">
      <w:start w:val="1"/>
      <w:numFmt w:val="lowerLetter"/>
      <w:lvlText w:val="%2."/>
      <w:lvlJc w:val="left"/>
      <w:pPr>
        <w:ind w:left="1440" w:hanging="360"/>
      </w:pPr>
    </w:lvl>
    <w:lvl w:ilvl="2" w:tplc="2FE83670" w:tentative="1">
      <w:start w:val="1"/>
      <w:numFmt w:val="lowerRoman"/>
      <w:lvlText w:val="%3."/>
      <w:lvlJc w:val="right"/>
      <w:pPr>
        <w:ind w:left="2160" w:hanging="180"/>
      </w:pPr>
    </w:lvl>
    <w:lvl w:ilvl="3" w:tplc="F06E2ED8" w:tentative="1">
      <w:start w:val="1"/>
      <w:numFmt w:val="decimal"/>
      <w:lvlText w:val="%4."/>
      <w:lvlJc w:val="left"/>
      <w:pPr>
        <w:ind w:left="2880" w:hanging="360"/>
      </w:pPr>
    </w:lvl>
    <w:lvl w:ilvl="4" w:tplc="8E0E3C84" w:tentative="1">
      <w:start w:val="1"/>
      <w:numFmt w:val="lowerLetter"/>
      <w:lvlText w:val="%5."/>
      <w:lvlJc w:val="left"/>
      <w:pPr>
        <w:ind w:left="3600" w:hanging="360"/>
      </w:pPr>
    </w:lvl>
    <w:lvl w:ilvl="5" w:tplc="F078BD98" w:tentative="1">
      <w:start w:val="1"/>
      <w:numFmt w:val="lowerRoman"/>
      <w:lvlText w:val="%6."/>
      <w:lvlJc w:val="right"/>
      <w:pPr>
        <w:ind w:left="4320" w:hanging="180"/>
      </w:pPr>
    </w:lvl>
    <w:lvl w:ilvl="6" w:tplc="1F44C746" w:tentative="1">
      <w:start w:val="1"/>
      <w:numFmt w:val="decimal"/>
      <w:lvlText w:val="%7."/>
      <w:lvlJc w:val="left"/>
      <w:pPr>
        <w:ind w:left="5040" w:hanging="360"/>
      </w:pPr>
    </w:lvl>
    <w:lvl w:ilvl="7" w:tplc="638442AC" w:tentative="1">
      <w:start w:val="1"/>
      <w:numFmt w:val="lowerLetter"/>
      <w:lvlText w:val="%8."/>
      <w:lvlJc w:val="left"/>
      <w:pPr>
        <w:ind w:left="5760" w:hanging="360"/>
      </w:pPr>
    </w:lvl>
    <w:lvl w:ilvl="8" w:tplc="3BBADE5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13"/>
  </w:num>
  <w:num w:numId="5">
    <w:abstractNumId w:val="9"/>
  </w:num>
  <w:num w:numId="6">
    <w:abstractNumId w:val="6"/>
  </w:num>
  <w:num w:numId="7">
    <w:abstractNumId w:val="12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  <w:num w:numId="13">
    <w:abstractNumId w:val="7"/>
  </w:num>
  <w:num w:numId="14">
    <w:abstractNumId w:val="8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D6"/>
    <w:rsid w:val="00006ACC"/>
    <w:rsid w:val="0000752E"/>
    <w:rsid w:val="000106BF"/>
    <w:rsid w:val="00010770"/>
    <w:rsid w:val="00015235"/>
    <w:rsid w:val="00015D48"/>
    <w:rsid w:val="00020D24"/>
    <w:rsid w:val="00020E69"/>
    <w:rsid w:val="0002105E"/>
    <w:rsid w:val="000222D7"/>
    <w:rsid w:val="000268FE"/>
    <w:rsid w:val="00027AE9"/>
    <w:rsid w:val="00031729"/>
    <w:rsid w:val="000317A5"/>
    <w:rsid w:val="00031B43"/>
    <w:rsid w:val="00032972"/>
    <w:rsid w:val="00034B22"/>
    <w:rsid w:val="00034CA1"/>
    <w:rsid w:val="00035A8D"/>
    <w:rsid w:val="00037637"/>
    <w:rsid w:val="00042059"/>
    <w:rsid w:val="000439B9"/>
    <w:rsid w:val="0004770A"/>
    <w:rsid w:val="00050BF9"/>
    <w:rsid w:val="0005294A"/>
    <w:rsid w:val="000530F7"/>
    <w:rsid w:val="00054655"/>
    <w:rsid w:val="00054FF6"/>
    <w:rsid w:val="00062371"/>
    <w:rsid w:val="00063F9B"/>
    <w:rsid w:val="0006567B"/>
    <w:rsid w:val="00065E12"/>
    <w:rsid w:val="00066336"/>
    <w:rsid w:val="00066DC0"/>
    <w:rsid w:val="0006746E"/>
    <w:rsid w:val="00067E1F"/>
    <w:rsid w:val="00071564"/>
    <w:rsid w:val="000718D2"/>
    <w:rsid w:val="00071D00"/>
    <w:rsid w:val="00073415"/>
    <w:rsid w:val="00074912"/>
    <w:rsid w:val="00074C6C"/>
    <w:rsid w:val="00076E50"/>
    <w:rsid w:val="000902C2"/>
    <w:rsid w:val="000906F1"/>
    <w:rsid w:val="000926E3"/>
    <w:rsid w:val="000938D4"/>
    <w:rsid w:val="00093981"/>
    <w:rsid w:val="00097A5F"/>
    <w:rsid w:val="000A0D7A"/>
    <w:rsid w:val="000A4B37"/>
    <w:rsid w:val="000A57DB"/>
    <w:rsid w:val="000B02DC"/>
    <w:rsid w:val="000B1083"/>
    <w:rsid w:val="000B5626"/>
    <w:rsid w:val="000B5C94"/>
    <w:rsid w:val="000C0CD6"/>
    <w:rsid w:val="000C5E93"/>
    <w:rsid w:val="000C7361"/>
    <w:rsid w:val="000D169A"/>
    <w:rsid w:val="000D1F74"/>
    <w:rsid w:val="000D331A"/>
    <w:rsid w:val="000D4C0F"/>
    <w:rsid w:val="000D5699"/>
    <w:rsid w:val="000E0763"/>
    <w:rsid w:val="000E0DA6"/>
    <w:rsid w:val="000E20C6"/>
    <w:rsid w:val="000E26E0"/>
    <w:rsid w:val="000E29F5"/>
    <w:rsid w:val="000E5EE3"/>
    <w:rsid w:val="000E74AA"/>
    <w:rsid w:val="000F5445"/>
    <w:rsid w:val="000F5C2D"/>
    <w:rsid w:val="000F6056"/>
    <w:rsid w:val="000F64BC"/>
    <w:rsid w:val="0010124B"/>
    <w:rsid w:val="00101971"/>
    <w:rsid w:val="00102F46"/>
    <w:rsid w:val="00106D20"/>
    <w:rsid w:val="001122AA"/>
    <w:rsid w:val="00116096"/>
    <w:rsid w:val="00117223"/>
    <w:rsid w:val="00122284"/>
    <w:rsid w:val="001228D6"/>
    <w:rsid w:val="00126124"/>
    <w:rsid w:val="00126970"/>
    <w:rsid w:val="00127887"/>
    <w:rsid w:val="0013280E"/>
    <w:rsid w:val="00132D48"/>
    <w:rsid w:val="00134B59"/>
    <w:rsid w:val="00137F7A"/>
    <w:rsid w:val="00141D03"/>
    <w:rsid w:val="00144252"/>
    <w:rsid w:val="001451FB"/>
    <w:rsid w:val="00146E31"/>
    <w:rsid w:val="00147719"/>
    <w:rsid w:val="00147861"/>
    <w:rsid w:val="00150016"/>
    <w:rsid w:val="001525CE"/>
    <w:rsid w:val="00153A76"/>
    <w:rsid w:val="00154C8A"/>
    <w:rsid w:val="00155E6D"/>
    <w:rsid w:val="00156372"/>
    <w:rsid w:val="00156FFC"/>
    <w:rsid w:val="00157E73"/>
    <w:rsid w:val="00160055"/>
    <w:rsid w:val="0016541F"/>
    <w:rsid w:val="00166FF1"/>
    <w:rsid w:val="001707A0"/>
    <w:rsid w:val="001710B4"/>
    <w:rsid w:val="00173440"/>
    <w:rsid w:val="001776A9"/>
    <w:rsid w:val="00184344"/>
    <w:rsid w:val="00187D7C"/>
    <w:rsid w:val="00190091"/>
    <w:rsid w:val="00192069"/>
    <w:rsid w:val="001921E4"/>
    <w:rsid w:val="001945AE"/>
    <w:rsid w:val="00195DBD"/>
    <w:rsid w:val="0019613C"/>
    <w:rsid w:val="001A6280"/>
    <w:rsid w:val="001A665B"/>
    <w:rsid w:val="001B21AA"/>
    <w:rsid w:val="001B282F"/>
    <w:rsid w:val="001B5BE6"/>
    <w:rsid w:val="001B627D"/>
    <w:rsid w:val="001C071B"/>
    <w:rsid w:val="001C0D2A"/>
    <w:rsid w:val="001C2D6E"/>
    <w:rsid w:val="001C2EB4"/>
    <w:rsid w:val="001C55D9"/>
    <w:rsid w:val="001D4AD8"/>
    <w:rsid w:val="001D72A8"/>
    <w:rsid w:val="001D798B"/>
    <w:rsid w:val="001D7D4E"/>
    <w:rsid w:val="001E1E87"/>
    <w:rsid w:val="001E26BD"/>
    <w:rsid w:val="001E54D2"/>
    <w:rsid w:val="001E747B"/>
    <w:rsid w:val="001F0975"/>
    <w:rsid w:val="001F4C05"/>
    <w:rsid w:val="00200160"/>
    <w:rsid w:val="002013C0"/>
    <w:rsid w:val="0020483B"/>
    <w:rsid w:val="00204D5F"/>
    <w:rsid w:val="0020566D"/>
    <w:rsid w:val="00206AE7"/>
    <w:rsid w:val="00206C94"/>
    <w:rsid w:val="0020724D"/>
    <w:rsid w:val="002125A9"/>
    <w:rsid w:val="00213954"/>
    <w:rsid w:val="00213FEF"/>
    <w:rsid w:val="00214021"/>
    <w:rsid w:val="00216F50"/>
    <w:rsid w:val="00224CB4"/>
    <w:rsid w:val="00225842"/>
    <w:rsid w:val="00230FE5"/>
    <w:rsid w:val="00232A05"/>
    <w:rsid w:val="00234B6A"/>
    <w:rsid w:val="00242262"/>
    <w:rsid w:val="00242BCD"/>
    <w:rsid w:val="002462ED"/>
    <w:rsid w:val="00251107"/>
    <w:rsid w:val="00252A99"/>
    <w:rsid w:val="00252D28"/>
    <w:rsid w:val="0025367B"/>
    <w:rsid w:val="00253DA3"/>
    <w:rsid w:val="0025580B"/>
    <w:rsid w:val="002570D5"/>
    <w:rsid w:val="002636E1"/>
    <w:rsid w:val="00264D36"/>
    <w:rsid w:val="00264E89"/>
    <w:rsid w:val="00264FD2"/>
    <w:rsid w:val="00265A86"/>
    <w:rsid w:val="00270860"/>
    <w:rsid w:val="002725A1"/>
    <w:rsid w:val="00273A97"/>
    <w:rsid w:val="00275817"/>
    <w:rsid w:val="002775D6"/>
    <w:rsid w:val="002834EE"/>
    <w:rsid w:val="00284F19"/>
    <w:rsid w:val="00287EBD"/>
    <w:rsid w:val="00291A0C"/>
    <w:rsid w:val="00292784"/>
    <w:rsid w:val="00293890"/>
    <w:rsid w:val="002939E1"/>
    <w:rsid w:val="00293E8B"/>
    <w:rsid w:val="002947F3"/>
    <w:rsid w:val="0029549D"/>
    <w:rsid w:val="002977BD"/>
    <w:rsid w:val="002A1FA4"/>
    <w:rsid w:val="002A5A44"/>
    <w:rsid w:val="002B06A9"/>
    <w:rsid w:val="002B139C"/>
    <w:rsid w:val="002B357B"/>
    <w:rsid w:val="002B7236"/>
    <w:rsid w:val="002B7AA9"/>
    <w:rsid w:val="002C394F"/>
    <w:rsid w:val="002C617B"/>
    <w:rsid w:val="002C685F"/>
    <w:rsid w:val="002C6C98"/>
    <w:rsid w:val="002D01F0"/>
    <w:rsid w:val="002D1983"/>
    <w:rsid w:val="002D1D03"/>
    <w:rsid w:val="002D61EE"/>
    <w:rsid w:val="002D6CDF"/>
    <w:rsid w:val="002E0699"/>
    <w:rsid w:val="002E3F9E"/>
    <w:rsid w:val="002F1074"/>
    <w:rsid w:val="002F75AF"/>
    <w:rsid w:val="00305D3D"/>
    <w:rsid w:val="003068C0"/>
    <w:rsid w:val="00307C32"/>
    <w:rsid w:val="003121F2"/>
    <w:rsid w:val="00313015"/>
    <w:rsid w:val="003151E7"/>
    <w:rsid w:val="0031748B"/>
    <w:rsid w:val="00317DCF"/>
    <w:rsid w:val="00320BB2"/>
    <w:rsid w:val="00322409"/>
    <w:rsid w:val="00323CF1"/>
    <w:rsid w:val="00327020"/>
    <w:rsid w:val="00332D22"/>
    <w:rsid w:val="00333007"/>
    <w:rsid w:val="00333F10"/>
    <w:rsid w:val="00334099"/>
    <w:rsid w:val="0033525D"/>
    <w:rsid w:val="0033526E"/>
    <w:rsid w:val="00341B5B"/>
    <w:rsid w:val="003442E9"/>
    <w:rsid w:val="00344F7E"/>
    <w:rsid w:val="0034734E"/>
    <w:rsid w:val="00347456"/>
    <w:rsid w:val="003504B9"/>
    <w:rsid w:val="00353A24"/>
    <w:rsid w:val="00353DB1"/>
    <w:rsid w:val="00354D62"/>
    <w:rsid w:val="003555A9"/>
    <w:rsid w:val="0035713D"/>
    <w:rsid w:val="003609B6"/>
    <w:rsid w:val="00361478"/>
    <w:rsid w:val="003618E8"/>
    <w:rsid w:val="00367729"/>
    <w:rsid w:val="00370254"/>
    <w:rsid w:val="00371456"/>
    <w:rsid w:val="003718CA"/>
    <w:rsid w:val="00375681"/>
    <w:rsid w:val="00382EC7"/>
    <w:rsid w:val="00383A76"/>
    <w:rsid w:val="00383FAE"/>
    <w:rsid w:val="00384F67"/>
    <w:rsid w:val="0038564A"/>
    <w:rsid w:val="003863E6"/>
    <w:rsid w:val="00390C1E"/>
    <w:rsid w:val="00391664"/>
    <w:rsid w:val="00393271"/>
    <w:rsid w:val="00394010"/>
    <w:rsid w:val="003974A4"/>
    <w:rsid w:val="003A12C0"/>
    <w:rsid w:val="003A4E14"/>
    <w:rsid w:val="003A720C"/>
    <w:rsid w:val="003A779F"/>
    <w:rsid w:val="003B1068"/>
    <w:rsid w:val="003B28AE"/>
    <w:rsid w:val="003B28DA"/>
    <w:rsid w:val="003B4042"/>
    <w:rsid w:val="003B49AF"/>
    <w:rsid w:val="003B6662"/>
    <w:rsid w:val="003B6E2E"/>
    <w:rsid w:val="003B79C3"/>
    <w:rsid w:val="003C0DD1"/>
    <w:rsid w:val="003C5C4B"/>
    <w:rsid w:val="003C64FC"/>
    <w:rsid w:val="003C7935"/>
    <w:rsid w:val="003D2C49"/>
    <w:rsid w:val="003D2F7A"/>
    <w:rsid w:val="003D34AE"/>
    <w:rsid w:val="003D3E7B"/>
    <w:rsid w:val="003D52EB"/>
    <w:rsid w:val="003D554A"/>
    <w:rsid w:val="003E4B5B"/>
    <w:rsid w:val="003F23D4"/>
    <w:rsid w:val="003F7DA9"/>
    <w:rsid w:val="003F7EA8"/>
    <w:rsid w:val="00404791"/>
    <w:rsid w:val="004053C3"/>
    <w:rsid w:val="00405BCE"/>
    <w:rsid w:val="004064E3"/>
    <w:rsid w:val="0040654C"/>
    <w:rsid w:val="00410082"/>
    <w:rsid w:val="00410A6A"/>
    <w:rsid w:val="00415B9A"/>
    <w:rsid w:val="00415F13"/>
    <w:rsid w:val="00417112"/>
    <w:rsid w:val="004178D1"/>
    <w:rsid w:val="00421BE7"/>
    <w:rsid w:val="00422C41"/>
    <w:rsid w:val="00425703"/>
    <w:rsid w:val="0042774A"/>
    <w:rsid w:val="00430D70"/>
    <w:rsid w:val="004338BF"/>
    <w:rsid w:val="00434EA4"/>
    <w:rsid w:val="00435675"/>
    <w:rsid w:val="00436DBD"/>
    <w:rsid w:val="0044046C"/>
    <w:rsid w:val="00440DCF"/>
    <w:rsid w:val="00441B8A"/>
    <w:rsid w:val="00443780"/>
    <w:rsid w:val="00447DE4"/>
    <w:rsid w:val="004512EC"/>
    <w:rsid w:val="00452B4D"/>
    <w:rsid w:val="00454F62"/>
    <w:rsid w:val="00456970"/>
    <w:rsid w:val="00457C0F"/>
    <w:rsid w:val="00460AB8"/>
    <w:rsid w:val="004615C0"/>
    <w:rsid w:val="00463075"/>
    <w:rsid w:val="0046357D"/>
    <w:rsid w:val="00467492"/>
    <w:rsid w:val="00467873"/>
    <w:rsid w:val="00467FBA"/>
    <w:rsid w:val="004732CE"/>
    <w:rsid w:val="00474149"/>
    <w:rsid w:val="00474AE0"/>
    <w:rsid w:val="00481568"/>
    <w:rsid w:val="00482B6E"/>
    <w:rsid w:val="004851BF"/>
    <w:rsid w:val="00485F52"/>
    <w:rsid w:val="00491993"/>
    <w:rsid w:val="004958A2"/>
    <w:rsid w:val="004A0C58"/>
    <w:rsid w:val="004A3C27"/>
    <w:rsid w:val="004A6860"/>
    <w:rsid w:val="004A69C8"/>
    <w:rsid w:val="004B026B"/>
    <w:rsid w:val="004B0976"/>
    <w:rsid w:val="004B27AC"/>
    <w:rsid w:val="004B37F6"/>
    <w:rsid w:val="004B3C17"/>
    <w:rsid w:val="004B59EA"/>
    <w:rsid w:val="004C2308"/>
    <w:rsid w:val="004C2609"/>
    <w:rsid w:val="004C3859"/>
    <w:rsid w:val="004C5223"/>
    <w:rsid w:val="004D0B54"/>
    <w:rsid w:val="004D0F52"/>
    <w:rsid w:val="004D1660"/>
    <w:rsid w:val="004D2F9A"/>
    <w:rsid w:val="004D4050"/>
    <w:rsid w:val="004D496D"/>
    <w:rsid w:val="004D6B07"/>
    <w:rsid w:val="004E2914"/>
    <w:rsid w:val="004E54D0"/>
    <w:rsid w:val="004E6BCD"/>
    <w:rsid w:val="004E7980"/>
    <w:rsid w:val="004F0DE1"/>
    <w:rsid w:val="004F2518"/>
    <w:rsid w:val="004F4271"/>
    <w:rsid w:val="004F48E6"/>
    <w:rsid w:val="00500768"/>
    <w:rsid w:val="005024DB"/>
    <w:rsid w:val="00503383"/>
    <w:rsid w:val="00504044"/>
    <w:rsid w:val="00504C67"/>
    <w:rsid w:val="005059EB"/>
    <w:rsid w:val="00506F1E"/>
    <w:rsid w:val="0050763B"/>
    <w:rsid w:val="00510709"/>
    <w:rsid w:val="00514551"/>
    <w:rsid w:val="00514F5A"/>
    <w:rsid w:val="00521F41"/>
    <w:rsid w:val="00523920"/>
    <w:rsid w:val="00523E27"/>
    <w:rsid w:val="00523EB3"/>
    <w:rsid w:val="0052548F"/>
    <w:rsid w:val="005352AC"/>
    <w:rsid w:val="005358F2"/>
    <w:rsid w:val="00536D95"/>
    <w:rsid w:val="00542975"/>
    <w:rsid w:val="0054686A"/>
    <w:rsid w:val="0055029C"/>
    <w:rsid w:val="005518BF"/>
    <w:rsid w:val="005608D9"/>
    <w:rsid w:val="00561169"/>
    <w:rsid w:val="005626F7"/>
    <w:rsid w:val="005641F4"/>
    <w:rsid w:val="00571530"/>
    <w:rsid w:val="00571892"/>
    <w:rsid w:val="00586893"/>
    <w:rsid w:val="00590B9A"/>
    <w:rsid w:val="0059135A"/>
    <w:rsid w:val="00592AE7"/>
    <w:rsid w:val="00592DE4"/>
    <w:rsid w:val="00592F4D"/>
    <w:rsid w:val="00594E00"/>
    <w:rsid w:val="00596921"/>
    <w:rsid w:val="00596F39"/>
    <w:rsid w:val="005A15D6"/>
    <w:rsid w:val="005A7C10"/>
    <w:rsid w:val="005B1F0E"/>
    <w:rsid w:val="005B3007"/>
    <w:rsid w:val="005B3611"/>
    <w:rsid w:val="005B6B54"/>
    <w:rsid w:val="005C0F04"/>
    <w:rsid w:val="005C0F96"/>
    <w:rsid w:val="005C1421"/>
    <w:rsid w:val="005C2F4A"/>
    <w:rsid w:val="005C2F76"/>
    <w:rsid w:val="005C3ECB"/>
    <w:rsid w:val="005C3FA9"/>
    <w:rsid w:val="005C4DBB"/>
    <w:rsid w:val="005D1371"/>
    <w:rsid w:val="005D1EF1"/>
    <w:rsid w:val="005D24D5"/>
    <w:rsid w:val="005D3CBC"/>
    <w:rsid w:val="005D56DE"/>
    <w:rsid w:val="005D7759"/>
    <w:rsid w:val="005D7779"/>
    <w:rsid w:val="005D7840"/>
    <w:rsid w:val="005E429C"/>
    <w:rsid w:val="005E5E20"/>
    <w:rsid w:val="005F0FC4"/>
    <w:rsid w:val="005F18FA"/>
    <w:rsid w:val="005F275F"/>
    <w:rsid w:val="005F54AF"/>
    <w:rsid w:val="005F62D4"/>
    <w:rsid w:val="005F638E"/>
    <w:rsid w:val="005F75A8"/>
    <w:rsid w:val="00600646"/>
    <w:rsid w:val="00601BD6"/>
    <w:rsid w:val="006065C4"/>
    <w:rsid w:val="006137DA"/>
    <w:rsid w:val="00614A3A"/>
    <w:rsid w:val="00617271"/>
    <w:rsid w:val="006230B4"/>
    <w:rsid w:val="00624890"/>
    <w:rsid w:val="00625A53"/>
    <w:rsid w:val="00626C23"/>
    <w:rsid w:val="006301DC"/>
    <w:rsid w:val="0063544B"/>
    <w:rsid w:val="0063573E"/>
    <w:rsid w:val="00636FF5"/>
    <w:rsid w:val="00645F1E"/>
    <w:rsid w:val="00646E30"/>
    <w:rsid w:val="00650A4E"/>
    <w:rsid w:val="00653525"/>
    <w:rsid w:val="006553F7"/>
    <w:rsid w:val="00656203"/>
    <w:rsid w:val="006570BC"/>
    <w:rsid w:val="00657E7A"/>
    <w:rsid w:val="00660083"/>
    <w:rsid w:val="006658A3"/>
    <w:rsid w:val="006706A5"/>
    <w:rsid w:val="00670F14"/>
    <w:rsid w:val="00671B55"/>
    <w:rsid w:val="006738C0"/>
    <w:rsid w:val="00673E58"/>
    <w:rsid w:val="00673ED7"/>
    <w:rsid w:val="00674477"/>
    <w:rsid w:val="00680A72"/>
    <w:rsid w:val="006821EC"/>
    <w:rsid w:val="006837B7"/>
    <w:rsid w:val="00683A33"/>
    <w:rsid w:val="006847F4"/>
    <w:rsid w:val="00685249"/>
    <w:rsid w:val="0068598A"/>
    <w:rsid w:val="00686186"/>
    <w:rsid w:val="00696957"/>
    <w:rsid w:val="006970AF"/>
    <w:rsid w:val="006A0975"/>
    <w:rsid w:val="006A7B67"/>
    <w:rsid w:val="006B0307"/>
    <w:rsid w:val="006B28EC"/>
    <w:rsid w:val="006B4E0E"/>
    <w:rsid w:val="006B6D5B"/>
    <w:rsid w:val="006C1CAE"/>
    <w:rsid w:val="006C1CBE"/>
    <w:rsid w:val="006C1CCF"/>
    <w:rsid w:val="006C22F7"/>
    <w:rsid w:val="006C345D"/>
    <w:rsid w:val="006C4120"/>
    <w:rsid w:val="006C4E02"/>
    <w:rsid w:val="006D1A57"/>
    <w:rsid w:val="006D27DF"/>
    <w:rsid w:val="006D2E17"/>
    <w:rsid w:val="006D3AC7"/>
    <w:rsid w:val="006D4F65"/>
    <w:rsid w:val="006D7618"/>
    <w:rsid w:val="006E098A"/>
    <w:rsid w:val="006E0CBF"/>
    <w:rsid w:val="006E0E14"/>
    <w:rsid w:val="006E0E8D"/>
    <w:rsid w:val="006E4F03"/>
    <w:rsid w:val="006E67B3"/>
    <w:rsid w:val="006F0637"/>
    <w:rsid w:val="006F3582"/>
    <w:rsid w:val="006F3B4D"/>
    <w:rsid w:val="006F7A5D"/>
    <w:rsid w:val="00711A0F"/>
    <w:rsid w:val="00713295"/>
    <w:rsid w:val="0071592A"/>
    <w:rsid w:val="00716220"/>
    <w:rsid w:val="00722BB2"/>
    <w:rsid w:val="007230EC"/>
    <w:rsid w:val="00723DD5"/>
    <w:rsid w:val="00726EBA"/>
    <w:rsid w:val="00727009"/>
    <w:rsid w:val="00731514"/>
    <w:rsid w:val="00731E9C"/>
    <w:rsid w:val="00735134"/>
    <w:rsid w:val="00736297"/>
    <w:rsid w:val="007401E7"/>
    <w:rsid w:val="007405C2"/>
    <w:rsid w:val="007420BD"/>
    <w:rsid w:val="007434CF"/>
    <w:rsid w:val="00744B96"/>
    <w:rsid w:val="0074559F"/>
    <w:rsid w:val="00745B76"/>
    <w:rsid w:val="00751A2F"/>
    <w:rsid w:val="00753CCA"/>
    <w:rsid w:val="00753F1A"/>
    <w:rsid w:val="00754F80"/>
    <w:rsid w:val="00763E4F"/>
    <w:rsid w:val="00764D68"/>
    <w:rsid w:val="00766134"/>
    <w:rsid w:val="00766F9B"/>
    <w:rsid w:val="00767F89"/>
    <w:rsid w:val="007720BB"/>
    <w:rsid w:val="00774148"/>
    <w:rsid w:val="007777DB"/>
    <w:rsid w:val="00780A4E"/>
    <w:rsid w:val="00781C18"/>
    <w:rsid w:val="00781FF6"/>
    <w:rsid w:val="007857B7"/>
    <w:rsid w:val="007867E8"/>
    <w:rsid w:val="00787714"/>
    <w:rsid w:val="0078781D"/>
    <w:rsid w:val="00790BEF"/>
    <w:rsid w:val="00791B82"/>
    <w:rsid w:val="00795704"/>
    <w:rsid w:val="00795ECA"/>
    <w:rsid w:val="00796D45"/>
    <w:rsid w:val="007A11D4"/>
    <w:rsid w:val="007A2265"/>
    <w:rsid w:val="007A2F17"/>
    <w:rsid w:val="007A3BB8"/>
    <w:rsid w:val="007A6BC7"/>
    <w:rsid w:val="007A7C98"/>
    <w:rsid w:val="007B0229"/>
    <w:rsid w:val="007B07E3"/>
    <w:rsid w:val="007B3E02"/>
    <w:rsid w:val="007B4DA4"/>
    <w:rsid w:val="007B6FD7"/>
    <w:rsid w:val="007C006F"/>
    <w:rsid w:val="007C0B6D"/>
    <w:rsid w:val="007C1D6E"/>
    <w:rsid w:val="007C4CE0"/>
    <w:rsid w:val="007C79F1"/>
    <w:rsid w:val="007D0BE4"/>
    <w:rsid w:val="007D1009"/>
    <w:rsid w:val="007D78AD"/>
    <w:rsid w:val="007E1081"/>
    <w:rsid w:val="007E2606"/>
    <w:rsid w:val="007E2DB5"/>
    <w:rsid w:val="007E4401"/>
    <w:rsid w:val="007E44B6"/>
    <w:rsid w:val="007E720F"/>
    <w:rsid w:val="007F003D"/>
    <w:rsid w:val="007F1527"/>
    <w:rsid w:val="007F22E2"/>
    <w:rsid w:val="008008C1"/>
    <w:rsid w:val="00801239"/>
    <w:rsid w:val="0080320A"/>
    <w:rsid w:val="00804FE4"/>
    <w:rsid w:val="00807A30"/>
    <w:rsid w:val="0081533C"/>
    <w:rsid w:val="008221E3"/>
    <w:rsid w:val="00823A27"/>
    <w:rsid w:val="008308C0"/>
    <w:rsid w:val="008318BA"/>
    <w:rsid w:val="00834439"/>
    <w:rsid w:val="008349F0"/>
    <w:rsid w:val="00842991"/>
    <w:rsid w:val="00843B17"/>
    <w:rsid w:val="00847314"/>
    <w:rsid w:val="00854957"/>
    <w:rsid w:val="0086109D"/>
    <w:rsid w:val="008611DA"/>
    <w:rsid w:val="008612D6"/>
    <w:rsid w:val="00863457"/>
    <w:rsid w:val="008664D2"/>
    <w:rsid w:val="00866F1A"/>
    <w:rsid w:val="00867300"/>
    <w:rsid w:val="008673CE"/>
    <w:rsid w:val="00870B27"/>
    <w:rsid w:val="00870DFC"/>
    <w:rsid w:val="00871329"/>
    <w:rsid w:val="0087145D"/>
    <w:rsid w:val="00874F5E"/>
    <w:rsid w:val="0087626B"/>
    <w:rsid w:val="008800E1"/>
    <w:rsid w:val="00881DD5"/>
    <w:rsid w:val="008821A6"/>
    <w:rsid w:val="00884509"/>
    <w:rsid w:val="00885759"/>
    <w:rsid w:val="00886D19"/>
    <w:rsid w:val="008903DD"/>
    <w:rsid w:val="0089146D"/>
    <w:rsid w:val="008921B7"/>
    <w:rsid w:val="00892F3D"/>
    <w:rsid w:val="00896FC8"/>
    <w:rsid w:val="008A15C9"/>
    <w:rsid w:val="008A1B78"/>
    <w:rsid w:val="008B1069"/>
    <w:rsid w:val="008B35C1"/>
    <w:rsid w:val="008B37D3"/>
    <w:rsid w:val="008B3FA1"/>
    <w:rsid w:val="008B3FA6"/>
    <w:rsid w:val="008B4DE0"/>
    <w:rsid w:val="008B5E0D"/>
    <w:rsid w:val="008B6473"/>
    <w:rsid w:val="008C06C5"/>
    <w:rsid w:val="008C3077"/>
    <w:rsid w:val="008C49B4"/>
    <w:rsid w:val="008C53B4"/>
    <w:rsid w:val="008C54BA"/>
    <w:rsid w:val="008C75D5"/>
    <w:rsid w:val="008C779B"/>
    <w:rsid w:val="008D0191"/>
    <w:rsid w:val="008D2219"/>
    <w:rsid w:val="008D3C24"/>
    <w:rsid w:val="008D72CE"/>
    <w:rsid w:val="008D7BCE"/>
    <w:rsid w:val="008E0F4C"/>
    <w:rsid w:val="008E1E27"/>
    <w:rsid w:val="008E2DB8"/>
    <w:rsid w:val="008E3811"/>
    <w:rsid w:val="008E4460"/>
    <w:rsid w:val="008E7CFA"/>
    <w:rsid w:val="008F10A1"/>
    <w:rsid w:val="008F1FB0"/>
    <w:rsid w:val="008F4785"/>
    <w:rsid w:val="008F64A8"/>
    <w:rsid w:val="008F6EE3"/>
    <w:rsid w:val="0090149B"/>
    <w:rsid w:val="009024C6"/>
    <w:rsid w:val="00903AA8"/>
    <w:rsid w:val="0091176F"/>
    <w:rsid w:val="00911AD8"/>
    <w:rsid w:val="00912CAF"/>
    <w:rsid w:val="00912E5E"/>
    <w:rsid w:val="009134BB"/>
    <w:rsid w:val="009142DB"/>
    <w:rsid w:val="00917B8D"/>
    <w:rsid w:val="00921052"/>
    <w:rsid w:val="0092119B"/>
    <w:rsid w:val="00921E3B"/>
    <w:rsid w:val="009242BA"/>
    <w:rsid w:val="0092468B"/>
    <w:rsid w:val="00926D9C"/>
    <w:rsid w:val="00934576"/>
    <w:rsid w:val="00940161"/>
    <w:rsid w:val="00940D9C"/>
    <w:rsid w:val="009446DE"/>
    <w:rsid w:val="00944B04"/>
    <w:rsid w:val="00944D5F"/>
    <w:rsid w:val="009450B1"/>
    <w:rsid w:val="009452F6"/>
    <w:rsid w:val="0094798E"/>
    <w:rsid w:val="00950C30"/>
    <w:rsid w:val="00951666"/>
    <w:rsid w:val="00952231"/>
    <w:rsid w:val="00956D38"/>
    <w:rsid w:val="009609DC"/>
    <w:rsid w:val="00965224"/>
    <w:rsid w:val="00966821"/>
    <w:rsid w:val="0097043A"/>
    <w:rsid w:val="00970E31"/>
    <w:rsid w:val="00974A25"/>
    <w:rsid w:val="00977404"/>
    <w:rsid w:val="0098099D"/>
    <w:rsid w:val="00981DF3"/>
    <w:rsid w:val="00984349"/>
    <w:rsid w:val="00985EC8"/>
    <w:rsid w:val="009931C6"/>
    <w:rsid w:val="00994AFC"/>
    <w:rsid w:val="00995823"/>
    <w:rsid w:val="00997A57"/>
    <w:rsid w:val="009A00A9"/>
    <w:rsid w:val="009A2CB6"/>
    <w:rsid w:val="009A332B"/>
    <w:rsid w:val="009A496B"/>
    <w:rsid w:val="009B2906"/>
    <w:rsid w:val="009B3BD9"/>
    <w:rsid w:val="009B6FE7"/>
    <w:rsid w:val="009C3612"/>
    <w:rsid w:val="009C4073"/>
    <w:rsid w:val="009C46D3"/>
    <w:rsid w:val="009C47A4"/>
    <w:rsid w:val="009D34C7"/>
    <w:rsid w:val="009D3AC6"/>
    <w:rsid w:val="009D41D4"/>
    <w:rsid w:val="009D5608"/>
    <w:rsid w:val="009D7379"/>
    <w:rsid w:val="009D7634"/>
    <w:rsid w:val="009D7CF5"/>
    <w:rsid w:val="009E04DE"/>
    <w:rsid w:val="009E0D94"/>
    <w:rsid w:val="009E1851"/>
    <w:rsid w:val="009E318F"/>
    <w:rsid w:val="009E4CAB"/>
    <w:rsid w:val="009E5C50"/>
    <w:rsid w:val="009E6D55"/>
    <w:rsid w:val="009E7E3A"/>
    <w:rsid w:val="009F065A"/>
    <w:rsid w:val="009F15B4"/>
    <w:rsid w:val="009F38A0"/>
    <w:rsid w:val="00A000AF"/>
    <w:rsid w:val="00A02025"/>
    <w:rsid w:val="00A0299A"/>
    <w:rsid w:val="00A0343A"/>
    <w:rsid w:val="00A05650"/>
    <w:rsid w:val="00A106C3"/>
    <w:rsid w:val="00A13F42"/>
    <w:rsid w:val="00A145D5"/>
    <w:rsid w:val="00A15D09"/>
    <w:rsid w:val="00A16DA9"/>
    <w:rsid w:val="00A17FE5"/>
    <w:rsid w:val="00A229BF"/>
    <w:rsid w:val="00A22D91"/>
    <w:rsid w:val="00A22EDB"/>
    <w:rsid w:val="00A230DD"/>
    <w:rsid w:val="00A242B3"/>
    <w:rsid w:val="00A30FB1"/>
    <w:rsid w:val="00A31DB0"/>
    <w:rsid w:val="00A324A9"/>
    <w:rsid w:val="00A33C34"/>
    <w:rsid w:val="00A34338"/>
    <w:rsid w:val="00A347AF"/>
    <w:rsid w:val="00A3724F"/>
    <w:rsid w:val="00A37797"/>
    <w:rsid w:val="00A37928"/>
    <w:rsid w:val="00A37D64"/>
    <w:rsid w:val="00A40F29"/>
    <w:rsid w:val="00A412F6"/>
    <w:rsid w:val="00A41D54"/>
    <w:rsid w:val="00A41FF2"/>
    <w:rsid w:val="00A42197"/>
    <w:rsid w:val="00A46C3E"/>
    <w:rsid w:val="00A47BF8"/>
    <w:rsid w:val="00A5135A"/>
    <w:rsid w:val="00A52825"/>
    <w:rsid w:val="00A5620D"/>
    <w:rsid w:val="00A563FF"/>
    <w:rsid w:val="00A579E2"/>
    <w:rsid w:val="00A6049F"/>
    <w:rsid w:val="00A60A37"/>
    <w:rsid w:val="00A6772C"/>
    <w:rsid w:val="00A724E3"/>
    <w:rsid w:val="00A72A54"/>
    <w:rsid w:val="00A77F8B"/>
    <w:rsid w:val="00A817A4"/>
    <w:rsid w:val="00A859D3"/>
    <w:rsid w:val="00A85F54"/>
    <w:rsid w:val="00A8622A"/>
    <w:rsid w:val="00A87AA4"/>
    <w:rsid w:val="00A91572"/>
    <w:rsid w:val="00A91B21"/>
    <w:rsid w:val="00A947B1"/>
    <w:rsid w:val="00A951B0"/>
    <w:rsid w:val="00A95958"/>
    <w:rsid w:val="00A962C2"/>
    <w:rsid w:val="00AA02A7"/>
    <w:rsid w:val="00AA251D"/>
    <w:rsid w:val="00AB2767"/>
    <w:rsid w:val="00AB7A11"/>
    <w:rsid w:val="00AC10EE"/>
    <w:rsid w:val="00AC27CD"/>
    <w:rsid w:val="00AC2F9F"/>
    <w:rsid w:val="00AC333E"/>
    <w:rsid w:val="00AC388D"/>
    <w:rsid w:val="00AC474F"/>
    <w:rsid w:val="00AC4BAE"/>
    <w:rsid w:val="00AC57F9"/>
    <w:rsid w:val="00AC5C90"/>
    <w:rsid w:val="00AC745F"/>
    <w:rsid w:val="00AD1DD4"/>
    <w:rsid w:val="00AD20EC"/>
    <w:rsid w:val="00AD22C0"/>
    <w:rsid w:val="00AD2C63"/>
    <w:rsid w:val="00AD3FE7"/>
    <w:rsid w:val="00AD64D2"/>
    <w:rsid w:val="00AE32AA"/>
    <w:rsid w:val="00AE3373"/>
    <w:rsid w:val="00AE5609"/>
    <w:rsid w:val="00AE6E92"/>
    <w:rsid w:val="00AF239D"/>
    <w:rsid w:val="00AF251B"/>
    <w:rsid w:val="00AF31EB"/>
    <w:rsid w:val="00AF3248"/>
    <w:rsid w:val="00AF4936"/>
    <w:rsid w:val="00AF4FE4"/>
    <w:rsid w:val="00AF5062"/>
    <w:rsid w:val="00AF515A"/>
    <w:rsid w:val="00B05DC9"/>
    <w:rsid w:val="00B0613B"/>
    <w:rsid w:val="00B078C0"/>
    <w:rsid w:val="00B1032C"/>
    <w:rsid w:val="00B1111C"/>
    <w:rsid w:val="00B11889"/>
    <w:rsid w:val="00B15DC3"/>
    <w:rsid w:val="00B16EC6"/>
    <w:rsid w:val="00B16F66"/>
    <w:rsid w:val="00B16FC4"/>
    <w:rsid w:val="00B211BF"/>
    <w:rsid w:val="00B269A6"/>
    <w:rsid w:val="00B30A7F"/>
    <w:rsid w:val="00B30E3A"/>
    <w:rsid w:val="00B31D10"/>
    <w:rsid w:val="00B36CEC"/>
    <w:rsid w:val="00B403DC"/>
    <w:rsid w:val="00B41400"/>
    <w:rsid w:val="00B45234"/>
    <w:rsid w:val="00B46072"/>
    <w:rsid w:val="00B5076F"/>
    <w:rsid w:val="00B55562"/>
    <w:rsid w:val="00B560BA"/>
    <w:rsid w:val="00B5678A"/>
    <w:rsid w:val="00B6046F"/>
    <w:rsid w:val="00B61616"/>
    <w:rsid w:val="00B65AF7"/>
    <w:rsid w:val="00B7142D"/>
    <w:rsid w:val="00B72B99"/>
    <w:rsid w:val="00B733BD"/>
    <w:rsid w:val="00B76714"/>
    <w:rsid w:val="00B77FB7"/>
    <w:rsid w:val="00B81461"/>
    <w:rsid w:val="00B82257"/>
    <w:rsid w:val="00B879C1"/>
    <w:rsid w:val="00B92892"/>
    <w:rsid w:val="00B935CA"/>
    <w:rsid w:val="00B93B91"/>
    <w:rsid w:val="00B94640"/>
    <w:rsid w:val="00B959C3"/>
    <w:rsid w:val="00BA1696"/>
    <w:rsid w:val="00BA1827"/>
    <w:rsid w:val="00BA2A88"/>
    <w:rsid w:val="00BA4CBC"/>
    <w:rsid w:val="00BA5B35"/>
    <w:rsid w:val="00BA722E"/>
    <w:rsid w:val="00BA7926"/>
    <w:rsid w:val="00BB106F"/>
    <w:rsid w:val="00BB2C3C"/>
    <w:rsid w:val="00BB319C"/>
    <w:rsid w:val="00BB362E"/>
    <w:rsid w:val="00BB73B8"/>
    <w:rsid w:val="00BC1E94"/>
    <w:rsid w:val="00BC4C40"/>
    <w:rsid w:val="00BC520F"/>
    <w:rsid w:val="00BD1096"/>
    <w:rsid w:val="00BD2F94"/>
    <w:rsid w:val="00BD32F5"/>
    <w:rsid w:val="00BD3CEF"/>
    <w:rsid w:val="00BD3D1F"/>
    <w:rsid w:val="00BD5CC6"/>
    <w:rsid w:val="00BD656C"/>
    <w:rsid w:val="00BE2307"/>
    <w:rsid w:val="00BE2905"/>
    <w:rsid w:val="00BF0209"/>
    <w:rsid w:val="00BF4276"/>
    <w:rsid w:val="00BF5E59"/>
    <w:rsid w:val="00C01083"/>
    <w:rsid w:val="00C028D1"/>
    <w:rsid w:val="00C029DC"/>
    <w:rsid w:val="00C02F6B"/>
    <w:rsid w:val="00C05913"/>
    <w:rsid w:val="00C07147"/>
    <w:rsid w:val="00C0723B"/>
    <w:rsid w:val="00C14C0D"/>
    <w:rsid w:val="00C160C1"/>
    <w:rsid w:val="00C17C0F"/>
    <w:rsid w:val="00C21807"/>
    <w:rsid w:val="00C221D1"/>
    <w:rsid w:val="00C24BB9"/>
    <w:rsid w:val="00C26AFB"/>
    <w:rsid w:val="00C32BAF"/>
    <w:rsid w:val="00C32E5C"/>
    <w:rsid w:val="00C40706"/>
    <w:rsid w:val="00C42533"/>
    <w:rsid w:val="00C42821"/>
    <w:rsid w:val="00C433E7"/>
    <w:rsid w:val="00C442B7"/>
    <w:rsid w:val="00C46BB9"/>
    <w:rsid w:val="00C50A2F"/>
    <w:rsid w:val="00C52BC8"/>
    <w:rsid w:val="00C5345E"/>
    <w:rsid w:val="00C53527"/>
    <w:rsid w:val="00C5557E"/>
    <w:rsid w:val="00C56968"/>
    <w:rsid w:val="00C57045"/>
    <w:rsid w:val="00C57634"/>
    <w:rsid w:val="00C60F46"/>
    <w:rsid w:val="00C62FE9"/>
    <w:rsid w:val="00C635BA"/>
    <w:rsid w:val="00C64EFA"/>
    <w:rsid w:val="00C6581F"/>
    <w:rsid w:val="00C65FDF"/>
    <w:rsid w:val="00C66666"/>
    <w:rsid w:val="00C66EA0"/>
    <w:rsid w:val="00C67A09"/>
    <w:rsid w:val="00C704B1"/>
    <w:rsid w:val="00C73793"/>
    <w:rsid w:val="00C74B00"/>
    <w:rsid w:val="00C754AB"/>
    <w:rsid w:val="00C75628"/>
    <w:rsid w:val="00C809CA"/>
    <w:rsid w:val="00C82BC7"/>
    <w:rsid w:val="00C84DAD"/>
    <w:rsid w:val="00C8524A"/>
    <w:rsid w:val="00C85BC3"/>
    <w:rsid w:val="00C874F9"/>
    <w:rsid w:val="00C90BA9"/>
    <w:rsid w:val="00C92C9E"/>
    <w:rsid w:val="00C933B2"/>
    <w:rsid w:val="00C940D7"/>
    <w:rsid w:val="00C969AF"/>
    <w:rsid w:val="00C973B7"/>
    <w:rsid w:val="00CA1062"/>
    <w:rsid w:val="00CA27CA"/>
    <w:rsid w:val="00CA46E9"/>
    <w:rsid w:val="00CA4F6D"/>
    <w:rsid w:val="00CA58FF"/>
    <w:rsid w:val="00CA713C"/>
    <w:rsid w:val="00CB12EF"/>
    <w:rsid w:val="00CB3D2F"/>
    <w:rsid w:val="00CB5766"/>
    <w:rsid w:val="00CB6C02"/>
    <w:rsid w:val="00CB76E5"/>
    <w:rsid w:val="00CC07EF"/>
    <w:rsid w:val="00CC14BE"/>
    <w:rsid w:val="00CC1717"/>
    <w:rsid w:val="00CC5EBA"/>
    <w:rsid w:val="00CC7C2B"/>
    <w:rsid w:val="00CC7FEA"/>
    <w:rsid w:val="00CD04F3"/>
    <w:rsid w:val="00CD0DC6"/>
    <w:rsid w:val="00CD1E1E"/>
    <w:rsid w:val="00CD45DF"/>
    <w:rsid w:val="00CD50AB"/>
    <w:rsid w:val="00CD5169"/>
    <w:rsid w:val="00CD79A4"/>
    <w:rsid w:val="00CE1616"/>
    <w:rsid w:val="00CE3780"/>
    <w:rsid w:val="00CE4AB7"/>
    <w:rsid w:val="00CE4F6C"/>
    <w:rsid w:val="00CE7A03"/>
    <w:rsid w:val="00CF0B77"/>
    <w:rsid w:val="00CF0E14"/>
    <w:rsid w:val="00CF1B18"/>
    <w:rsid w:val="00CF3B81"/>
    <w:rsid w:val="00D01FD5"/>
    <w:rsid w:val="00D04407"/>
    <w:rsid w:val="00D04B24"/>
    <w:rsid w:val="00D06BDD"/>
    <w:rsid w:val="00D109A9"/>
    <w:rsid w:val="00D1257B"/>
    <w:rsid w:val="00D13EC4"/>
    <w:rsid w:val="00D1442A"/>
    <w:rsid w:val="00D14768"/>
    <w:rsid w:val="00D16496"/>
    <w:rsid w:val="00D2289E"/>
    <w:rsid w:val="00D22DF3"/>
    <w:rsid w:val="00D23466"/>
    <w:rsid w:val="00D23F5D"/>
    <w:rsid w:val="00D2672F"/>
    <w:rsid w:val="00D27C20"/>
    <w:rsid w:val="00D33815"/>
    <w:rsid w:val="00D35167"/>
    <w:rsid w:val="00D352E3"/>
    <w:rsid w:val="00D35954"/>
    <w:rsid w:val="00D37E44"/>
    <w:rsid w:val="00D410D5"/>
    <w:rsid w:val="00D45E4D"/>
    <w:rsid w:val="00D477D9"/>
    <w:rsid w:val="00D47D90"/>
    <w:rsid w:val="00D50EB1"/>
    <w:rsid w:val="00D51598"/>
    <w:rsid w:val="00D52F06"/>
    <w:rsid w:val="00D6081A"/>
    <w:rsid w:val="00D651D7"/>
    <w:rsid w:val="00D67477"/>
    <w:rsid w:val="00D70234"/>
    <w:rsid w:val="00D75D83"/>
    <w:rsid w:val="00D808C1"/>
    <w:rsid w:val="00D808FA"/>
    <w:rsid w:val="00D81AFB"/>
    <w:rsid w:val="00D83246"/>
    <w:rsid w:val="00D84325"/>
    <w:rsid w:val="00D84754"/>
    <w:rsid w:val="00D8778C"/>
    <w:rsid w:val="00D878AC"/>
    <w:rsid w:val="00D92889"/>
    <w:rsid w:val="00D96712"/>
    <w:rsid w:val="00D97920"/>
    <w:rsid w:val="00DA010C"/>
    <w:rsid w:val="00DA307C"/>
    <w:rsid w:val="00DA651A"/>
    <w:rsid w:val="00DB2633"/>
    <w:rsid w:val="00DB28A1"/>
    <w:rsid w:val="00DB3A4A"/>
    <w:rsid w:val="00DB3F94"/>
    <w:rsid w:val="00DB484D"/>
    <w:rsid w:val="00DB79D6"/>
    <w:rsid w:val="00DC0071"/>
    <w:rsid w:val="00DC0408"/>
    <w:rsid w:val="00DC09C6"/>
    <w:rsid w:val="00DC0DD2"/>
    <w:rsid w:val="00DC1D64"/>
    <w:rsid w:val="00DC7C1E"/>
    <w:rsid w:val="00DD064D"/>
    <w:rsid w:val="00DD49CF"/>
    <w:rsid w:val="00DD58CE"/>
    <w:rsid w:val="00DD68E4"/>
    <w:rsid w:val="00DE0604"/>
    <w:rsid w:val="00DE4A52"/>
    <w:rsid w:val="00DE75D2"/>
    <w:rsid w:val="00DF00D6"/>
    <w:rsid w:val="00E00AE8"/>
    <w:rsid w:val="00E02D50"/>
    <w:rsid w:val="00E02D69"/>
    <w:rsid w:val="00E03138"/>
    <w:rsid w:val="00E056AC"/>
    <w:rsid w:val="00E06B41"/>
    <w:rsid w:val="00E107EB"/>
    <w:rsid w:val="00E119D6"/>
    <w:rsid w:val="00E13C44"/>
    <w:rsid w:val="00E16268"/>
    <w:rsid w:val="00E2051B"/>
    <w:rsid w:val="00E20F1F"/>
    <w:rsid w:val="00E213D7"/>
    <w:rsid w:val="00E2221F"/>
    <w:rsid w:val="00E25F33"/>
    <w:rsid w:val="00E32290"/>
    <w:rsid w:val="00E32BC6"/>
    <w:rsid w:val="00E32E96"/>
    <w:rsid w:val="00E35681"/>
    <w:rsid w:val="00E357FA"/>
    <w:rsid w:val="00E36C1B"/>
    <w:rsid w:val="00E431E0"/>
    <w:rsid w:val="00E441FA"/>
    <w:rsid w:val="00E45043"/>
    <w:rsid w:val="00E4510B"/>
    <w:rsid w:val="00E45CBD"/>
    <w:rsid w:val="00E50FFC"/>
    <w:rsid w:val="00E51875"/>
    <w:rsid w:val="00E51CE8"/>
    <w:rsid w:val="00E5268C"/>
    <w:rsid w:val="00E62671"/>
    <w:rsid w:val="00E63BC0"/>
    <w:rsid w:val="00E65C9E"/>
    <w:rsid w:val="00E66D49"/>
    <w:rsid w:val="00E679A9"/>
    <w:rsid w:val="00E7385F"/>
    <w:rsid w:val="00E75C53"/>
    <w:rsid w:val="00E7692C"/>
    <w:rsid w:val="00E76F91"/>
    <w:rsid w:val="00E76FEF"/>
    <w:rsid w:val="00E773C2"/>
    <w:rsid w:val="00E8157D"/>
    <w:rsid w:val="00E83E3D"/>
    <w:rsid w:val="00E86987"/>
    <w:rsid w:val="00E8778B"/>
    <w:rsid w:val="00E87CCA"/>
    <w:rsid w:val="00E91722"/>
    <w:rsid w:val="00E91E29"/>
    <w:rsid w:val="00E931D4"/>
    <w:rsid w:val="00E93327"/>
    <w:rsid w:val="00E9369A"/>
    <w:rsid w:val="00E945FE"/>
    <w:rsid w:val="00EA05CD"/>
    <w:rsid w:val="00EA3EF6"/>
    <w:rsid w:val="00EA45E5"/>
    <w:rsid w:val="00EA4D79"/>
    <w:rsid w:val="00EB02AC"/>
    <w:rsid w:val="00EB1342"/>
    <w:rsid w:val="00EB157A"/>
    <w:rsid w:val="00EB246E"/>
    <w:rsid w:val="00EB2590"/>
    <w:rsid w:val="00EB5517"/>
    <w:rsid w:val="00EB57DF"/>
    <w:rsid w:val="00EB59A9"/>
    <w:rsid w:val="00EC0EC6"/>
    <w:rsid w:val="00EC2098"/>
    <w:rsid w:val="00EC21F5"/>
    <w:rsid w:val="00EC342C"/>
    <w:rsid w:val="00EC35C2"/>
    <w:rsid w:val="00EC6B15"/>
    <w:rsid w:val="00ED5D6F"/>
    <w:rsid w:val="00ED6AB9"/>
    <w:rsid w:val="00EE1ACA"/>
    <w:rsid w:val="00EE1EFB"/>
    <w:rsid w:val="00EE2891"/>
    <w:rsid w:val="00EE3A84"/>
    <w:rsid w:val="00EE50E2"/>
    <w:rsid w:val="00EE6905"/>
    <w:rsid w:val="00EE7912"/>
    <w:rsid w:val="00EF0D97"/>
    <w:rsid w:val="00EF0DF5"/>
    <w:rsid w:val="00EF1D0C"/>
    <w:rsid w:val="00EF4646"/>
    <w:rsid w:val="00EF55FE"/>
    <w:rsid w:val="00F0184F"/>
    <w:rsid w:val="00F0410F"/>
    <w:rsid w:val="00F068A5"/>
    <w:rsid w:val="00F104E7"/>
    <w:rsid w:val="00F12495"/>
    <w:rsid w:val="00F12E45"/>
    <w:rsid w:val="00F1538A"/>
    <w:rsid w:val="00F154B3"/>
    <w:rsid w:val="00F1782C"/>
    <w:rsid w:val="00F17BE5"/>
    <w:rsid w:val="00F17CF3"/>
    <w:rsid w:val="00F2568B"/>
    <w:rsid w:val="00F269AC"/>
    <w:rsid w:val="00F27B4E"/>
    <w:rsid w:val="00F31973"/>
    <w:rsid w:val="00F3268C"/>
    <w:rsid w:val="00F3293F"/>
    <w:rsid w:val="00F34D3A"/>
    <w:rsid w:val="00F36B74"/>
    <w:rsid w:val="00F37B6E"/>
    <w:rsid w:val="00F411D8"/>
    <w:rsid w:val="00F41C26"/>
    <w:rsid w:val="00F43153"/>
    <w:rsid w:val="00F4460A"/>
    <w:rsid w:val="00F459C3"/>
    <w:rsid w:val="00F467A6"/>
    <w:rsid w:val="00F47DCA"/>
    <w:rsid w:val="00F51418"/>
    <w:rsid w:val="00F5328F"/>
    <w:rsid w:val="00F56E77"/>
    <w:rsid w:val="00F571E1"/>
    <w:rsid w:val="00F60E09"/>
    <w:rsid w:val="00F615CB"/>
    <w:rsid w:val="00F61A97"/>
    <w:rsid w:val="00F722E5"/>
    <w:rsid w:val="00F7359E"/>
    <w:rsid w:val="00F761B7"/>
    <w:rsid w:val="00F772CC"/>
    <w:rsid w:val="00F7756E"/>
    <w:rsid w:val="00F7799A"/>
    <w:rsid w:val="00F81FB2"/>
    <w:rsid w:val="00F82857"/>
    <w:rsid w:val="00F835EB"/>
    <w:rsid w:val="00F842A3"/>
    <w:rsid w:val="00F861E7"/>
    <w:rsid w:val="00F86381"/>
    <w:rsid w:val="00F9005D"/>
    <w:rsid w:val="00F90F63"/>
    <w:rsid w:val="00F9272E"/>
    <w:rsid w:val="00F9403E"/>
    <w:rsid w:val="00F94B0F"/>
    <w:rsid w:val="00F953DD"/>
    <w:rsid w:val="00F96719"/>
    <w:rsid w:val="00F9698E"/>
    <w:rsid w:val="00F979CE"/>
    <w:rsid w:val="00FA0F81"/>
    <w:rsid w:val="00FA1776"/>
    <w:rsid w:val="00FA3102"/>
    <w:rsid w:val="00FA5B61"/>
    <w:rsid w:val="00FA75FA"/>
    <w:rsid w:val="00FB13F5"/>
    <w:rsid w:val="00FB15F5"/>
    <w:rsid w:val="00FB169A"/>
    <w:rsid w:val="00FB1A7D"/>
    <w:rsid w:val="00FB2CAF"/>
    <w:rsid w:val="00FB3C45"/>
    <w:rsid w:val="00FB7D21"/>
    <w:rsid w:val="00FC1D00"/>
    <w:rsid w:val="00FC268E"/>
    <w:rsid w:val="00FD0827"/>
    <w:rsid w:val="00FD0E7A"/>
    <w:rsid w:val="00FD17CE"/>
    <w:rsid w:val="00FD1868"/>
    <w:rsid w:val="00FD28E5"/>
    <w:rsid w:val="00FD5375"/>
    <w:rsid w:val="00FD658D"/>
    <w:rsid w:val="00FD7466"/>
    <w:rsid w:val="00FE7E37"/>
    <w:rsid w:val="00FE7FAC"/>
    <w:rsid w:val="00FF12AF"/>
    <w:rsid w:val="00FF291F"/>
    <w:rsid w:val="00FF6064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4F5C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3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  <w:style w:type="character" w:styleId="UnresolvedMention">
    <w:name w:val="Unresolved Mention"/>
    <w:basedOn w:val="DefaultParagraphFont"/>
    <w:uiPriority w:val="99"/>
    <w:semiHidden/>
    <w:unhideWhenUsed/>
    <w:rsid w:val="00D044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2D2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B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2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32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D3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chen@valdost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1715</cp:revision>
  <cp:lastPrinted>2016-08-14T19:18:00Z</cp:lastPrinted>
  <dcterms:created xsi:type="dcterms:W3CDTF">2016-08-14T12:08:00Z</dcterms:created>
  <dcterms:modified xsi:type="dcterms:W3CDTF">2020-03-06T03:40:00Z</dcterms:modified>
</cp:coreProperties>
</file>