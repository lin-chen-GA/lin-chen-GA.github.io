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D449" w14:textId="34ACB3CE" w:rsidR="00065E12" w:rsidRDefault="00153A76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 </w:t>
      </w:r>
      <w:r w:rsidR="00B879C1">
        <w:rPr>
          <w:b/>
          <w:sz w:val="32"/>
          <w:szCs w:val="32"/>
        </w:rPr>
        <w:t>4900 Senior Seminar</w:t>
      </w:r>
    </w:p>
    <w:p w14:paraId="10BDF7CC" w14:textId="2AF3CD05" w:rsidR="007B07E3" w:rsidRPr="00230FE5" w:rsidRDefault="008921B7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Project </w:t>
      </w:r>
      <w:r w:rsidR="00F34D3A">
        <w:rPr>
          <w:b/>
          <w:sz w:val="32"/>
          <w:szCs w:val="32"/>
        </w:rPr>
        <w:t>3</w:t>
      </w:r>
    </w:p>
    <w:p w14:paraId="62D80993" w14:textId="77777777" w:rsidR="005352AC" w:rsidRDefault="00153A76" w:rsidP="001D4AD8">
      <w:pPr>
        <w:tabs>
          <w:tab w:val="left" w:pos="9450"/>
          <w:tab w:val="left" w:pos="9540"/>
        </w:tabs>
        <w:ind w:right="1015"/>
      </w:pPr>
      <w:r>
        <w:t xml:space="preserve"> </w:t>
      </w:r>
    </w:p>
    <w:p w14:paraId="14F43CA6" w14:textId="4D8337D4" w:rsidR="00FE7FAC" w:rsidRPr="00146E31" w:rsidRDefault="00153A76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146E31">
        <w:rPr>
          <w:b/>
          <w:color w:val="FF0000"/>
          <w:sz w:val="28"/>
          <w:szCs w:val="28"/>
        </w:rPr>
        <w:t xml:space="preserve">What to </w:t>
      </w:r>
      <w:r w:rsidR="00594E00">
        <w:rPr>
          <w:b/>
          <w:color w:val="FF0000"/>
          <w:sz w:val="28"/>
          <w:szCs w:val="28"/>
        </w:rPr>
        <w:t>do</w:t>
      </w:r>
    </w:p>
    <w:p w14:paraId="03A94C3D" w14:textId="12234FF9" w:rsidR="00F81FB2" w:rsidRPr="00032972" w:rsidRDefault="00F81FB2" w:rsidP="00127887">
      <w:pPr>
        <w:pStyle w:val="ListParagraph"/>
        <w:numPr>
          <w:ilvl w:val="0"/>
          <w:numId w:val="5"/>
        </w:num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Introduce the proposal to your customers</w:t>
      </w:r>
      <w:r w:rsidR="00F104E7">
        <w:rPr>
          <w:sz w:val="24"/>
          <w:szCs w:val="24"/>
        </w:rPr>
        <w:t xml:space="preserve"> with </w:t>
      </w:r>
      <w:proofErr w:type="spellStart"/>
      <w:r w:rsidR="00071564">
        <w:rPr>
          <w:sz w:val="24"/>
          <w:szCs w:val="24"/>
        </w:rPr>
        <w:t>P</w:t>
      </w:r>
      <w:r w:rsidR="00F104E7">
        <w:rPr>
          <w:sz w:val="24"/>
          <w:szCs w:val="24"/>
        </w:rPr>
        <w:t>owerp</w:t>
      </w:r>
      <w:r w:rsidR="00A579E2">
        <w:rPr>
          <w:sz w:val="24"/>
          <w:szCs w:val="24"/>
        </w:rPr>
        <w:t>oint</w:t>
      </w:r>
      <w:proofErr w:type="spellEnd"/>
      <w:r w:rsidR="00F104E7">
        <w:rPr>
          <w:sz w:val="24"/>
          <w:szCs w:val="24"/>
        </w:rPr>
        <w:t xml:space="preserve"> </w:t>
      </w:r>
      <w:r w:rsidR="00745B76">
        <w:rPr>
          <w:sz w:val="24"/>
          <w:szCs w:val="24"/>
        </w:rPr>
        <w:t xml:space="preserve">slides </w:t>
      </w:r>
      <w:r w:rsidR="00F104E7">
        <w:rPr>
          <w:sz w:val="24"/>
          <w:szCs w:val="24"/>
        </w:rPr>
        <w:t>and team website</w:t>
      </w:r>
      <w:r w:rsidR="00D1442A">
        <w:rPr>
          <w:sz w:val="24"/>
          <w:szCs w:val="24"/>
        </w:rPr>
        <w:t xml:space="preserve"> on Feb 3, 2020.</w:t>
      </w:r>
    </w:p>
    <w:p w14:paraId="144206DD" w14:textId="77777777" w:rsidR="004C5223" w:rsidRDefault="004C5223" w:rsidP="001D4AD8">
      <w:pPr>
        <w:tabs>
          <w:tab w:val="left" w:pos="9450"/>
          <w:tab w:val="left" w:pos="9540"/>
        </w:tabs>
        <w:ind w:right="1015"/>
      </w:pPr>
    </w:p>
    <w:p w14:paraId="440E1770" w14:textId="30000918" w:rsidR="00C14C0D" w:rsidRPr="00006ACC" w:rsidRDefault="0063544B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Content</w:t>
      </w:r>
    </w:p>
    <w:p w14:paraId="57A0BD45" w14:textId="2CA345B4" w:rsidR="00A0343A" w:rsidRPr="00A563FF" w:rsidRDefault="00410082" w:rsidP="00A563FF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It is team presentation, each of the team members should have the equal contribution to the presentation.</w:t>
      </w:r>
    </w:p>
    <w:p w14:paraId="2F9CC069" w14:textId="2B8E426E" w:rsidR="003F7DA9" w:rsidRDefault="003F7DA9" w:rsidP="00DB3A4A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rFonts w:ascii="Helvetica" w:hAnsi="Helvetica" w:cs="Helvetica"/>
          <w:color w:val="434A54"/>
          <w:sz w:val="20"/>
          <w:szCs w:val="20"/>
          <w:shd w:val="clear" w:color="auto" w:fill="FFFFFF"/>
        </w:rPr>
      </w:pPr>
    </w:p>
    <w:p w14:paraId="0B974EFB" w14:textId="1D52ABBF" w:rsidR="003F7DA9" w:rsidRPr="00D2289E" w:rsidRDefault="00E62671" w:rsidP="00156FFC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>Introducing Team Members</w:t>
      </w:r>
    </w:p>
    <w:p w14:paraId="740F9437" w14:textId="6DB1A4B5" w:rsidR="0087626B" w:rsidRDefault="00BD1096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Use this opportunity show the </w:t>
      </w:r>
      <w:r w:rsidR="00F068A5">
        <w:rPr>
          <w:sz w:val="24"/>
          <w:szCs w:val="24"/>
        </w:rPr>
        <w:t>qualifications of your team, convince your customers to adopt your team for the project.</w:t>
      </w:r>
    </w:p>
    <w:p w14:paraId="53089EE7" w14:textId="77777777" w:rsidR="003555A9" w:rsidRDefault="003555A9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56210493" w14:textId="727A108C" w:rsidR="00CA1062" w:rsidRPr="00D2289E" w:rsidRDefault="0013280E" w:rsidP="00CA1062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>Project Introduction</w:t>
      </w:r>
    </w:p>
    <w:p w14:paraId="6AE17F6F" w14:textId="77EDC8DA" w:rsidR="00C40706" w:rsidRPr="00EF1D0C" w:rsidRDefault="00B81461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The basic idea of your team project, </w:t>
      </w:r>
      <w:r w:rsidR="00A962C2">
        <w:rPr>
          <w:sz w:val="24"/>
          <w:szCs w:val="24"/>
        </w:rPr>
        <w:t>how do you implement it, how long does your team need, how many hours totally will be spent</w:t>
      </w:r>
      <w:r w:rsidR="00074C6C">
        <w:rPr>
          <w:sz w:val="24"/>
          <w:szCs w:val="24"/>
        </w:rPr>
        <w:t>.</w:t>
      </w:r>
    </w:p>
    <w:p w14:paraId="5782A0D9" w14:textId="77777777" w:rsidR="005C0F96" w:rsidRPr="004064E3" w:rsidRDefault="005C0F96" w:rsidP="006C1CAE">
      <w:pPr>
        <w:rPr>
          <w:b/>
          <w:color w:val="FF0000"/>
          <w:sz w:val="28"/>
          <w:szCs w:val="28"/>
        </w:rPr>
      </w:pPr>
    </w:p>
    <w:p w14:paraId="5ADB126F" w14:textId="4F5F708D" w:rsidR="004F2518" w:rsidRPr="000D5699" w:rsidRDefault="004F2518" w:rsidP="004F251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Time</w:t>
      </w:r>
    </w:p>
    <w:p w14:paraId="215F20C4" w14:textId="54C3674A" w:rsidR="004F2518" w:rsidRDefault="008E1E27" w:rsidP="004F2518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Each team have 10 minutes for their presentation and 5 minutes to answer the questions from the customer team.</w:t>
      </w:r>
    </w:p>
    <w:p w14:paraId="58D4129E" w14:textId="77777777" w:rsidR="004F2518" w:rsidRDefault="004F2518" w:rsidP="006C1CAE">
      <w:pPr>
        <w:rPr>
          <w:b/>
          <w:color w:val="FF0000"/>
          <w:sz w:val="28"/>
          <w:szCs w:val="28"/>
        </w:rPr>
      </w:pPr>
    </w:p>
    <w:p w14:paraId="22164A5F" w14:textId="330EC624" w:rsidR="00A347AF" w:rsidRPr="000D5699" w:rsidRDefault="00D06BDD" w:rsidP="006C1CAE">
      <w:pPr>
        <w:rPr>
          <w:b/>
          <w:color w:val="FF0000"/>
          <w:sz w:val="28"/>
          <w:szCs w:val="28"/>
        </w:rPr>
      </w:pPr>
      <w:r w:rsidRPr="000D5699">
        <w:rPr>
          <w:b/>
          <w:color w:val="FF0000"/>
          <w:sz w:val="28"/>
          <w:szCs w:val="28"/>
        </w:rPr>
        <w:t>What to Submit</w:t>
      </w:r>
    </w:p>
    <w:p w14:paraId="455DE39C" w14:textId="0E01DAAA" w:rsidR="00A13F42" w:rsidRDefault="00F842A3" w:rsidP="00F842A3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 w:rsidRPr="00F86381">
        <w:rPr>
          <w:sz w:val="24"/>
          <w:szCs w:val="24"/>
        </w:rPr>
        <w:t xml:space="preserve">The product owner </w:t>
      </w:r>
      <w:r w:rsidR="00F86381">
        <w:rPr>
          <w:sz w:val="24"/>
          <w:szCs w:val="24"/>
        </w:rPr>
        <w:t xml:space="preserve">should </w:t>
      </w:r>
      <w:r w:rsidRPr="00F86381">
        <w:rPr>
          <w:sz w:val="24"/>
          <w:szCs w:val="24"/>
        </w:rPr>
        <w:t xml:space="preserve">send the </w:t>
      </w:r>
      <w:proofErr w:type="spellStart"/>
      <w:r w:rsidR="00C75628">
        <w:rPr>
          <w:sz w:val="24"/>
          <w:szCs w:val="24"/>
        </w:rPr>
        <w:t>P</w:t>
      </w:r>
      <w:r w:rsidR="00224CB4">
        <w:rPr>
          <w:sz w:val="24"/>
          <w:szCs w:val="24"/>
        </w:rPr>
        <w:t>owerpoint</w:t>
      </w:r>
      <w:proofErr w:type="spellEnd"/>
      <w:r w:rsidR="00224CB4">
        <w:rPr>
          <w:sz w:val="24"/>
          <w:szCs w:val="24"/>
        </w:rPr>
        <w:t xml:space="preserve"> </w:t>
      </w:r>
      <w:r w:rsidR="005F75A8">
        <w:rPr>
          <w:sz w:val="24"/>
          <w:szCs w:val="24"/>
        </w:rPr>
        <w:t xml:space="preserve">slides </w:t>
      </w:r>
      <w:r w:rsidRPr="00F86381">
        <w:rPr>
          <w:sz w:val="24"/>
          <w:szCs w:val="24"/>
        </w:rPr>
        <w:t xml:space="preserve">to </w:t>
      </w:r>
      <w:hyperlink r:id="rId7" w:history="1">
        <w:r w:rsidRPr="00F86381">
          <w:rPr>
            <w:sz w:val="24"/>
            <w:szCs w:val="24"/>
          </w:rPr>
          <w:t>lichen@valdosta.edu</w:t>
        </w:r>
      </w:hyperlink>
      <w:r w:rsidRPr="00F86381">
        <w:rPr>
          <w:sz w:val="24"/>
          <w:szCs w:val="24"/>
        </w:rPr>
        <w:t xml:space="preserve"> by midnight on </w:t>
      </w:r>
      <w:r w:rsidR="00BD5CC6">
        <w:rPr>
          <w:sz w:val="24"/>
          <w:szCs w:val="24"/>
        </w:rPr>
        <w:t xml:space="preserve">February </w:t>
      </w:r>
      <w:r w:rsidR="00EC6B15">
        <w:rPr>
          <w:sz w:val="24"/>
          <w:szCs w:val="24"/>
        </w:rPr>
        <w:t>3</w:t>
      </w:r>
      <w:r w:rsidR="00BD5CC6">
        <w:rPr>
          <w:sz w:val="24"/>
          <w:szCs w:val="24"/>
        </w:rPr>
        <w:t>, 2020</w:t>
      </w:r>
      <w:r w:rsidR="002F75AF">
        <w:rPr>
          <w:sz w:val="24"/>
          <w:szCs w:val="24"/>
        </w:rPr>
        <w:t xml:space="preserve"> with the team name and course number</w:t>
      </w:r>
      <w:r w:rsidR="006C4E02">
        <w:rPr>
          <w:sz w:val="24"/>
          <w:szCs w:val="24"/>
        </w:rPr>
        <w:t xml:space="preserve"> (</w:t>
      </w:r>
      <w:r w:rsidR="00AB2767">
        <w:rPr>
          <w:sz w:val="24"/>
          <w:szCs w:val="24"/>
        </w:rPr>
        <w:t>4</w:t>
      </w:r>
      <w:r w:rsidR="00436DBD">
        <w:rPr>
          <w:sz w:val="24"/>
          <w:szCs w:val="24"/>
        </w:rPr>
        <w:t xml:space="preserve">0 </w:t>
      </w:r>
      <w:r w:rsidR="006C4E02">
        <w:rPr>
          <w:sz w:val="24"/>
          <w:szCs w:val="24"/>
        </w:rPr>
        <w:t>points)</w:t>
      </w:r>
      <w:r w:rsidRPr="00F86381">
        <w:rPr>
          <w:sz w:val="24"/>
          <w:szCs w:val="24"/>
        </w:rPr>
        <w:t>.</w:t>
      </w:r>
    </w:p>
    <w:p w14:paraId="35E4B565" w14:textId="79691F61" w:rsidR="00917B8D" w:rsidRDefault="00917B8D" w:rsidP="00523EB3">
      <w:pPr>
        <w:rPr>
          <w:b/>
          <w:color w:val="FF0000"/>
          <w:sz w:val="28"/>
          <w:szCs w:val="28"/>
        </w:rPr>
      </w:pPr>
    </w:p>
    <w:p w14:paraId="50E5BB95" w14:textId="77777777" w:rsidR="00443780" w:rsidRDefault="00443780" w:rsidP="00523EB3">
      <w:pPr>
        <w:rPr>
          <w:b/>
          <w:color w:val="FF0000"/>
          <w:sz w:val="28"/>
          <w:szCs w:val="28"/>
        </w:rPr>
      </w:pPr>
    </w:p>
    <w:p w14:paraId="39BB19D1" w14:textId="43296CFC" w:rsidR="00317DCF" w:rsidRDefault="00885759" w:rsidP="00523EB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Evaluation </w:t>
      </w:r>
      <w:bookmarkStart w:id="0" w:name="_GoBack"/>
      <w:bookmarkEnd w:id="0"/>
      <w:r w:rsidR="00B5678A">
        <w:rPr>
          <w:b/>
          <w:color w:val="FF0000"/>
          <w:sz w:val="28"/>
          <w:szCs w:val="28"/>
        </w:rPr>
        <w:t>Metrics</w:t>
      </w:r>
    </w:p>
    <w:p w14:paraId="2E63C579" w14:textId="7B7817CB" w:rsidR="00D67477" w:rsidRDefault="00317DCF" w:rsidP="00354D62">
      <w:pPr>
        <w:pStyle w:val="ListParagraph"/>
        <w:spacing w:after="120"/>
        <w:ind w:right="990"/>
        <w:jc w:val="both"/>
        <w:rPr>
          <w:sz w:val="24"/>
          <w:szCs w:val="24"/>
        </w:rPr>
      </w:pPr>
      <w:r w:rsidRPr="003F23D4">
        <w:rPr>
          <w:sz w:val="24"/>
          <w:szCs w:val="24"/>
        </w:rPr>
        <w:t xml:space="preserve">The customer team should give </w:t>
      </w:r>
      <w:r w:rsidR="008F4785">
        <w:rPr>
          <w:sz w:val="24"/>
          <w:szCs w:val="24"/>
        </w:rPr>
        <w:t xml:space="preserve">an </w:t>
      </w:r>
      <w:r w:rsidRPr="003F23D4">
        <w:rPr>
          <w:sz w:val="24"/>
          <w:szCs w:val="24"/>
        </w:rPr>
        <w:t xml:space="preserve">evaluation for the </w:t>
      </w:r>
      <w:r w:rsidR="007720BB">
        <w:rPr>
          <w:sz w:val="24"/>
          <w:szCs w:val="24"/>
        </w:rPr>
        <w:t xml:space="preserve">team </w:t>
      </w:r>
      <w:r w:rsidRPr="003F23D4">
        <w:rPr>
          <w:sz w:val="24"/>
          <w:szCs w:val="24"/>
        </w:rPr>
        <w:t xml:space="preserve">presentation and </w:t>
      </w:r>
      <w:r w:rsidR="00273A97" w:rsidRPr="003F23D4">
        <w:rPr>
          <w:sz w:val="24"/>
          <w:szCs w:val="24"/>
        </w:rPr>
        <w:t xml:space="preserve">make the final decision whether or not use the team for the project development </w:t>
      </w:r>
      <w:r w:rsidR="00CD79A4" w:rsidRPr="003F23D4">
        <w:rPr>
          <w:sz w:val="24"/>
          <w:szCs w:val="24"/>
        </w:rPr>
        <w:t>(</w:t>
      </w:r>
      <w:r w:rsidR="00E45043">
        <w:rPr>
          <w:sz w:val="24"/>
          <w:szCs w:val="24"/>
        </w:rPr>
        <w:t>6</w:t>
      </w:r>
      <w:r w:rsidR="00CD79A4" w:rsidRPr="003F23D4">
        <w:rPr>
          <w:sz w:val="24"/>
          <w:szCs w:val="24"/>
        </w:rPr>
        <w:t>0 point)</w:t>
      </w:r>
      <w:r w:rsidR="00273A97" w:rsidRPr="003F23D4">
        <w:rPr>
          <w:sz w:val="24"/>
          <w:szCs w:val="24"/>
        </w:rPr>
        <w:t>.</w:t>
      </w:r>
    </w:p>
    <w:p w14:paraId="4BED2D5B" w14:textId="77777777" w:rsidR="00305D3D" w:rsidRPr="003F23D4" w:rsidRDefault="00305D3D" w:rsidP="00354D62">
      <w:pPr>
        <w:pStyle w:val="ListParagraph"/>
        <w:spacing w:after="120"/>
        <w:ind w:right="99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5"/>
        <w:gridCol w:w="1622"/>
        <w:gridCol w:w="1621"/>
        <w:gridCol w:w="1621"/>
      </w:tblGrid>
      <w:tr w:rsidR="00AF251B" w14:paraId="15BCB2D8" w14:textId="77777777" w:rsidTr="00AF251B">
        <w:tc>
          <w:tcPr>
            <w:tcW w:w="2775" w:type="dxa"/>
          </w:tcPr>
          <w:p w14:paraId="19FD03D7" w14:textId="77777777" w:rsidR="00AF251B" w:rsidRPr="00590B9A" w:rsidRDefault="00AF251B" w:rsidP="00F842A3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2" w:type="dxa"/>
          </w:tcPr>
          <w:p w14:paraId="5164F314" w14:textId="77777777" w:rsidR="00323CF1" w:rsidRDefault="00AF251B" w:rsidP="00323CF1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62"/>
              <w:rPr>
                <w:b/>
                <w:bCs/>
                <w:sz w:val="18"/>
                <w:szCs w:val="18"/>
              </w:rPr>
            </w:pPr>
            <w:r w:rsidRPr="00590B9A">
              <w:rPr>
                <w:b/>
                <w:bCs/>
                <w:sz w:val="18"/>
                <w:szCs w:val="18"/>
              </w:rPr>
              <w:t>Excellent</w:t>
            </w:r>
            <w:r w:rsidR="00EE1ACA" w:rsidRPr="00590B9A">
              <w:rPr>
                <w:b/>
                <w:bCs/>
                <w:sz w:val="18"/>
                <w:szCs w:val="18"/>
              </w:rPr>
              <w:t xml:space="preserve"> </w:t>
            </w:r>
          </w:p>
          <w:p w14:paraId="1A8905BB" w14:textId="7E926621" w:rsidR="00AF251B" w:rsidRPr="00590B9A" w:rsidRDefault="00EE1ACA" w:rsidP="00323CF1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62"/>
              <w:rPr>
                <w:b/>
                <w:bCs/>
                <w:sz w:val="18"/>
                <w:szCs w:val="18"/>
              </w:rPr>
            </w:pPr>
            <w:r w:rsidRPr="00590B9A">
              <w:rPr>
                <w:b/>
                <w:bCs/>
                <w:sz w:val="18"/>
                <w:szCs w:val="18"/>
              </w:rPr>
              <w:t>(20 points)</w:t>
            </w:r>
          </w:p>
        </w:tc>
        <w:tc>
          <w:tcPr>
            <w:tcW w:w="1621" w:type="dxa"/>
          </w:tcPr>
          <w:p w14:paraId="7CD5AA43" w14:textId="77777777" w:rsidR="00102F46" w:rsidRDefault="00B16FC4" w:rsidP="00102F46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8"/>
              <w:rPr>
                <w:b/>
                <w:bCs/>
                <w:sz w:val="18"/>
                <w:szCs w:val="18"/>
              </w:rPr>
            </w:pPr>
            <w:r w:rsidRPr="00590B9A">
              <w:rPr>
                <w:b/>
                <w:bCs/>
                <w:sz w:val="18"/>
                <w:szCs w:val="18"/>
              </w:rPr>
              <w:t>Good</w:t>
            </w:r>
            <w:r w:rsidR="00FD28E5" w:rsidRPr="00590B9A">
              <w:rPr>
                <w:b/>
                <w:bCs/>
                <w:sz w:val="18"/>
                <w:szCs w:val="18"/>
              </w:rPr>
              <w:t xml:space="preserve"> </w:t>
            </w:r>
          </w:p>
          <w:p w14:paraId="15AD9A5F" w14:textId="4DB39130" w:rsidR="00AF251B" w:rsidRPr="00590B9A" w:rsidRDefault="00FD28E5" w:rsidP="00102F46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8"/>
              <w:rPr>
                <w:b/>
                <w:bCs/>
                <w:sz w:val="18"/>
                <w:szCs w:val="18"/>
              </w:rPr>
            </w:pPr>
            <w:r w:rsidRPr="00590B9A">
              <w:rPr>
                <w:b/>
                <w:bCs/>
                <w:sz w:val="18"/>
                <w:szCs w:val="18"/>
              </w:rPr>
              <w:t>(10 points)</w:t>
            </w:r>
          </w:p>
        </w:tc>
        <w:tc>
          <w:tcPr>
            <w:tcW w:w="1621" w:type="dxa"/>
          </w:tcPr>
          <w:p w14:paraId="12A555A8" w14:textId="77777777" w:rsidR="006706A5" w:rsidRDefault="00B16FC4" w:rsidP="006706A5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18"/>
                <w:szCs w:val="18"/>
              </w:rPr>
            </w:pPr>
            <w:r w:rsidRPr="00590B9A">
              <w:rPr>
                <w:b/>
                <w:bCs/>
                <w:sz w:val="18"/>
                <w:szCs w:val="18"/>
              </w:rPr>
              <w:t>Fair</w:t>
            </w:r>
            <w:r w:rsidR="00590B9A">
              <w:rPr>
                <w:b/>
                <w:bCs/>
                <w:sz w:val="18"/>
                <w:szCs w:val="18"/>
              </w:rPr>
              <w:t xml:space="preserve"> </w:t>
            </w:r>
          </w:p>
          <w:p w14:paraId="4007F445" w14:textId="2816ED96" w:rsidR="00AF251B" w:rsidRPr="00590B9A" w:rsidRDefault="00D808FA" w:rsidP="006706A5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288"/>
              <w:rPr>
                <w:b/>
                <w:bCs/>
                <w:sz w:val="18"/>
                <w:szCs w:val="18"/>
              </w:rPr>
            </w:pPr>
            <w:r w:rsidRPr="00590B9A">
              <w:rPr>
                <w:b/>
                <w:bCs/>
                <w:sz w:val="18"/>
                <w:szCs w:val="18"/>
              </w:rPr>
              <w:t>(5 points)</w:t>
            </w:r>
          </w:p>
        </w:tc>
      </w:tr>
      <w:tr w:rsidR="00AF251B" w14:paraId="049E5FA5" w14:textId="77777777" w:rsidTr="00AF251B">
        <w:tc>
          <w:tcPr>
            <w:tcW w:w="2775" w:type="dxa"/>
          </w:tcPr>
          <w:p w14:paraId="0325BF05" w14:textId="5456E25F" w:rsidR="00AF251B" w:rsidRPr="000902C2" w:rsidRDefault="00AF251B" w:rsidP="00F842A3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b/>
                <w:bCs/>
                <w:sz w:val="18"/>
                <w:szCs w:val="18"/>
              </w:rPr>
            </w:pPr>
            <w:r w:rsidRPr="000902C2">
              <w:rPr>
                <w:b/>
                <w:bCs/>
                <w:sz w:val="18"/>
                <w:szCs w:val="18"/>
              </w:rPr>
              <w:t>Slides</w:t>
            </w:r>
          </w:p>
        </w:tc>
        <w:tc>
          <w:tcPr>
            <w:tcW w:w="1622" w:type="dxa"/>
          </w:tcPr>
          <w:p w14:paraId="5A1DDF48" w14:textId="77777777" w:rsidR="00AF251B" w:rsidRDefault="00AF251B" w:rsidP="00F842A3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470BBD67" w14:textId="77777777" w:rsidR="00AF251B" w:rsidRDefault="00AF251B" w:rsidP="00F842A3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286DE6A5" w14:textId="77777777" w:rsidR="00AF251B" w:rsidRDefault="00AF251B" w:rsidP="00F842A3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</w:tr>
      <w:tr w:rsidR="00AF251B" w14:paraId="0491172A" w14:textId="77777777" w:rsidTr="00AF251B">
        <w:tc>
          <w:tcPr>
            <w:tcW w:w="2775" w:type="dxa"/>
          </w:tcPr>
          <w:p w14:paraId="4AC7F776" w14:textId="4A205A28" w:rsidR="00AF251B" w:rsidRPr="000902C2" w:rsidRDefault="00AF251B" w:rsidP="00F842A3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b/>
                <w:bCs/>
                <w:sz w:val="18"/>
                <w:szCs w:val="18"/>
              </w:rPr>
            </w:pPr>
            <w:r w:rsidRPr="000902C2">
              <w:rPr>
                <w:b/>
                <w:bCs/>
                <w:sz w:val="18"/>
                <w:szCs w:val="18"/>
              </w:rPr>
              <w:t>Content</w:t>
            </w:r>
          </w:p>
        </w:tc>
        <w:tc>
          <w:tcPr>
            <w:tcW w:w="1622" w:type="dxa"/>
          </w:tcPr>
          <w:p w14:paraId="746D3E62" w14:textId="77777777" w:rsidR="00AF251B" w:rsidRDefault="00AF251B" w:rsidP="00F842A3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1DFF319C" w14:textId="77777777" w:rsidR="00AF251B" w:rsidRDefault="00AF251B" w:rsidP="00F842A3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621EF8D3" w14:textId="77777777" w:rsidR="00AF251B" w:rsidRDefault="00AF251B" w:rsidP="00F842A3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</w:tr>
      <w:tr w:rsidR="00AF251B" w14:paraId="2452F54F" w14:textId="77777777" w:rsidTr="00AF251B">
        <w:tc>
          <w:tcPr>
            <w:tcW w:w="2775" w:type="dxa"/>
          </w:tcPr>
          <w:p w14:paraId="4D32516B" w14:textId="7E420765" w:rsidR="00AF251B" w:rsidRPr="000902C2" w:rsidRDefault="00AF251B" w:rsidP="00F842A3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b/>
                <w:bCs/>
                <w:sz w:val="18"/>
                <w:szCs w:val="18"/>
              </w:rPr>
            </w:pPr>
            <w:r w:rsidRPr="000902C2">
              <w:rPr>
                <w:b/>
                <w:bCs/>
                <w:sz w:val="18"/>
                <w:szCs w:val="18"/>
              </w:rPr>
              <w:t>Communication</w:t>
            </w:r>
          </w:p>
        </w:tc>
        <w:tc>
          <w:tcPr>
            <w:tcW w:w="1622" w:type="dxa"/>
          </w:tcPr>
          <w:p w14:paraId="1E6A4154" w14:textId="77777777" w:rsidR="00AF251B" w:rsidRDefault="00AF251B" w:rsidP="00F842A3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6D58E39E" w14:textId="77777777" w:rsidR="00AF251B" w:rsidRDefault="00AF251B" w:rsidP="00F842A3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062115C5" w14:textId="77777777" w:rsidR="00AF251B" w:rsidRDefault="00AF251B" w:rsidP="00F842A3">
            <w:pPr>
              <w:pStyle w:val="ListParagraph"/>
              <w:tabs>
                <w:tab w:val="left" w:pos="9450"/>
                <w:tab w:val="left" w:pos="9540"/>
              </w:tabs>
              <w:spacing w:after="120"/>
              <w:ind w:left="0" w:right="1008"/>
              <w:rPr>
                <w:sz w:val="24"/>
                <w:szCs w:val="24"/>
              </w:rPr>
            </w:pPr>
          </w:p>
        </w:tc>
      </w:tr>
    </w:tbl>
    <w:p w14:paraId="51C464FE" w14:textId="09C16409" w:rsidR="00523EB3" w:rsidRDefault="00523EB3" w:rsidP="00F842A3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5B27641E" w14:textId="56DEDEFD" w:rsidR="00204D5F" w:rsidRDefault="00204D5F" w:rsidP="00F842A3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Slides, the quality of the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slides</w:t>
      </w:r>
    </w:p>
    <w:p w14:paraId="3F1D74D7" w14:textId="2AA02E33" w:rsidR="00926D9C" w:rsidRDefault="00926D9C" w:rsidP="00F842A3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Content, </w:t>
      </w:r>
      <w:r w:rsidR="00D51598">
        <w:rPr>
          <w:sz w:val="24"/>
          <w:szCs w:val="24"/>
        </w:rPr>
        <w:t xml:space="preserve">the quality of </w:t>
      </w:r>
      <w:r>
        <w:rPr>
          <w:sz w:val="24"/>
          <w:szCs w:val="24"/>
        </w:rPr>
        <w:t>the required contents.</w:t>
      </w:r>
    </w:p>
    <w:p w14:paraId="5E1935A3" w14:textId="6BC0C457" w:rsidR="00485F52" w:rsidRPr="00E945FE" w:rsidRDefault="00485F52" w:rsidP="00F842A3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Communication, the feedbacks for the questions from the customer team.</w:t>
      </w:r>
    </w:p>
    <w:sectPr w:rsidR="00485F52" w:rsidRPr="00E945FE" w:rsidSect="0042774A">
      <w:headerReference w:type="default" r:id="rId8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C95B3" w14:textId="77777777" w:rsidR="003C0DD1" w:rsidRDefault="003C0DD1">
      <w:pPr>
        <w:spacing w:after="0" w:line="240" w:lineRule="auto"/>
      </w:pPr>
      <w:r>
        <w:separator/>
      </w:r>
    </w:p>
  </w:endnote>
  <w:endnote w:type="continuationSeparator" w:id="0">
    <w:p w14:paraId="4BB8797B" w14:textId="77777777" w:rsidR="003C0DD1" w:rsidRDefault="003C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19FAE" w14:textId="77777777" w:rsidR="003C0DD1" w:rsidRDefault="003C0DD1">
      <w:pPr>
        <w:spacing w:after="0" w:line="240" w:lineRule="auto"/>
      </w:pPr>
      <w:r>
        <w:separator/>
      </w:r>
    </w:p>
  </w:footnote>
  <w:footnote w:type="continuationSeparator" w:id="0">
    <w:p w14:paraId="62ED31C0" w14:textId="77777777" w:rsidR="003C0DD1" w:rsidRDefault="003C0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D5B0D" w14:textId="77777777" w:rsidR="00D27C20" w:rsidRDefault="00153A76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5AF1EC" wp14:editId="51FFAA93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83F99F3" wp14:editId="1B01E33C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CE348F" w14:textId="77777777" w:rsidR="00801239" w:rsidRPr="007867E8" w:rsidRDefault="00153A76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83F99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6.3pt;width:350.5pt;height:129.1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" stroked="f">
              <v:textbox style="mso-fit-shape-to-text:t">
                <w:txbxContent>
                  <w:p w14:paraId="67CE348F" w14:textId="77777777" w:rsidR="00801239" w:rsidRPr="007867E8" w:rsidRDefault="00153A76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="00504C67" w:rsidRPr="007867E8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 wp14:anchorId="3277341D" wp14:editId="221702AC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hybridMultilevel"/>
    <w:tmpl w:val="0000000B"/>
    <w:lvl w:ilvl="0" w:tplc="4CA84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00F4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769F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3C98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BCA2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32E7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2293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82AB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A674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D"/>
    <w:multiLevelType w:val="hybridMultilevel"/>
    <w:tmpl w:val="0000000D"/>
    <w:lvl w:ilvl="0" w:tplc="5B5AEA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F0E9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1E7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F6AC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FCD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D410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A01B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6E0B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1677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E"/>
    <w:multiLevelType w:val="hybridMultilevel"/>
    <w:tmpl w:val="0000000E"/>
    <w:lvl w:ilvl="0" w:tplc="5A20E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0A1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947A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6CF2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7217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603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08D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FC9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5613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3CA0E86"/>
    <w:multiLevelType w:val="hybridMultilevel"/>
    <w:tmpl w:val="6AA26534"/>
    <w:lvl w:ilvl="0" w:tplc="0D361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7B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425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80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43D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26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0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A1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AF0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8319E"/>
    <w:multiLevelType w:val="hybridMultilevel"/>
    <w:tmpl w:val="4EC8C9FA"/>
    <w:lvl w:ilvl="0" w:tplc="87122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43F7A"/>
    <w:multiLevelType w:val="hybridMultilevel"/>
    <w:tmpl w:val="3BFC9FF4"/>
    <w:lvl w:ilvl="0" w:tplc="B5D67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0692A"/>
    <w:multiLevelType w:val="hybridMultilevel"/>
    <w:tmpl w:val="CEB4582A"/>
    <w:lvl w:ilvl="0" w:tplc="648E11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6200F"/>
    <w:multiLevelType w:val="hybridMultilevel"/>
    <w:tmpl w:val="48CE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D0EAE"/>
    <w:multiLevelType w:val="hybridMultilevel"/>
    <w:tmpl w:val="5F0607AE"/>
    <w:lvl w:ilvl="0" w:tplc="8634E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224922" w:tentative="1">
      <w:start w:val="1"/>
      <w:numFmt w:val="lowerLetter"/>
      <w:lvlText w:val="%2."/>
      <w:lvlJc w:val="left"/>
      <w:pPr>
        <w:ind w:left="1440" w:hanging="360"/>
      </w:pPr>
    </w:lvl>
    <w:lvl w:ilvl="2" w:tplc="272E54F0" w:tentative="1">
      <w:start w:val="1"/>
      <w:numFmt w:val="lowerRoman"/>
      <w:lvlText w:val="%3."/>
      <w:lvlJc w:val="right"/>
      <w:pPr>
        <w:ind w:left="2160" w:hanging="180"/>
      </w:pPr>
    </w:lvl>
    <w:lvl w:ilvl="3" w:tplc="E398BD86" w:tentative="1">
      <w:start w:val="1"/>
      <w:numFmt w:val="decimal"/>
      <w:lvlText w:val="%4."/>
      <w:lvlJc w:val="left"/>
      <w:pPr>
        <w:ind w:left="2880" w:hanging="360"/>
      </w:pPr>
    </w:lvl>
    <w:lvl w:ilvl="4" w:tplc="3960ABAC" w:tentative="1">
      <w:start w:val="1"/>
      <w:numFmt w:val="lowerLetter"/>
      <w:lvlText w:val="%5."/>
      <w:lvlJc w:val="left"/>
      <w:pPr>
        <w:ind w:left="3600" w:hanging="360"/>
      </w:pPr>
    </w:lvl>
    <w:lvl w:ilvl="5" w:tplc="95789686" w:tentative="1">
      <w:start w:val="1"/>
      <w:numFmt w:val="lowerRoman"/>
      <w:lvlText w:val="%6."/>
      <w:lvlJc w:val="right"/>
      <w:pPr>
        <w:ind w:left="4320" w:hanging="180"/>
      </w:pPr>
    </w:lvl>
    <w:lvl w:ilvl="6" w:tplc="08C4B38C" w:tentative="1">
      <w:start w:val="1"/>
      <w:numFmt w:val="decimal"/>
      <w:lvlText w:val="%7."/>
      <w:lvlJc w:val="left"/>
      <w:pPr>
        <w:ind w:left="5040" w:hanging="360"/>
      </w:pPr>
    </w:lvl>
    <w:lvl w:ilvl="7" w:tplc="9728705C" w:tentative="1">
      <w:start w:val="1"/>
      <w:numFmt w:val="lowerLetter"/>
      <w:lvlText w:val="%8."/>
      <w:lvlJc w:val="left"/>
      <w:pPr>
        <w:ind w:left="5760" w:hanging="360"/>
      </w:pPr>
    </w:lvl>
    <w:lvl w:ilvl="8" w:tplc="E3FE0A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E3453"/>
    <w:multiLevelType w:val="hybridMultilevel"/>
    <w:tmpl w:val="D4B8287A"/>
    <w:lvl w:ilvl="0" w:tplc="B1C8E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6E0BA0"/>
    <w:multiLevelType w:val="hybridMultilevel"/>
    <w:tmpl w:val="18143E3E"/>
    <w:lvl w:ilvl="0" w:tplc="F07427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A6E7190" w:tentative="1">
      <w:start w:val="1"/>
      <w:numFmt w:val="lowerLetter"/>
      <w:lvlText w:val="%2."/>
      <w:lvlJc w:val="left"/>
      <w:pPr>
        <w:ind w:left="1440" w:hanging="360"/>
      </w:pPr>
    </w:lvl>
    <w:lvl w:ilvl="2" w:tplc="2FE83670" w:tentative="1">
      <w:start w:val="1"/>
      <w:numFmt w:val="lowerRoman"/>
      <w:lvlText w:val="%3."/>
      <w:lvlJc w:val="right"/>
      <w:pPr>
        <w:ind w:left="2160" w:hanging="180"/>
      </w:pPr>
    </w:lvl>
    <w:lvl w:ilvl="3" w:tplc="F06E2ED8" w:tentative="1">
      <w:start w:val="1"/>
      <w:numFmt w:val="decimal"/>
      <w:lvlText w:val="%4."/>
      <w:lvlJc w:val="left"/>
      <w:pPr>
        <w:ind w:left="2880" w:hanging="360"/>
      </w:pPr>
    </w:lvl>
    <w:lvl w:ilvl="4" w:tplc="8E0E3C84" w:tentative="1">
      <w:start w:val="1"/>
      <w:numFmt w:val="lowerLetter"/>
      <w:lvlText w:val="%5."/>
      <w:lvlJc w:val="left"/>
      <w:pPr>
        <w:ind w:left="3600" w:hanging="360"/>
      </w:pPr>
    </w:lvl>
    <w:lvl w:ilvl="5" w:tplc="F078BD98" w:tentative="1">
      <w:start w:val="1"/>
      <w:numFmt w:val="lowerRoman"/>
      <w:lvlText w:val="%6."/>
      <w:lvlJc w:val="right"/>
      <w:pPr>
        <w:ind w:left="4320" w:hanging="180"/>
      </w:pPr>
    </w:lvl>
    <w:lvl w:ilvl="6" w:tplc="1F44C746" w:tentative="1">
      <w:start w:val="1"/>
      <w:numFmt w:val="decimal"/>
      <w:lvlText w:val="%7."/>
      <w:lvlJc w:val="left"/>
      <w:pPr>
        <w:ind w:left="5040" w:hanging="360"/>
      </w:pPr>
    </w:lvl>
    <w:lvl w:ilvl="7" w:tplc="638442AC" w:tentative="1">
      <w:start w:val="1"/>
      <w:numFmt w:val="lowerLetter"/>
      <w:lvlText w:val="%8."/>
      <w:lvlJc w:val="left"/>
      <w:pPr>
        <w:ind w:left="5760" w:hanging="360"/>
      </w:pPr>
    </w:lvl>
    <w:lvl w:ilvl="8" w:tplc="3BBADE5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D6"/>
    <w:rsid w:val="00006ACC"/>
    <w:rsid w:val="000106BF"/>
    <w:rsid w:val="00010770"/>
    <w:rsid w:val="00015235"/>
    <w:rsid w:val="00015D48"/>
    <w:rsid w:val="00020D24"/>
    <w:rsid w:val="00020E69"/>
    <w:rsid w:val="0002105E"/>
    <w:rsid w:val="000222D7"/>
    <w:rsid w:val="00031B43"/>
    <w:rsid w:val="00032972"/>
    <w:rsid w:val="00034B22"/>
    <w:rsid w:val="00034CA1"/>
    <w:rsid w:val="00037637"/>
    <w:rsid w:val="00042059"/>
    <w:rsid w:val="000439B9"/>
    <w:rsid w:val="0004770A"/>
    <w:rsid w:val="000530F7"/>
    <w:rsid w:val="00054FF6"/>
    <w:rsid w:val="00062371"/>
    <w:rsid w:val="00063F9B"/>
    <w:rsid w:val="0006567B"/>
    <w:rsid w:val="00065E12"/>
    <w:rsid w:val="00066336"/>
    <w:rsid w:val="0006746E"/>
    <w:rsid w:val="00067E1F"/>
    <w:rsid w:val="00071564"/>
    <w:rsid w:val="000718D2"/>
    <w:rsid w:val="00071D00"/>
    <w:rsid w:val="00074912"/>
    <w:rsid w:val="00074C6C"/>
    <w:rsid w:val="00076E50"/>
    <w:rsid w:val="000902C2"/>
    <w:rsid w:val="000926E3"/>
    <w:rsid w:val="000938D4"/>
    <w:rsid w:val="00097A5F"/>
    <w:rsid w:val="000A4B37"/>
    <w:rsid w:val="000A57DB"/>
    <w:rsid w:val="000B02DC"/>
    <w:rsid w:val="000B1083"/>
    <w:rsid w:val="000B5626"/>
    <w:rsid w:val="000C0CD6"/>
    <w:rsid w:val="000C7361"/>
    <w:rsid w:val="000D1F74"/>
    <w:rsid w:val="000D331A"/>
    <w:rsid w:val="000D4C0F"/>
    <w:rsid w:val="000D5699"/>
    <w:rsid w:val="000E0763"/>
    <w:rsid w:val="000E0DA6"/>
    <w:rsid w:val="000E26E0"/>
    <w:rsid w:val="000E29F5"/>
    <w:rsid w:val="000E5EE3"/>
    <w:rsid w:val="000E74AA"/>
    <w:rsid w:val="000F5C2D"/>
    <w:rsid w:val="000F6056"/>
    <w:rsid w:val="0010124B"/>
    <w:rsid w:val="00101971"/>
    <w:rsid w:val="00102F46"/>
    <w:rsid w:val="00106D20"/>
    <w:rsid w:val="001122AA"/>
    <w:rsid w:val="001228D6"/>
    <w:rsid w:val="00126124"/>
    <w:rsid w:val="00126970"/>
    <w:rsid w:val="00127887"/>
    <w:rsid w:val="0013280E"/>
    <w:rsid w:val="00132D48"/>
    <w:rsid w:val="00144252"/>
    <w:rsid w:val="001451FB"/>
    <w:rsid w:val="00146E31"/>
    <w:rsid w:val="00147861"/>
    <w:rsid w:val="00150016"/>
    <w:rsid w:val="001525CE"/>
    <w:rsid w:val="00153A76"/>
    <w:rsid w:val="00154C8A"/>
    <w:rsid w:val="00155E6D"/>
    <w:rsid w:val="00156372"/>
    <w:rsid w:val="00156FFC"/>
    <w:rsid w:val="00157E73"/>
    <w:rsid w:val="00160055"/>
    <w:rsid w:val="0016541F"/>
    <w:rsid w:val="001710B4"/>
    <w:rsid w:val="00173440"/>
    <w:rsid w:val="001776A9"/>
    <w:rsid w:val="00187D7C"/>
    <w:rsid w:val="00190091"/>
    <w:rsid w:val="00192069"/>
    <w:rsid w:val="001921E4"/>
    <w:rsid w:val="001945AE"/>
    <w:rsid w:val="00195DBD"/>
    <w:rsid w:val="0019613C"/>
    <w:rsid w:val="001A665B"/>
    <w:rsid w:val="001B21AA"/>
    <w:rsid w:val="001B282F"/>
    <w:rsid w:val="001B627D"/>
    <w:rsid w:val="001C071B"/>
    <w:rsid w:val="001C0D2A"/>
    <w:rsid w:val="001C2D6E"/>
    <w:rsid w:val="001D4AD8"/>
    <w:rsid w:val="001D72A8"/>
    <w:rsid w:val="001E1E87"/>
    <w:rsid w:val="001E26BD"/>
    <w:rsid w:val="001E54D2"/>
    <w:rsid w:val="001E747B"/>
    <w:rsid w:val="001F4C05"/>
    <w:rsid w:val="00204D5F"/>
    <w:rsid w:val="0020566D"/>
    <w:rsid w:val="00206AE7"/>
    <w:rsid w:val="0020724D"/>
    <w:rsid w:val="002125A9"/>
    <w:rsid w:val="00213954"/>
    <w:rsid w:val="00213FEF"/>
    <w:rsid w:val="00216F50"/>
    <w:rsid w:val="00224CB4"/>
    <w:rsid w:val="00225842"/>
    <w:rsid w:val="00230FE5"/>
    <w:rsid w:val="00234B6A"/>
    <w:rsid w:val="002462ED"/>
    <w:rsid w:val="00252A99"/>
    <w:rsid w:val="00253DA3"/>
    <w:rsid w:val="0025580B"/>
    <w:rsid w:val="002636E1"/>
    <w:rsid w:val="00264E89"/>
    <w:rsid w:val="00264FD2"/>
    <w:rsid w:val="002725A1"/>
    <w:rsid w:val="00273A97"/>
    <w:rsid w:val="002775D6"/>
    <w:rsid w:val="002834EE"/>
    <w:rsid w:val="00284F19"/>
    <w:rsid w:val="00291A0C"/>
    <w:rsid w:val="00292784"/>
    <w:rsid w:val="00293890"/>
    <w:rsid w:val="00293E8B"/>
    <w:rsid w:val="002947F3"/>
    <w:rsid w:val="0029549D"/>
    <w:rsid w:val="002A1FA4"/>
    <w:rsid w:val="002B06A9"/>
    <w:rsid w:val="002B139C"/>
    <w:rsid w:val="002B357B"/>
    <w:rsid w:val="002B7236"/>
    <w:rsid w:val="002C394F"/>
    <w:rsid w:val="002C617B"/>
    <w:rsid w:val="002C685F"/>
    <w:rsid w:val="002D01F0"/>
    <w:rsid w:val="002D1D03"/>
    <w:rsid w:val="002D61EE"/>
    <w:rsid w:val="002D6CDF"/>
    <w:rsid w:val="002E0699"/>
    <w:rsid w:val="002E3F9E"/>
    <w:rsid w:val="002F1074"/>
    <w:rsid w:val="002F75AF"/>
    <w:rsid w:val="00305D3D"/>
    <w:rsid w:val="003068C0"/>
    <w:rsid w:val="00307C32"/>
    <w:rsid w:val="003121F2"/>
    <w:rsid w:val="00313015"/>
    <w:rsid w:val="003151E7"/>
    <w:rsid w:val="0031748B"/>
    <w:rsid w:val="00317DCF"/>
    <w:rsid w:val="00320BB2"/>
    <w:rsid w:val="00323CF1"/>
    <w:rsid w:val="00327020"/>
    <w:rsid w:val="00332D22"/>
    <w:rsid w:val="00333007"/>
    <w:rsid w:val="00333F10"/>
    <w:rsid w:val="00334099"/>
    <w:rsid w:val="003442E9"/>
    <w:rsid w:val="00344F7E"/>
    <w:rsid w:val="0034734E"/>
    <w:rsid w:val="00347456"/>
    <w:rsid w:val="00353A24"/>
    <w:rsid w:val="00353DB1"/>
    <w:rsid w:val="00354D62"/>
    <w:rsid w:val="003555A9"/>
    <w:rsid w:val="0035713D"/>
    <w:rsid w:val="003609B6"/>
    <w:rsid w:val="00361478"/>
    <w:rsid w:val="00367729"/>
    <w:rsid w:val="00370254"/>
    <w:rsid w:val="00371456"/>
    <w:rsid w:val="003718CA"/>
    <w:rsid w:val="00383A76"/>
    <w:rsid w:val="00383FAE"/>
    <w:rsid w:val="003863E6"/>
    <w:rsid w:val="00393271"/>
    <w:rsid w:val="00394010"/>
    <w:rsid w:val="003974A4"/>
    <w:rsid w:val="003A720C"/>
    <w:rsid w:val="003A779F"/>
    <w:rsid w:val="003B28AE"/>
    <w:rsid w:val="003B28DA"/>
    <w:rsid w:val="003B4042"/>
    <w:rsid w:val="003B49AF"/>
    <w:rsid w:val="003B6662"/>
    <w:rsid w:val="003B6E2E"/>
    <w:rsid w:val="003B79C3"/>
    <w:rsid w:val="003C0DD1"/>
    <w:rsid w:val="003C5C4B"/>
    <w:rsid w:val="003C7935"/>
    <w:rsid w:val="003D2C49"/>
    <w:rsid w:val="003D2F7A"/>
    <w:rsid w:val="003D34AE"/>
    <w:rsid w:val="003D3E7B"/>
    <w:rsid w:val="003D52EB"/>
    <w:rsid w:val="003D554A"/>
    <w:rsid w:val="003F23D4"/>
    <w:rsid w:val="003F7DA9"/>
    <w:rsid w:val="003F7EA8"/>
    <w:rsid w:val="00405BCE"/>
    <w:rsid w:val="004064E3"/>
    <w:rsid w:val="00410082"/>
    <w:rsid w:val="00410A6A"/>
    <w:rsid w:val="00415B9A"/>
    <w:rsid w:val="00415F13"/>
    <w:rsid w:val="00417112"/>
    <w:rsid w:val="00421BE7"/>
    <w:rsid w:val="00422C41"/>
    <w:rsid w:val="00425703"/>
    <w:rsid w:val="0042774A"/>
    <w:rsid w:val="00430D70"/>
    <w:rsid w:val="004338BF"/>
    <w:rsid w:val="00434EA4"/>
    <w:rsid w:val="00435675"/>
    <w:rsid w:val="00436DBD"/>
    <w:rsid w:val="0044046C"/>
    <w:rsid w:val="00443780"/>
    <w:rsid w:val="00452B4D"/>
    <w:rsid w:val="00454F62"/>
    <w:rsid w:val="00460AB8"/>
    <w:rsid w:val="004615C0"/>
    <w:rsid w:val="00463075"/>
    <w:rsid w:val="0046357D"/>
    <w:rsid w:val="00467492"/>
    <w:rsid w:val="00467FBA"/>
    <w:rsid w:val="00474149"/>
    <w:rsid w:val="00474AE0"/>
    <w:rsid w:val="00481568"/>
    <w:rsid w:val="00482B6E"/>
    <w:rsid w:val="00485F52"/>
    <w:rsid w:val="00491993"/>
    <w:rsid w:val="004958A2"/>
    <w:rsid w:val="004A6860"/>
    <w:rsid w:val="004A69C8"/>
    <w:rsid w:val="004B026B"/>
    <w:rsid w:val="004B0976"/>
    <w:rsid w:val="004B27AC"/>
    <w:rsid w:val="004B37F6"/>
    <w:rsid w:val="004B3C17"/>
    <w:rsid w:val="004B59EA"/>
    <w:rsid w:val="004C2308"/>
    <w:rsid w:val="004C3859"/>
    <w:rsid w:val="004C5223"/>
    <w:rsid w:val="004D0B54"/>
    <w:rsid w:val="004D1660"/>
    <w:rsid w:val="004D2F9A"/>
    <w:rsid w:val="004D4050"/>
    <w:rsid w:val="004D496D"/>
    <w:rsid w:val="004D6B07"/>
    <w:rsid w:val="004E54D0"/>
    <w:rsid w:val="004E6BCD"/>
    <w:rsid w:val="004F0DE1"/>
    <w:rsid w:val="004F2518"/>
    <w:rsid w:val="004F4271"/>
    <w:rsid w:val="004F48E6"/>
    <w:rsid w:val="00500768"/>
    <w:rsid w:val="005024DB"/>
    <w:rsid w:val="00503383"/>
    <w:rsid w:val="00504044"/>
    <w:rsid w:val="00504C67"/>
    <w:rsid w:val="00510709"/>
    <w:rsid w:val="00514551"/>
    <w:rsid w:val="00523920"/>
    <w:rsid w:val="00523E27"/>
    <w:rsid w:val="00523EB3"/>
    <w:rsid w:val="0052548F"/>
    <w:rsid w:val="005352AC"/>
    <w:rsid w:val="005358F2"/>
    <w:rsid w:val="00542975"/>
    <w:rsid w:val="0055029C"/>
    <w:rsid w:val="005518BF"/>
    <w:rsid w:val="005608D9"/>
    <w:rsid w:val="00561169"/>
    <w:rsid w:val="005626F7"/>
    <w:rsid w:val="00571530"/>
    <w:rsid w:val="00586893"/>
    <w:rsid w:val="00590B9A"/>
    <w:rsid w:val="0059135A"/>
    <w:rsid w:val="00592AE7"/>
    <w:rsid w:val="00592DE4"/>
    <w:rsid w:val="00592F4D"/>
    <w:rsid w:val="00594E00"/>
    <w:rsid w:val="00596921"/>
    <w:rsid w:val="00596F39"/>
    <w:rsid w:val="005A15D6"/>
    <w:rsid w:val="005A7C10"/>
    <w:rsid w:val="005B1F0E"/>
    <w:rsid w:val="005B3611"/>
    <w:rsid w:val="005C0F04"/>
    <w:rsid w:val="005C0F96"/>
    <w:rsid w:val="005C2F4A"/>
    <w:rsid w:val="005C2F76"/>
    <w:rsid w:val="005C3ECB"/>
    <w:rsid w:val="005C3FA9"/>
    <w:rsid w:val="005C4DBB"/>
    <w:rsid w:val="005D1371"/>
    <w:rsid w:val="005D1EF1"/>
    <w:rsid w:val="005D3CBC"/>
    <w:rsid w:val="005D56DE"/>
    <w:rsid w:val="005D7759"/>
    <w:rsid w:val="005D7779"/>
    <w:rsid w:val="005D7840"/>
    <w:rsid w:val="005E429C"/>
    <w:rsid w:val="005F0FC4"/>
    <w:rsid w:val="005F18FA"/>
    <w:rsid w:val="005F275F"/>
    <w:rsid w:val="005F54AF"/>
    <w:rsid w:val="005F638E"/>
    <w:rsid w:val="005F75A8"/>
    <w:rsid w:val="00600646"/>
    <w:rsid w:val="00601BD6"/>
    <w:rsid w:val="006065C4"/>
    <w:rsid w:val="006137DA"/>
    <w:rsid w:val="00614A3A"/>
    <w:rsid w:val="00617271"/>
    <w:rsid w:val="006230B4"/>
    <w:rsid w:val="00624890"/>
    <w:rsid w:val="00626C23"/>
    <w:rsid w:val="006301DC"/>
    <w:rsid w:val="0063544B"/>
    <w:rsid w:val="00636FF5"/>
    <w:rsid w:val="00645F1E"/>
    <w:rsid w:val="00646E30"/>
    <w:rsid w:val="00650A4E"/>
    <w:rsid w:val="006553F7"/>
    <w:rsid w:val="00656203"/>
    <w:rsid w:val="00660083"/>
    <w:rsid w:val="006706A5"/>
    <w:rsid w:val="00670F14"/>
    <w:rsid w:val="00671B55"/>
    <w:rsid w:val="006738C0"/>
    <w:rsid w:val="00674477"/>
    <w:rsid w:val="00680A72"/>
    <w:rsid w:val="006821EC"/>
    <w:rsid w:val="006837B7"/>
    <w:rsid w:val="00683A33"/>
    <w:rsid w:val="006847F4"/>
    <w:rsid w:val="00685249"/>
    <w:rsid w:val="0068598A"/>
    <w:rsid w:val="00686186"/>
    <w:rsid w:val="00696957"/>
    <w:rsid w:val="006970AF"/>
    <w:rsid w:val="006A0975"/>
    <w:rsid w:val="006A7B67"/>
    <w:rsid w:val="006B0307"/>
    <w:rsid w:val="006B28EC"/>
    <w:rsid w:val="006B4E0E"/>
    <w:rsid w:val="006C1CAE"/>
    <w:rsid w:val="006C1CBE"/>
    <w:rsid w:val="006C1CCF"/>
    <w:rsid w:val="006C22F7"/>
    <w:rsid w:val="006C345D"/>
    <w:rsid w:val="006C4120"/>
    <w:rsid w:val="006C4E02"/>
    <w:rsid w:val="006D1A57"/>
    <w:rsid w:val="006D27DF"/>
    <w:rsid w:val="006D2E17"/>
    <w:rsid w:val="006D3AC7"/>
    <w:rsid w:val="006D4F65"/>
    <w:rsid w:val="006D7618"/>
    <w:rsid w:val="006E098A"/>
    <w:rsid w:val="006E4F03"/>
    <w:rsid w:val="006E67B3"/>
    <w:rsid w:val="006F0637"/>
    <w:rsid w:val="006F3B4D"/>
    <w:rsid w:val="006F7A5D"/>
    <w:rsid w:val="00711A0F"/>
    <w:rsid w:val="00713295"/>
    <w:rsid w:val="00716220"/>
    <w:rsid w:val="00722BB2"/>
    <w:rsid w:val="007230EC"/>
    <w:rsid w:val="00723DD5"/>
    <w:rsid w:val="00727009"/>
    <w:rsid w:val="00731514"/>
    <w:rsid w:val="00731E9C"/>
    <w:rsid w:val="00735134"/>
    <w:rsid w:val="00736297"/>
    <w:rsid w:val="007401E7"/>
    <w:rsid w:val="007405C2"/>
    <w:rsid w:val="007420BD"/>
    <w:rsid w:val="00744B96"/>
    <w:rsid w:val="0074559F"/>
    <w:rsid w:val="00745B76"/>
    <w:rsid w:val="00753CCA"/>
    <w:rsid w:val="00753F1A"/>
    <w:rsid w:val="00754F80"/>
    <w:rsid w:val="00763E4F"/>
    <w:rsid w:val="00766134"/>
    <w:rsid w:val="00766F9B"/>
    <w:rsid w:val="00767F89"/>
    <w:rsid w:val="007720BB"/>
    <w:rsid w:val="00774148"/>
    <w:rsid w:val="007777DB"/>
    <w:rsid w:val="00780A4E"/>
    <w:rsid w:val="007867E8"/>
    <w:rsid w:val="0078781D"/>
    <w:rsid w:val="00790BEF"/>
    <w:rsid w:val="00791B82"/>
    <w:rsid w:val="00795ECA"/>
    <w:rsid w:val="00796D45"/>
    <w:rsid w:val="007A11D4"/>
    <w:rsid w:val="007A2265"/>
    <w:rsid w:val="007A2F17"/>
    <w:rsid w:val="007A7C98"/>
    <w:rsid w:val="007B0229"/>
    <w:rsid w:val="007B07E3"/>
    <w:rsid w:val="007B3E02"/>
    <w:rsid w:val="007C1D6E"/>
    <w:rsid w:val="007C4CE0"/>
    <w:rsid w:val="007C79F1"/>
    <w:rsid w:val="007D0BE4"/>
    <w:rsid w:val="007D1009"/>
    <w:rsid w:val="007D78AD"/>
    <w:rsid w:val="007E2606"/>
    <w:rsid w:val="007E2DB5"/>
    <w:rsid w:val="007E720F"/>
    <w:rsid w:val="007F003D"/>
    <w:rsid w:val="007F1527"/>
    <w:rsid w:val="008008C1"/>
    <w:rsid w:val="00801239"/>
    <w:rsid w:val="00807A30"/>
    <w:rsid w:val="0081533C"/>
    <w:rsid w:val="008221E3"/>
    <w:rsid w:val="00834439"/>
    <w:rsid w:val="008349F0"/>
    <w:rsid w:val="00843B17"/>
    <w:rsid w:val="0086109D"/>
    <w:rsid w:val="008612D6"/>
    <w:rsid w:val="00863457"/>
    <w:rsid w:val="008664D2"/>
    <w:rsid w:val="00866F1A"/>
    <w:rsid w:val="00867300"/>
    <w:rsid w:val="008673CE"/>
    <w:rsid w:val="00870B27"/>
    <w:rsid w:val="00871329"/>
    <w:rsid w:val="0087145D"/>
    <w:rsid w:val="00874F5E"/>
    <w:rsid w:val="0087626B"/>
    <w:rsid w:val="008821A6"/>
    <w:rsid w:val="00885759"/>
    <w:rsid w:val="00886D19"/>
    <w:rsid w:val="008903DD"/>
    <w:rsid w:val="0089146D"/>
    <w:rsid w:val="008921B7"/>
    <w:rsid w:val="008B35C1"/>
    <w:rsid w:val="008B37D3"/>
    <w:rsid w:val="008B4DE0"/>
    <w:rsid w:val="008B6473"/>
    <w:rsid w:val="008C06C5"/>
    <w:rsid w:val="008C3077"/>
    <w:rsid w:val="008C49B4"/>
    <w:rsid w:val="008C75D5"/>
    <w:rsid w:val="008D0191"/>
    <w:rsid w:val="008D3C24"/>
    <w:rsid w:val="008E1E27"/>
    <w:rsid w:val="008E2DB8"/>
    <w:rsid w:val="008E3811"/>
    <w:rsid w:val="008E4460"/>
    <w:rsid w:val="008F10A1"/>
    <w:rsid w:val="008F1FB0"/>
    <w:rsid w:val="008F4785"/>
    <w:rsid w:val="008F64A8"/>
    <w:rsid w:val="008F6EE3"/>
    <w:rsid w:val="0090149B"/>
    <w:rsid w:val="009024C6"/>
    <w:rsid w:val="00903AA8"/>
    <w:rsid w:val="00911AD8"/>
    <w:rsid w:val="00912CAF"/>
    <w:rsid w:val="00912E5E"/>
    <w:rsid w:val="009134BB"/>
    <w:rsid w:val="009142DB"/>
    <w:rsid w:val="00917B8D"/>
    <w:rsid w:val="00921052"/>
    <w:rsid w:val="0092119B"/>
    <w:rsid w:val="00921E3B"/>
    <w:rsid w:val="009242BA"/>
    <w:rsid w:val="00926D9C"/>
    <w:rsid w:val="00940161"/>
    <w:rsid w:val="00940D9C"/>
    <w:rsid w:val="009446DE"/>
    <w:rsid w:val="00944B04"/>
    <w:rsid w:val="009450B1"/>
    <w:rsid w:val="0094798E"/>
    <w:rsid w:val="00951666"/>
    <w:rsid w:val="00952231"/>
    <w:rsid w:val="00956D38"/>
    <w:rsid w:val="00965224"/>
    <w:rsid w:val="00966821"/>
    <w:rsid w:val="0097043A"/>
    <w:rsid w:val="00970E31"/>
    <w:rsid w:val="00974A25"/>
    <w:rsid w:val="00977404"/>
    <w:rsid w:val="0098099D"/>
    <w:rsid w:val="00984349"/>
    <w:rsid w:val="00985EC8"/>
    <w:rsid w:val="009931C6"/>
    <w:rsid w:val="00995823"/>
    <w:rsid w:val="009A2CB6"/>
    <w:rsid w:val="009A332B"/>
    <w:rsid w:val="009A496B"/>
    <w:rsid w:val="009B3BD9"/>
    <w:rsid w:val="009C3612"/>
    <w:rsid w:val="009C4073"/>
    <w:rsid w:val="009C46D3"/>
    <w:rsid w:val="009C47A4"/>
    <w:rsid w:val="009D5608"/>
    <w:rsid w:val="009D7379"/>
    <w:rsid w:val="009D7634"/>
    <w:rsid w:val="009E04DE"/>
    <w:rsid w:val="009E1851"/>
    <w:rsid w:val="009E4CAB"/>
    <w:rsid w:val="009E5C50"/>
    <w:rsid w:val="009E6D55"/>
    <w:rsid w:val="009F15B4"/>
    <w:rsid w:val="009F38A0"/>
    <w:rsid w:val="00A000AF"/>
    <w:rsid w:val="00A02025"/>
    <w:rsid w:val="00A0343A"/>
    <w:rsid w:val="00A05650"/>
    <w:rsid w:val="00A106C3"/>
    <w:rsid w:val="00A13F42"/>
    <w:rsid w:val="00A145D5"/>
    <w:rsid w:val="00A16DA9"/>
    <w:rsid w:val="00A17FE5"/>
    <w:rsid w:val="00A229BF"/>
    <w:rsid w:val="00A22D91"/>
    <w:rsid w:val="00A22EDB"/>
    <w:rsid w:val="00A242B3"/>
    <w:rsid w:val="00A30FB1"/>
    <w:rsid w:val="00A31DB0"/>
    <w:rsid w:val="00A347AF"/>
    <w:rsid w:val="00A3724F"/>
    <w:rsid w:val="00A37797"/>
    <w:rsid w:val="00A40F29"/>
    <w:rsid w:val="00A41FF2"/>
    <w:rsid w:val="00A42197"/>
    <w:rsid w:val="00A46C3E"/>
    <w:rsid w:val="00A47BF8"/>
    <w:rsid w:val="00A5135A"/>
    <w:rsid w:val="00A52825"/>
    <w:rsid w:val="00A5620D"/>
    <w:rsid w:val="00A563FF"/>
    <w:rsid w:val="00A579E2"/>
    <w:rsid w:val="00A6049F"/>
    <w:rsid w:val="00A60A37"/>
    <w:rsid w:val="00A6772C"/>
    <w:rsid w:val="00A724E3"/>
    <w:rsid w:val="00A72A54"/>
    <w:rsid w:val="00A77F8B"/>
    <w:rsid w:val="00A817A4"/>
    <w:rsid w:val="00A859D3"/>
    <w:rsid w:val="00A85F54"/>
    <w:rsid w:val="00A8622A"/>
    <w:rsid w:val="00A87AA4"/>
    <w:rsid w:val="00A91B21"/>
    <w:rsid w:val="00A947B1"/>
    <w:rsid w:val="00A951B0"/>
    <w:rsid w:val="00A95958"/>
    <w:rsid w:val="00A962C2"/>
    <w:rsid w:val="00AA02A7"/>
    <w:rsid w:val="00AA251D"/>
    <w:rsid w:val="00AB2767"/>
    <w:rsid w:val="00AB7A11"/>
    <w:rsid w:val="00AC10EE"/>
    <w:rsid w:val="00AC27CD"/>
    <w:rsid w:val="00AC2F9F"/>
    <w:rsid w:val="00AC333E"/>
    <w:rsid w:val="00AC388D"/>
    <w:rsid w:val="00AC474F"/>
    <w:rsid w:val="00AC4BAE"/>
    <w:rsid w:val="00AC5C90"/>
    <w:rsid w:val="00AD1DD4"/>
    <w:rsid w:val="00AD22C0"/>
    <w:rsid w:val="00AD2C63"/>
    <w:rsid w:val="00AD3FE7"/>
    <w:rsid w:val="00AD64D2"/>
    <w:rsid w:val="00AE32AA"/>
    <w:rsid w:val="00AE3373"/>
    <w:rsid w:val="00AE5609"/>
    <w:rsid w:val="00AF239D"/>
    <w:rsid w:val="00AF251B"/>
    <w:rsid w:val="00AF31EB"/>
    <w:rsid w:val="00AF3248"/>
    <w:rsid w:val="00AF4936"/>
    <w:rsid w:val="00AF4FE4"/>
    <w:rsid w:val="00AF5062"/>
    <w:rsid w:val="00B05DC9"/>
    <w:rsid w:val="00B0613B"/>
    <w:rsid w:val="00B078C0"/>
    <w:rsid w:val="00B1032C"/>
    <w:rsid w:val="00B11889"/>
    <w:rsid w:val="00B16EC6"/>
    <w:rsid w:val="00B16F66"/>
    <w:rsid w:val="00B16FC4"/>
    <w:rsid w:val="00B269A6"/>
    <w:rsid w:val="00B30A7F"/>
    <w:rsid w:val="00B30E3A"/>
    <w:rsid w:val="00B403DC"/>
    <w:rsid w:val="00B41400"/>
    <w:rsid w:val="00B45234"/>
    <w:rsid w:val="00B560BA"/>
    <w:rsid w:val="00B5678A"/>
    <w:rsid w:val="00B6046F"/>
    <w:rsid w:val="00B61616"/>
    <w:rsid w:val="00B65AF7"/>
    <w:rsid w:val="00B72B99"/>
    <w:rsid w:val="00B733BD"/>
    <w:rsid w:val="00B76714"/>
    <w:rsid w:val="00B77FB7"/>
    <w:rsid w:val="00B81461"/>
    <w:rsid w:val="00B82257"/>
    <w:rsid w:val="00B879C1"/>
    <w:rsid w:val="00B92892"/>
    <w:rsid w:val="00B935CA"/>
    <w:rsid w:val="00B93B91"/>
    <w:rsid w:val="00B94640"/>
    <w:rsid w:val="00B959C3"/>
    <w:rsid w:val="00BA1827"/>
    <w:rsid w:val="00BA2A88"/>
    <w:rsid w:val="00BA4CBC"/>
    <w:rsid w:val="00BA5B35"/>
    <w:rsid w:val="00BA722E"/>
    <w:rsid w:val="00BA7926"/>
    <w:rsid w:val="00BB106F"/>
    <w:rsid w:val="00BB2C3C"/>
    <w:rsid w:val="00BB319C"/>
    <w:rsid w:val="00BB362E"/>
    <w:rsid w:val="00BC4C40"/>
    <w:rsid w:val="00BD1096"/>
    <w:rsid w:val="00BD3CEF"/>
    <w:rsid w:val="00BD3D1F"/>
    <w:rsid w:val="00BD5CC6"/>
    <w:rsid w:val="00BE2307"/>
    <w:rsid w:val="00BF0209"/>
    <w:rsid w:val="00BF4276"/>
    <w:rsid w:val="00C01083"/>
    <w:rsid w:val="00C028D1"/>
    <w:rsid w:val="00C02F6B"/>
    <w:rsid w:val="00C05913"/>
    <w:rsid w:val="00C07147"/>
    <w:rsid w:val="00C0723B"/>
    <w:rsid w:val="00C14C0D"/>
    <w:rsid w:val="00C160C1"/>
    <w:rsid w:val="00C17C0F"/>
    <w:rsid w:val="00C21807"/>
    <w:rsid w:val="00C221D1"/>
    <w:rsid w:val="00C24BB9"/>
    <w:rsid w:val="00C32BAF"/>
    <w:rsid w:val="00C40706"/>
    <w:rsid w:val="00C42533"/>
    <w:rsid w:val="00C42821"/>
    <w:rsid w:val="00C433E7"/>
    <w:rsid w:val="00C46BB9"/>
    <w:rsid w:val="00C50A2F"/>
    <w:rsid w:val="00C52BC8"/>
    <w:rsid w:val="00C5345E"/>
    <w:rsid w:val="00C53527"/>
    <w:rsid w:val="00C57045"/>
    <w:rsid w:val="00C60F46"/>
    <w:rsid w:val="00C62FE9"/>
    <w:rsid w:val="00C635BA"/>
    <w:rsid w:val="00C64EFA"/>
    <w:rsid w:val="00C6581F"/>
    <w:rsid w:val="00C66666"/>
    <w:rsid w:val="00C66EA0"/>
    <w:rsid w:val="00C67A09"/>
    <w:rsid w:val="00C704B1"/>
    <w:rsid w:val="00C74B00"/>
    <w:rsid w:val="00C754AB"/>
    <w:rsid w:val="00C75628"/>
    <w:rsid w:val="00C85BC3"/>
    <w:rsid w:val="00C874F9"/>
    <w:rsid w:val="00C90BA9"/>
    <w:rsid w:val="00C92C9E"/>
    <w:rsid w:val="00C933B2"/>
    <w:rsid w:val="00C940D7"/>
    <w:rsid w:val="00C969AF"/>
    <w:rsid w:val="00C973B7"/>
    <w:rsid w:val="00CA1062"/>
    <w:rsid w:val="00CA46E9"/>
    <w:rsid w:val="00CA4F6D"/>
    <w:rsid w:val="00CA58FF"/>
    <w:rsid w:val="00CB12EF"/>
    <w:rsid w:val="00CB5766"/>
    <w:rsid w:val="00CB6C02"/>
    <w:rsid w:val="00CC14BE"/>
    <w:rsid w:val="00CC1717"/>
    <w:rsid w:val="00CC5EBA"/>
    <w:rsid w:val="00CC7C2B"/>
    <w:rsid w:val="00CC7FEA"/>
    <w:rsid w:val="00CD04F3"/>
    <w:rsid w:val="00CD1E1E"/>
    <w:rsid w:val="00CD45DF"/>
    <w:rsid w:val="00CD50AB"/>
    <w:rsid w:val="00CD79A4"/>
    <w:rsid w:val="00CE1616"/>
    <w:rsid w:val="00CE3780"/>
    <w:rsid w:val="00CE7A03"/>
    <w:rsid w:val="00CF0B77"/>
    <w:rsid w:val="00CF0E14"/>
    <w:rsid w:val="00CF1B18"/>
    <w:rsid w:val="00CF3B81"/>
    <w:rsid w:val="00D04407"/>
    <w:rsid w:val="00D04B24"/>
    <w:rsid w:val="00D06BDD"/>
    <w:rsid w:val="00D1257B"/>
    <w:rsid w:val="00D13EC4"/>
    <w:rsid w:val="00D1442A"/>
    <w:rsid w:val="00D14768"/>
    <w:rsid w:val="00D16496"/>
    <w:rsid w:val="00D2289E"/>
    <w:rsid w:val="00D22DF3"/>
    <w:rsid w:val="00D23466"/>
    <w:rsid w:val="00D23F5D"/>
    <w:rsid w:val="00D27C20"/>
    <w:rsid w:val="00D35167"/>
    <w:rsid w:val="00D352E3"/>
    <w:rsid w:val="00D35954"/>
    <w:rsid w:val="00D37E44"/>
    <w:rsid w:val="00D477D9"/>
    <w:rsid w:val="00D50EB1"/>
    <w:rsid w:val="00D51598"/>
    <w:rsid w:val="00D52F06"/>
    <w:rsid w:val="00D6081A"/>
    <w:rsid w:val="00D651D7"/>
    <w:rsid w:val="00D67477"/>
    <w:rsid w:val="00D70234"/>
    <w:rsid w:val="00D75D83"/>
    <w:rsid w:val="00D808C1"/>
    <w:rsid w:val="00D808FA"/>
    <w:rsid w:val="00D81AFB"/>
    <w:rsid w:val="00D83246"/>
    <w:rsid w:val="00D84754"/>
    <w:rsid w:val="00D8778C"/>
    <w:rsid w:val="00D92889"/>
    <w:rsid w:val="00D96712"/>
    <w:rsid w:val="00DA010C"/>
    <w:rsid w:val="00DA651A"/>
    <w:rsid w:val="00DB2633"/>
    <w:rsid w:val="00DB28A1"/>
    <w:rsid w:val="00DB3A4A"/>
    <w:rsid w:val="00DB484D"/>
    <w:rsid w:val="00DB79D6"/>
    <w:rsid w:val="00DC0071"/>
    <w:rsid w:val="00DC09C6"/>
    <w:rsid w:val="00DC0DD2"/>
    <w:rsid w:val="00DC7C1E"/>
    <w:rsid w:val="00DD68E4"/>
    <w:rsid w:val="00DE0604"/>
    <w:rsid w:val="00DE4A52"/>
    <w:rsid w:val="00DE75D2"/>
    <w:rsid w:val="00DF00D6"/>
    <w:rsid w:val="00E00AE8"/>
    <w:rsid w:val="00E02D69"/>
    <w:rsid w:val="00E056AC"/>
    <w:rsid w:val="00E107EB"/>
    <w:rsid w:val="00E119D6"/>
    <w:rsid w:val="00E13C44"/>
    <w:rsid w:val="00E16268"/>
    <w:rsid w:val="00E213D7"/>
    <w:rsid w:val="00E2221F"/>
    <w:rsid w:val="00E32290"/>
    <w:rsid w:val="00E32BC6"/>
    <w:rsid w:val="00E35681"/>
    <w:rsid w:val="00E357FA"/>
    <w:rsid w:val="00E36C1B"/>
    <w:rsid w:val="00E431E0"/>
    <w:rsid w:val="00E441FA"/>
    <w:rsid w:val="00E45043"/>
    <w:rsid w:val="00E4510B"/>
    <w:rsid w:val="00E45CBD"/>
    <w:rsid w:val="00E50FFC"/>
    <w:rsid w:val="00E51CE8"/>
    <w:rsid w:val="00E5268C"/>
    <w:rsid w:val="00E62671"/>
    <w:rsid w:val="00E63BC0"/>
    <w:rsid w:val="00E65C9E"/>
    <w:rsid w:val="00E66D49"/>
    <w:rsid w:val="00E679A9"/>
    <w:rsid w:val="00E7385F"/>
    <w:rsid w:val="00E75C53"/>
    <w:rsid w:val="00E7692C"/>
    <w:rsid w:val="00E76F91"/>
    <w:rsid w:val="00E76FEF"/>
    <w:rsid w:val="00E773C2"/>
    <w:rsid w:val="00E83E3D"/>
    <w:rsid w:val="00E86987"/>
    <w:rsid w:val="00E8778B"/>
    <w:rsid w:val="00E87CCA"/>
    <w:rsid w:val="00E91722"/>
    <w:rsid w:val="00E91E29"/>
    <w:rsid w:val="00E931D4"/>
    <w:rsid w:val="00E93327"/>
    <w:rsid w:val="00E945FE"/>
    <w:rsid w:val="00EA05CD"/>
    <w:rsid w:val="00EA3EF6"/>
    <w:rsid w:val="00EA45E5"/>
    <w:rsid w:val="00EA4D79"/>
    <w:rsid w:val="00EB2590"/>
    <w:rsid w:val="00EB5517"/>
    <w:rsid w:val="00EB57DF"/>
    <w:rsid w:val="00EC342C"/>
    <w:rsid w:val="00EC35C2"/>
    <w:rsid w:val="00EC6B15"/>
    <w:rsid w:val="00ED5D6F"/>
    <w:rsid w:val="00ED6AB9"/>
    <w:rsid w:val="00EE1ACA"/>
    <w:rsid w:val="00EE2891"/>
    <w:rsid w:val="00EE3A84"/>
    <w:rsid w:val="00EE50E2"/>
    <w:rsid w:val="00EE6905"/>
    <w:rsid w:val="00EF0D97"/>
    <w:rsid w:val="00EF1D0C"/>
    <w:rsid w:val="00EF55FE"/>
    <w:rsid w:val="00F0184F"/>
    <w:rsid w:val="00F0410F"/>
    <w:rsid w:val="00F068A5"/>
    <w:rsid w:val="00F104E7"/>
    <w:rsid w:val="00F12E45"/>
    <w:rsid w:val="00F1538A"/>
    <w:rsid w:val="00F1782C"/>
    <w:rsid w:val="00F17BE5"/>
    <w:rsid w:val="00F17CF3"/>
    <w:rsid w:val="00F2568B"/>
    <w:rsid w:val="00F269AC"/>
    <w:rsid w:val="00F27B4E"/>
    <w:rsid w:val="00F31973"/>
    <w:rsid w:val="00F3268C"/>
    <w:rsid w:val="00F3293F"/>
    <w:rsid w:val="00F34D3A"/>
    <w:rsid w:val="00F36B74"/>
    <w:rsid w:val="00F37B6E"/>
    <w:rsid w:val="00F411D8"/>
    <w:rsid w:val="00F4460A"/>
    <w:rsid w:val="00F459C3"/>
    <w:rsid w:val="00F467A6"/>
    <w:rsid w:val="00F47DCA"/>
    <w:rsid w:val="00F51418"/>
    <w:rsid w:val="00F56E77"/>
    <w:rsid w:val="00F60E09"/>
    <w:rsid w:val="00F615CB"/>
    <w:rsid w:val="00F61A97"/>
    <w:rsid w:val="00F722E5"/>
    <w:rsid w:val="00F7359E"/>
    <w:rsid w:val="00F761B7"/>
    <w:rsid w:val="00F772CC"/>
    <w:rsid w:val="00F81FB2"/>
    <w:rsid w:val="00F835EB"/>
    <w:rsid w:val="00F842A3"/>
    <w:rsid w:val="00F86381"/>
    <w:rsid w:val="00F9005D"/>
    <w:rsid w:val="00F9272E"/>
    <w:rsid w:val="00F9403E"/>
    <w:rsid w:val="00F94B0F"/>
    <w:rsid w:val="00F96719"/>
    <w:rsid w:val="00F9698E"/>
    <w:rsid w:val="00F979CE"/>
    <w:rsid w:val="00FA0F81"/>
    <w:rsid w:val="00FA3102"/>
    <w:rsid w:val="00FA5B61"/>
    <w:rsid w:val="00FA75FA"/>
    <w:rsid w:val="00FB13F5"/>
    <w:rsid w:val="00FB15F5"/>
    <w:rsid w:val="00FB169A"/>
    <w:rsid w:val="00FB1A7D"/>
    <w:rsid w:val="00FB2CAF"/>
    <w:rsid w:val="00FB3C45"/>
    <w:rsid w:val="00FC268E"/>
    <w:rsid w:val="00FD0827"/>
    <w:rsid w:val="00FD0E7A"/>
    <w:rsid w:val="00FD17CE"/>
    <w:rsid w:val="00FD28E5"/>
    <w:rsid w:val="00FD658D"/>
    <w:rsid w:val="00FD7466"/>
    <w:rsid w:val="00FE7E37"/>
    <w:rsid w:val="00FE7FAC"/>
    <w:rsid w:val="00FF291F"/>
    <w:rsid w:val="00FF6064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4F5C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  <w:style w:type="character" w:styleId="UnresolvedMention">
    <w:name w:val="Unresolved Mention"/>
    <w:basedOn w:val="DefaultParagraphFont"/>
    <w:uiPriority w:val="99"/>
    <w:semiHidden/>
    <w:unhideWhenUsed/>
    <w:rsid w:val="00D044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2D2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B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chen@valdost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1288</cp:revision>
  <cp:lastPrinted>2016-08-14T19:18:00Z</cp:lastPrinted>
  <dcterms:created xsi:type="dcterms:W3CDTF">2016-08-14T12:08:00Z</dcterms:created>
  <dcterms:modified xsi:type="dcterms:W3CDTF">2020-01-27T16:51:00Z</dcterms:modified>
</cp:coreProperties>
</file>