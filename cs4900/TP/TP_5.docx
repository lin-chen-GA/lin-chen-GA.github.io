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5D449" w14:textId="34ACB3CE" w:rsidR="00065E12" w:rsidRDefault="00153A76" w:rsidP="00696957">
      <w:pPr>
        <w:tabs>
          <w:tab w:val="left" w:pos="9450"/>
          <w:tab w:val="left" w:pos="9540"/>
        </w:tabs>
        <w:spacing w:before="600"/>
        <w:ind w:right="1008"/>
        <w:jc w:val="center"/>
        <w:rPr>
          <w:b/>
          <w:sz w:val="32"/>
          <w:szCs w:val="32"/>
        </w:rPr>
      </w:pPr>
      <w:r>
        <w:rPr>
          <w:b/>
          <w:sz w:val="32"/>
          <w:szCs w:val="32"/>
        </w:rPr>
        <w:t xml:space="preserve">CS </w:t>
      </w:r>
      <w:r w:rsidR="00B879C1">
        <w:rPr>
          <w:b/>
          <w:sz w:val="32"/>
          <w:szCs w:val="32"/>
        </w:rPr>
        <w:t>4900 Senior Seminar</w:t>
      </w:r>
    </w:p>
    <w:p w14:paraId="10BDF7CC" w14:textId="165FF677" w:rsidR="007B07E3" w:rsidRPr="00230FE5" w:rsidRDefault="008921B7" w:rsidP="00696957">
      <w:pPr>
        <w:tabs>
          <w:tab w:val="left" w:pos="9450"/>
          <w:tab w:val="left" w:pos="9540"/>
        </w:tabs>
        <w:spacing w:before="600"/>
        <w:ind w:right="1008"/>
        <w:jc w:val="center"/>
        <w:rPr>
          <w:b/>
          <w:sz w:val="32"/>
          <w:szCs w:val="32"/>
        </w:rPr>
      </w:pPr>
      <w:r>
        <w:rPr>
          <w:b/>
          <w:sz w:val="32"/>
          <w:szCs w:val="32"/>
        </w:rPr>
        <w:t xml:space="preserve">Team Project </w:t>
      </w:r>
      <w:r w:rsidR="008C54BA">
        <w:rPr>
          <w:b/>
          <w:sz w:val="32"/>
          <w:szCs w:val="32"/>
        </w:rPr>
        <w:t>5</w:t>
      </w:r>
    </w:p>
    <w:p w14:paraId="62D80993" w14:textId="77777777" w:rsidR="005352AC" w:rsidRDefault="00153A76" w:rsidP="001D4AD8">
      <w:pPr>
        <w:tabs>
          <w:tab w:val="left" w:pos="9450"/>
          <w:tab w:val="left" w:pos="9540"/>
        </w:tabs>
        <w:ind w:right="1015"/>
      </w:pPr>
      <w:r>
        <w:t xml:space="preserve"> </w:t>
      </w:r>
    </w:p>
    <w:p w14:paraId="14F43CA6" w14:textId="55C683C6" w:rsidR="00FE7FAC" w:rsidRPr="00146E31" w:rsidRDefault="006B6D5B" w:rsidP="001D4AD8">
      <w:pPr>
        <w:tabs>
          <w:tab w:val="left" w:pos="9450"/>
          <w:tab w:val="left" w:pos="9540"/>
        </w:tabs>
        <w:ind w:right="1015"/>
        <w:rPr>
          <w:b/>
          <w:color w:val="FF0000"/>
          <w:sz w:val="28"/>
          <w:szCs w:val="28"/>
        </w:rPr>
      </w:pPr>
      <w:r>
        <w:rPr>
          <w:b/>
          <w:color w:val="FF0000"/>
          <w:sz w:val="28"/>
          <w:szCs w:val="28"/>
        </w:rPr>
        <w:t>Requirement Collection</w:t>
      </w:r>
    </w:p>
    <w:p w14:paraId="03A94C3D" w14:textId="5DA81244" w:rsidR="00F81FB2" w:rsidRDefault="005059EB" w:rsidP="00127887">
      <w:pPr>
        <w:pStyle w:val="ListParagraph"/>
        <w:numPr>
          <w:ilvl w:val="0"/>
          <w:numId w:val="5"/>
        </w:numPr>
        <w:tabs>
          <w:tab w:val="left" w:pos="9450"/>
          <w:tab w:val="left" w:pos="9540"/>
        </w:tabs>
        <w:spacing w:after="120"/>
        <w:ind w:right="1008"/>
        <w:rPr>
          <w:sz w:val="24"/>
          <w:szCs w:val="24"/>
        </w:rPr>
      </w:pPr>
      <w:r>
        <w:rPr>
          <w:sz w:val="24"/>
          <w:szCs w:val="24"/>
        </w:rPr>
        <w:t xml:space="preserve">Have a meeting with your customer, collect the </w:t>
      </w:r>
      <w:r w:rsidR="008E7CFA">
        <w:rPr>
          <w:sz w:val="24"/>
          <w:szCs w:val="24"/>
        </w:rPr>
        <w:t>requirements according to the idea your team proposed.</w:t>
      </w:r>
    </w:p>
    <w:p w14:paraId="13D19E36" w14:textId="6BAF397C" w:rsidR="008B5E0D" w:rsidRDefault="008B5E0D" w:rsidP="008B5E0D">
      <w:pPr>
        <w:pStyle w:val="ListParagraph"/>
        <w:tabs>
          <w:tab w:val="left" w:pos="9450"/>
          <w:tab w:val="left" w:pos="9540"/>
        </w:tabs>
        <w:spacing w:after="120"/>
        <w:ind w:right="1008"/>
        <w:rPr>
          <w:sz w:val="24"/>
          <w:szCs w:val="24"/>
        </w:rPr>
      </w:pPr>
    </w:p>
    <w:p w14:paraId="3C3D28E8" w14:textId="6FF130ED" w:rsidR="008B5E0D" w:rsidRPr="00242BCD" w:rsidRDefault="008B5E0D" w:rsidP="008B5E0D">
      <w:pPr>
        <w:pStyle w:val="ListParagraph"/>
        <w:tabs>
          <w:tab w:val="left" w:pos="9450"/>
          <w:tab w:val="left" w:pos="9540"/>
        </w:tabs>
        <w:spacing w:after="120"/>
        <w:ind w:right="1008"/>
        <w:rPr>
          <w:b/>
          <w:bCs/>
          <w:i/>
          <w:iCs/>
          <w:color w:val="FF0000"/>
          <w:sz w:val="24"/>
          <w:szCs w:val="24"/>
        </w:rPr>
      </w:pPr>
      <w:r w:rsidRPr="00242BCD">
        <w:rPr>
          <w:b/>
          <w:bCs/>
          <w:i/>
          <w:iCs/>
          <w:color w:val="FF0000"/>
          <w:sz w:val="24"/>
          <w:szCs w:val="24"/>
        </w:rPr>
        <w:t>Create the product backlog</w:t>
      </w:r>
      <w:r w:rsidR="00CA27CA" w:rsidRPr="00242BCD">
        <w:rPr>
          <w:b/>
          <w:bCs/>
          <w:i/>
          <w:iCs/>
          <w:color w:val="FF0000"/>
          <w:sz w:val="24"/>
          <w:szCs w:val="24"/>
        </w:rPr>
        <w:t xml:space="preserve"> (40 points)</w:t>
      </w:r>
    </w:p>
    <w:p w14:paraId="144206DD" w14:textId="77777777" w:rsidR="004C5223" w:rsidRDefault="004C5223" w:rsidP="001D4AD8">
      <w:pPr>
        <w:tabs>
          <w:tab w:val="left" w:pos="9450"/>
          <w:tab w:val="left" w:pos="9540"/>
        </w:tabs>
        <w:ind w:right="1015"/>
      </w:pPr>
    </w:p>
    <w:p w14:paraId="2F9CC069" w14:textId="4259C3B1" w:rsidR="003F7DA9" w:rsidRPr="00122284" w:rsidRDefault="00A34338" w:rsidP="00122284">
      <w:pPr>
        <w:tabs>
          <w:tab w:val="left" w:pos="9450"/>
          <w:tab w:val="left" w:pos="9540"/>
        </w:tabs>
        <w:ind w:right="1015"/>
        <w:rPr>
          <w:b/>
          <w:color w:val="FF0000"/>
          <w:sz w:val="28"/>
          <w:szCs w:val="28"/>
        </w:rPr>
      </w:pPr>
      <w:r>
        <w:rPr>
          <w:b/>
          <w:noProof/>
          <w:color w:val="FF0000"/>
          <w:sz w:val="28"/>
          <w:szCs w:val="28"/>
        </w:rPr>
        <w:t>Sprint Planning</w:t>
      </w:r>
    </w:p>
    <w:p w14:paraId="0B974EFB" w14:textId="071C0FB2" w:rsidR="003F7DA9" w:rsidRPr="00D2289E" w:rsidRDefault="009D34C7" w:rsidP="00156FFC">
      <w:pPr>
        <w:pStyle w:val="ListParagraph"/>
        <w:numPr>
          <w:ilvl w:val="0"/>
          <w:numId w:val="8"/>
        </w:numPr>
        <w:tabs>
          <w:tab w:val="left" w:pos="9450"/>
          <w:tab w:val="left" w:pos="9540"/>
        </w:tabs>
        <w:spacing w:after="120"/>
        <w:ind w:right="1008"/>
        <w:rPr>
          <w:b/>
          <w:bCs/>
          <w:color w:val="011CFF"/>
          <w:sz w:val="24"/>
          <w:szCs w:val="24"/>
        </w:rPr>
      </w:pPr>
      <w:r>
        <w:rPr>
          <w:b/>
          <w:bCs/>
          <w:color w:val="011CFF"/>
          <w:sz w:val="24"/>
          <w:szCs w:val="24"/>
        </w:rPr>
        <w:t>What do we do</w:t>
      </w:r>
    </w:p>
    <w:p w14:paraId="1334CF90" w14:textId="6D7BC062" w:rsidR="00232A05" w:rsidRDefault="00232A05" w:rsidP="00BC1E94">
      <w:pPr>
        <w:pStyle w:val="ListParagraph"/>
        <w:tabs>
          <w:tab w:val="left" w:pos="9450"/>
          <w:tab w:val="left" w:pos="9540"/>
        </w:tabs>
        <w:spacing w:after="120"/>
        <w:ind w:right="1008"/>
        <w:rPr>
          <w:sz w:val="24"/>
          <w:szCs w:val="24"/>
        </w:rPr>
      </w:pPr>
      <w:r w:rsidRPr="00BC1E94">
        <w:rPr>
          <w:sz w:val="24"/>
          <w:szCs w:val="24"/>
        </w:rPr>
        <w:t>The goal of part one of the sprint planning meeting is to merge with a set of "committed" stories that the whole team believes they can deliver by the end of the sprint. The product owner leads this part of the meeting.</w:t>
      </w:r>
    </w:p>
    <w:p w14:paraId="3F9054D4" w14:textId="77777777" w:rsidR="00BC1E94" w:rsidRPr="00BC1E94" w:rsidRDefault="00BC1E94" w:rsidP="00BC1E94">
      <w:pPr>
        <w:pStyle w:val="ListParagraph"/>
        <w:tabs>
          <w:tab w:val="left" w:pos="9450"/>
          <w:tab w:val="left" w:pos="9540"/>
        </w:tabs>
        <w:spacing w:after="120"/>
        <w:ind w:right="1008"/>
        <w:rPr>
          <w:sz w:val="24"/>
          <w:szCs w:val="24"/>
        </w:rPr>
      </w:pPr>
    </w:p>
    <w:p w14:paraId="6C0B8041" w14:textId="1936032D" w:rsidR="00232A05" w:rsidRPr="00BC1E94" w:rsidRDefault="00232A05" w:rsidP="00BC1E94">
      <w:pPr>
        <w:pStyle w:val="ListParagraph"/>
        <w:tabs>
          <w:tab w:val="left" w:pos="9450"/>
          <w:tab w:val="left" w:pos="9540"/>
        </w:tabs>
        <w:spacing w:after="120"/>
        <w:ind w:right="1008"/>
        <w:rPr>
          <w:sz w:val="24"/>
          <w:szCs w:val="24"/>
        </w:rPr>
      </w:pPr>
      <w:r w:rsidRPr="00BC1E94">
        <w:rPr>
          <w:sz w:val="24"/>
          <w:szCs w:val="24"/>
        </w:rPr>
        <w:t xml:space="preserve">One by one, in priority order, the </w:t>
      </w:r>
      <w:r w:rsidRPr="00D47D90">
        <w:rPr>
          <w:color w:val="FF0000"/>
          <w:sz w:val="24"/>
          <w:szCs w:val="24"/>
        </w:rPr>
        <w:t xml:space="preserve">product owner </w:t>
      </w:r>
      <w:r w:rsidRPr="00BC1E94">
        <w:rPr>
          <w:sz w:val="24"/>
          <w:szCs w:val="24"/>
        </w:rPr>
        <w:t>presents the stories he would like the team to complete during this sprint. As each story is presented, the team members discuss it with the product owner and review acceptance criteria to make sure they have a common understanding of what is expected. Then the team members decide if they can commit to delivering that story by the end of the sprint. This process repeats for each story, until the team feels that they can</w:t>
      </w:r>
      <w:bookmarkStart w:id="0" w:name="_GoBack"/>
      <w:bookmarkEnd w:id="0"/>
      <w:r w:rsidRPr="00BC1E94">
        <w:rPr>
          <w:sz w:val="24"/>
          <w:szCs w:val="24"/>
        </w:rPr>
        <w:t>n</w:t>
      </w:r>
      <w:r w:rsidR="00242262">
        <w:rPr>
          <w:sz w:val="24"/>
          <w:szCs w:val="24"/>
        </w:rPr>
        <w:t>o</w:t>
      </w:r>
      <w:r w:rsidRPr="00BC1E94">
        <w:rPr>
          <w:sz w:val="24"/>
          <w:szCs w:val="24"/>
        </w:rPr>
        <w:t>t commit to any more work. Note the separation in authority: the product owner decides which stories will be considered, but the team members doing the actual work are the ones who decide how much work they can take on.</w:t>
      </w:r>
    </w:p>
    <w:p w14:paraId="13D34B03" w14:textId="77777777" w:rsidR="00506F1E" w:rsidRDefault="00506F1E" w:rsidP="00EF1D0C">
      <w:pPr>
        <w:pStyle w:val="ListParagraph"/>
        <w:tabs>
          <w:tab w:val="left" w:pos="9450"/>
          <w:tab w:val="left" w:pos="9540"/>
        </w:tabs>
        <w:spacing w:after="120"/>
        <w:ind w:right="1008"/>
        <w:rPr>
          <w:sz w:val="24"/>
          <w:szCs w:val="24"/>
        </w:rPr>
      </w:pPr>
    </w:p>
    <w:p w14:paraId="53089EE7" w14:textId="77777777" w:rsidR="003555A9" w:rsidRDefault="003555A9" w:rsidP="00EF1D0C">
      <w:pPr>
        <w:pStyle w:val="ListParagraph"/>
        <w:tabs>
          <w:tab w:val="left" w:pos="9450"/>
          <w:tab w:val="left" w:pos="9540"/>
        </w:tabs>
        <w:spacing w:after="120"/>
        <w:ind w:right="1008"/>
        <w:rPr>
          <w:sz w:val="24"/>
          <w:szCs w:val="24"/>
        </w:rPr>
      </w:pPr>
    </w:p>
    <w:p w14:paraId="56210493" w14:textId="0AF433C7" w:rsidR="00CA1062" w:rsidRPr="00D2289E" w:rsidRDefault="006570BC" w:rsidP="00CA1062">
      <w:pPr>
        <w:pStyle w:val="ListParagraph"/>
        <w:numPr>
          <w:ilvl w:val="0"/>
          <w:numId w:val="8"/>
        </w:numPr>
        <w:tabs>
          <w:tab w:val="left" w:pos="9450"/>
          <w:tab w:val="left" w:pos="9540"/>
        </w:tabs>
        <w:spacing w:after="120"/>
        <w:ind w:right="1008"/>
        <w:rPr>
          <w:b/>
          <w:bCs/>
          <w:color w:val="011CFF"/>
          <w:sz w:val="24"/>
          <w:szCs w:val="24"/>
        </w:rPr>
      </w:pPr>
      <w:r>
        <w:rPr>
          <w:b/>
          <w:bCs/>
          <w:color w:val="011CFF"/>
          <w:sz w:val="24"/>
          <w:szCs w:val="24"/>
        </w:rPr>
        <w:t>How do we do</w:t>
      </w:r>
    </w:p>
    <w:p w14:paraId="7420BCB0" w14:textId="74A282C9" w:rsidR="00571892" w:rsidRDefault="00571892" w:rsidP="00787714">
      <w:pPr>
        <w:pStyle w:val="ListParagraph"/>
        <w:tabs>
          <w:tab w:val="left" w:pos="9450"/>
          <w:tab w:val="left" w:pos="9540"/>
        </w:tabs>
        <w:spacing w:after="120"/>
        <w:ind w:right="1008"/>
        <w:rPr>
          <w:sz w:val="24"/>
          <w:szCs w:val="24"/>
        </w:rPr>
      </w:pPr>
      <w:r w:rsidRPr="00787714">
        <w:rPr>
          <w:sz w:val="24"/>
          <w:szCs w:val="24"/>
        </w:rPr>
        <w:t>In phase two of the sprint planning meeting, the team rolls up its sleeves and begins to decompose the selected stories into tasks. Remember that stories are deliverables: things that stakeholds, users, and customers want. In order to deliver a story team members will have to complete tasks. Task are things like: get additional input from users; design a new screen; add new columns to the database; do black-</w:t>
      </w:r>
      <w:r w:rsidRPr="00787714">
        <w:rPr>
          <w:sz w:val="24"/>
          <w:szCs w:val="24"/>
        </w:rPr>
        <w:lastRenderedPageBreak/>
        <w:t>box testing of the new feature; write help text; get the menu items translated for our target locales; run the release scripts.</w:t>
      </w:r>
    </w:p>
    <w:p w14:paraId="19803F60" w14:textId="77777777" w:rsidR="00994AFC" w:rsidRPr="00787714" w:rsidRDefault="00994AFC" w:rsidP="00787714">
      <w:pPr>
        <w:pStyle w:val="ListParagraph"/>
        <w:tabs>
          <w:tab w:val="left" w:pos="9450"/>
          <w:tab w:val="left" w:pos="9540"/>
        </w:tabs>
        <w:spacing w:after="120"/>
        <w:ind w:right="1008"/>
        <w:rPr>
          <w:sz w:val="24"/>
          <w:szCs w:val="24"/>
        </w:rPr>
      </w:pPr>
    </w:p>
    <w:p w14:paraId="26F39EBB" w14:textId="2579F917" w:rsidR="00571892" w:rsidRDefault="00571892" w:rsidP="00787714">
      <w:pPr>
        <w:pStyle w:val="ListParagraph"/>
        <w:tabs>
          <w:tab w:val="left" w:pos="9450"/>
          <w:tab w:val="left" w:pos="9540"/>
        </w:tabs>
        <w:spacing w:after="120"/>
        <w:ind w:right="1008"/>
        <w:rPr>
          <w:sz w:val="24"/>
          <w:szCs w:val="24"/>
        </w:rPr>
      </w:pPr>
      <w:r w:rsidRPr="00787714">
        <w:rPr>
          <w:sz w:val="24"/>
          <w:szCs w:val="24"/>
        </w:rPr>
        <w:t>The product owner should be available during this half of the meeting to answer questions. The team may also need to adjust the list of stories it is committing to, as during the process of identifying tasks the team members may realize that they have signed up for too many or too few stories.</w:t>
      </w:r>
    </w:p>
    <w:p w14:paraId="5355A41F" w14:textId="77777777" w:rsidR="00896FC8" w:rsidRPr="00787714" w:rsidRDefault="00896FC8" w:rsidP="00787714">
      <w:pPr>
        <w:pStyle w:val="ListParagraph"/>
        <w:tabs>
          <w:tab w:val="left" w:pos="9450"/>
          <w:tab w:val="left" w:pos="9540"/>
        </w:tabs>
        <w:spacing w:after="120"/>
        <w:ind w:right="1008"/>
        <w:rPr>
          <w:sz w:val="24"/>
          <w:szCs w:val="24"/>
        </w:rPr>
      </w:pPr>
    </w:p>
    <w:p w14:paraId="6B1D29E6" w14:textId="26C38EEA" w:rsidR="00571892" w:rsidRDefault="00571892" w:rsidP="00787714">
      <w:pPr>
        <w:pStyle w:val="ListParagraph"/>
        <w:tabs>
          <w:tab w:val="left" w:pos="9450"/>
          <w:tab w:val="left" w:pos="9540"/>
        </w:tabs>
        <w:spacing w:after="120"/>
        <w:ind w:right="1008"/>
        <w:rPr>
          <w:sz w:val="24"/>
          <w:szCs w:val="24"/>
        </w:rPr>
      </w:pPr>
      <w:r w:rsidRPr="00787714">
        <w:rPr>
          <w:sz w:val="24"/>
          <w:szCs w:val="24"/>
        </w:rPr>
        <w:t xml:space="preserve">The output of sprint planning meeting is the sprint backlog, with their associated </w:t>
      </w:r>
      <w:r w:rsidRPr="00C73793">
        <w:rPr>
          <w:color w:val="FF0000"/>
          <w:sz w:val="24"/>
          <w:szCs w:val="24"/>
        </w:rPr>
        <w:t>tasks</w:t>
      </w:r>
      <w:r w:rsidRPr="00787714">
        <w:rPr>
          <w:sz w:val="24"/>
          <w:szCs w:val="24"/>
        </w:rPr>
        <w:t>. The product owner agrees not to ask for additional stories during the sprint, unless the team specifically asks for more. The product owner also commits to being available to answer questions abou</w:t>
      </w:r>
      <w:r w:rsidR="00EB02AC">
        <w:rPr>
          <w:sz w:val="24"/>
          <w:szCs w:val="24"/>
        </w:rPr>
        <w:t>t</w:t>
      </w:r>
      <w:r w:rsidRPr="00787714">
        <w:rPr>
          <w:sz w:val="24"/>
          <w:szCs w:val="24"/>
        </w:rPr>
        <w:t xml:space="preserve"> the stories, negotiate their scope, and provide product guidance until the stories are acceptable and can be considered done.</w:t>
      </w:r>
    </w:p>
    <w:p w14:paraId="57AB7528" w14:textId="67BA5625" w:rsidR="00C73793" w:rsidRDefault="00C73793" w:rsidP="00787714">
      <w:pPr>
        <w:pStyle w:val="ListParagraph"/>
        <w:tabs>
          <w:tab w:val="left" w:pos="9450"/>
          <w:tab w:val="left" w:pos="9540"/>
        </w:tabs>
        <w:spacing w:after="120"/>
        <w:ind w:right="1008"/>
        <w:rPr>
          <w:sz w:val="24"/>
          <w:szCs w:val="24"/>
        </w:rPr>
      </w:pPr>
    </w:p>
    <w:p w14:paraId="021EB9E4" w14:textId="05D34F8A" w:rsidR="00C73793" w:rsidRPr="00242BCD" w:rsidRDefault="00C73793" w:rsidP="00C73793">
      <w:pPr>
        <w:pStyle w:val="ListParagraph"/>
        <w:tabs>
          <w:tab w:val="left" w:pos="9450"/>
          <w:tab w:val="left" w:pos="9540"/>
        </w:tabs>
        <w:spacing w:after="120"/>
        <w:ind w:right="1008"/>
        <w:rPr>
          <w:b/>
          <w:bCs/>
          <w:i/>
          <w:iCs/>
          <w:color w:val="FF0000"/>
          <w:sz w:val="24"/>
          <w:szCs w:val="24"/>
        </w:rPr>
      </w:pPr>
      <w:r w:rsidRPr="00242BCD">
        <w:rPr>
          <w:b/>
          <w:bCs/>
          <w:i/>
          <w:iCs/>
          <w:color w:val="FF0000"/>
          <w:sz w:val="24"/>
          <w:szCs w:val="24"/>
        </w:rPr>
        <w:t xml:space="preserve">Create the </w:t>
      </w:r>
      <w:r>
        <w:rPr>
          <w:b/>
          <w:bCs/>
          <w:i/>
          <w:iCs/>
          <w:color w:val="FF0000"/>
          <w:sz w:val="24"/>
          <w:szCs w:val="24"/>
        </w:rPr>
        <w:t>sprint board for the Sprint 1</w:t>
      </w:r>
      <w:r w:rsidR="00B1111C">
        <w:rPr>
          <w:b/>
          <w:bCs/>
          <w:i/>
          <w:iCs/>
          <w:color w:val="FF0000"/>
          <w:sz w:val="24"/>
          <w:szCs w:val="24"/>
        </w:rPr>
        <w:t xml:space="preserve"> (two weeks)</w:t>
      </w:r>
      <w:r w:rsidRPr="00242BCD">
        <w:rPr>
          <w:b/>
          <w:bCs/>
          <w:i/>
          <w:iCs/>
          <w:color w:val="FF0000"/>
          <w:sz w:val="24"/>
          <w:szCs w:val="24"/>
        </w:rPr>
        <w:t xml:space="preserve"> (</w:t>
      </w:r>
      <w:r w:rsidR="00B211BF">
        <w:rPr>
          <w:b/>
          <w:bCs/>
          <w:i/>
          <w:iCs/>
          <w:color w:val="FF0000"/>
          <w:sz w:val="24"/>
          <w:szCs w:val="24"/>
        </w:rPr>
        <w:t xml:space="preserve">60 </w:t>
      </w:r>
      <w:r w:rsidRPr="00242BCD">
        <w:rPr>
          <w:b/>
          <w:bCs/>
          <w:i/>
          <w:iCs/>
          <w:color w:val="FF0000"/>
          <w:sz w:val="24"/>
          <w:szCs w:val="24"/>
        </w:rPr>
        <w:t>points)</w:t>
      </w:r>
    </w:p>
    <w:p w14:paraId="58EDBAEC" w14:textId="77777777" w:rsidR="00F5328F" w:rsidRPr="00341B5B" w:rsidRDefault="00F5328F" w:rsidP="00341B5B">
      <w:pPr>
        <w:pStyle w:val="ListParagraph"/>
        <w:tabs>
          <w:tab w:val="left" w:pos="9450"/>
          <w:tab w:val="left" w:pos="9540"/>
        </w:tabs>
        <w:spacing w:after="120"/>
        <w:ind w:right="1008"/>
        <w:rPr>
          <w:sz w:val="24"/>
          <w:szCs w:val="24"/>
        </w:rPr>
      </w:pPr>
    </w:p>
    <w:p w14:paraId="22164A5F" w14:textId="330EC624" w:rsidR="00A347AF" w:rsidRPr="000D5699" w:rsidRDefault="00D06BDD" w:rsidP="006C1CAE">
      <w:pPr>
        <w:rPr>
          <w:b/>
          <w:color w:val="FF0000"/>
          <w:sz w:val="28"/>
          <w:szCs w:val="28"/>
        </w:rPr>
      </w:pPr>
      <w:r w:rsidRPr="000D5699">
        <w:rPr>
          <w:b/>
          <w:color w:val="FF0000"/>
          <w:sz w:val="28"/>
          <w:szCs w:val="28"/>
        </w:rPr>
        <w:t>What to Submit</w:t>
      </w:r>
    </w:p>
    <w:p w14:paraId="35E4B565" w14:textId="19C49EAE" w:rsidR="00917B8D" w:rsidRPr="00FB7D21" w:rsidRDefault="00B7142D" w:rsidP="00FB7D21">
      <w:pPr>
        <w:pStyle w:val="ListParagraph"/>
        <w:tabs>
          <w:tab w:val="left" w:pos="9450"/>
          <w:tab w:val="left" w:pos="9540"/>
        </w:tabs>
        <w:spacing w:after="120"/>
        <w:ind w:right="1008"/>
        <w:rPr>
          <w:sz w:val="24"/>
          <w:szCs w:val="24"/>
        </w:rPr>
      </w:pPr>
      <w:r>
        <w:rPr>
          <w:sz w:val="24"/>
          <w:szCs w:val="24"/>
        </w:rPr>
        <w:t xml:space="preserve">Please add </w:t>
      </w:r>
      <w:hyperlink r:id="rId7" w:history="1">
        <w:r w:rsidRPr="00E44575">
          <w:rPr>
            <w:rStyle w:val="Hyperlink"/>
            <w:sz w:val="24"/>
            <w:szCs w:val="24"/>
          </w:rPr>
          <w:t>lichen@valdosta.edu</w:t>
        </w:r>
      </w:hyperlink>
      <w:r>
        <w:rPr>
          <w:sz w:val="24"/>
          <w:szCs w:val="24"/>
        </w:rPr>
        <w:t xml:space="preserve"> </w:t>
      </w:r>
      <w:r w:rsidR="00B15DC3">
        <w:rPr>
          <w:sz w:val="24"/>
          <w:szCs w:val="24"/>
        </w:rPr>
        <w:t xml:space="preserve">as </w:t>
      </w:r>
      <w:r w:rsidR="00EC2098">
        <w:rPr>
          <w:sz w:val="24"/>
          <w:szCs w:val="24"/>
        </w:rPr>
        <w:t>your project team</w:t>
      </w:r>
      <w:r w:rsidR="00B15DC3">
        <w:rPr>
          <w:sz w:val="24"/>
          <w:szCs w:val="24"/>
        </w:rPr>
        <w:t xml:space="preserve"> member</w:t>
      </w:r>
      <w:r w:rsidR="00EC2098">
        <w:rPr>
          <w:sz w:val="24"/>
          <w:szCs w:val="24"/>
        </w:rPr>
        <w:t>.</w:t>
      </w:r>
    </w:p>
    <w:sectPr w:rsidR="00917B8D" w:rsidRPr="00FB7D21" w:rsidSect="0042774A">
      <w:headerReference w:type="default" r:id="rId8"/>
      <w:pgSz w:w="12240" w:h="15840"/>
      <w:pgMar w:top="1440" w:right="81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C95B3" w14:textId="77777777" w:rsidR="003C0DD1" w:rsidRDefault="003C0DD1">
      <w:pPr>
        <w:spacing w:after="0" w:line="240" w:lineRule="auto"/>
      </w:pPr>
      <w:r>
        <w:separator/>
      </w:r>
    </w:p>
  </w:endnote>
  <w:endnote w:type="continuationSeparator" w:id="0">
    <w:p w14:paraId="4BB8797B" w14:textId="77777777" w:rsidR="003C0DD1" w:rsidRDefault="003C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19FAE" w14:textId="77777777" w:rsidR="003C0DD1" w:rsidRDefault="003C0DD1">
      <w:pPr>
        <w:spacing w:after="0" w:line="240" w:lineRule="auto"/>
      </w:pPr>
      <w:r>
        <w:separator/>
      </w:r>
    </w:p>
  </w:footnote>
  <w:footnote w:type="continuationSeparator" w:id="0">
    <w:p w14:paraId="62ED31C0" w14:textId="77777777" w:rsidR="003C0DD1" w:rsidRDefault="003C0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D5B0D" w14:textId="77777777" w:rsidR="00D27C20" w:rsidRDefault="00153A76" w:rsidP="0042774A">
    <w:pPr>
      <w:pStyle w:val="Header"/>
      <w:tabs>
        <w:tab w:val="clear" w:pos="9360"/>
        <w:tab w:val="right" w:pos="9900"/>
      </w:tabs>
      <w:spacing w:before="100" w:beforeAutospacing="1"/>
      <w:ind w:left="-1080" w:right="-1170" w:hanging="360"/>
    </w:pPr>
    <w:r w:rsidRPr="00504C67">
      <w:rPr>
        <w:noProof/>
        <w:color w:val="FF0000"/>
        <w:lang w:eastAsia="en-US"/>
      </w:rPr>
      <mc:AlternateContent>
        <mc:Choice Requires="wps">
          <w:drawing>
            <wp:anchor distT="0" distB="0" distL="114300" distR="114300" simplePos="0" relativeHeight="251658240" behindDoc="0" locked="0" layoutInCell="1" allowOverlap="1" wp14:anchorId="0E5AF1EC" wp14:editId="51FFAA93">
              <wp:simplePos x="0" y="0"/>
              <wp:positionH relativeFrom="column">
                <wp:posOffset>-336550</wp:posOffset>
              </wp:positionH>
              <wp:positionV relativeFrom="paragraph">
                <wp:posOffset>790575</wp:posOffset>
              </wp:positionV>
              <wp:extent cx="6686550" cy="6350"/>
              <wp:effectExtent l="0" t="0" r="19050" b="31750"/>
              <wp:wrapNone/>
              <wp:docPr id="35" name="Straight Connector 35"/>
              <wp:cNvGraphicFramePr/>
              <a:graphic xmlns:a="http://schemas.openxmlformats.org/drawingml/2006/main">
                <a:graphicData uri="http://schemas.microsoft.com/office/word/2010/wordprocessingShape">
                  <wps:wsp>
                    <wps:cNvCnPr/>
                    <wps:spPr>
                      <a:xfrm>
                        <a:off x="0" y="0"/>
                        <a:ext cx="66865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2049" style="mso-height-percent:0;mso-height-relative:margin;mso-width-percent:0;mso-width-relative:margin;mso-wrap-distance-bottom:0;mso-wrap-distance-left:9pt;mso-wrap-distance-right:9pt;mso-wrap-distance-top:0;mso-wrap-style:square;position:absolute;visibility:visible;z-index:251659264" from="-26.5pt,62.25pt" to="500pt,62.75pt" strokecolor="black" strokeweight="1.5pt">
              <v:stroke joinstyle="miter"/>
            </v:line>
          </w:pict>
        </mc:Fallback>
      </mc:AlternateContent>
    </w:r>
    <w:r w:rsidR="00E87CCA">
      <w:rPr>
        <w:noProof/>
        <w:lang w:eastAsia="en-US"/>
      </w:rPr>
      <mc:AlternateContent>
        <mc:Choice Requires="wps">
          <w:drawing>
            <wp:anchor distT="45720" distB="45720" distL="114300" distR="114300" simplePos="0" relativeHeight="251660288" behindDoc="0" locked="0" layoutInCell="1" allowOverlap="1" wp14:anchorId="583F99F3" wp14:editId="1B01E33C">
              <wp:simplePos x="0" y="0"/>
              <wp:positionH relativeFrom="page">
                <wp:align>center</wp:align>
              </wp:positionH>
              <wp:positionV relativeFrom="paragraph">
                <wp:posOffset>207010</wp:posOffset>
              </wp:positionV>
              <wp:extent cx="4451350" cy="163957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0" cy="1639570"/>
                      </a:xfrm>
                      <a:prstGeom prst="rect">
                        <a:avLst/>
                      </a:prstGeom>
                      <a:solidFill>
                        <a:srgbClr val="FFFFFF"/>
                      </a:solidFill>
                      <a:ln w="9525">
                        <a:noFill/>
                        <a:miter lim="800000"/>
                        <a:headEnd/>
                        <a:tailEnd/>
                      </a:ln>
                    </wps:spPr>
                    <wps:txbx>
                      <w:txbxContent>
                        <w:p w14:paraId="67CE348F" w14:textId="77777777" w:rsidR="00801239" w:rsidRPr="007867E8" w:rsidRDefault="00153A76" w:rsidP="00504C67">
                          <w:pPr>
                            <w:jc w:val="center"/>
                            <w:rPr>
                              <w:b/>
                              <w:color w:val="FF0000"/>
                              <w:sz w:val="32"/>
                              <w:szCs w:val="32"/>
                            </w:rPr>
                          </w:pPr>
                          <w:r w:rsidRPr="007867E8">
                            <w:rPr>
                              <w:b/>
                              <w:color w:val="FF0000"/>
                              <w:sz w:val="32"/>
                              <w:szCs w:val="32"/>
                            </w:rPr>
                            <w:t xml:space="preserve">Department of </w:t>
                          </w:r>
                          <w:r w:rsidR="00504C67" w:rsidRPr="007867E8">
                            <w:rPr>
                              <w:b/>
                              <w:color w:val="FF0000"/>
                              <w:sz w:val="32"/>
                              <w:szCs w:val="32"/>
                            </w:rPr>
                            <w:t>Computer Science</w:t>
                          </w:r>
                        </w:p>
                      </w:txbxContent>
                    </wps:txbx>
                    <wps:bodyPr rot="0" vert="horz" wrap="square"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3F99F3" id="_x0000_t202" coordsize="21600,21600" o:spt="202" path="m,l,21600r21600,l21600,xe">
              <v:stroke joinstyle="miter"/>
              <v:path gradientshapeok="t" o:connecttype="rect"/>
            </v:shapetype>
            <v:shape id="Text Box 2" o:spid="_x0000_s1026" type="#_x0000_t202" style="position:absolute;left:0;text-align:left;margin-left:0;margin-top:16.3pt;width:350.5pt;height:129.1pt;z-index:2516602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" stroked="f">
              <v:textbox style="mso-fit-shape-to-text:t">
                <w:txbxContent>
                  <w:p w14:paraId="67CE348F" w14:textId="77777777" w:rsidR="00801239" w:rsidRPr="007867E8" w:rsidRDefault="00153A76" w:rsidP="00504C67">
                    <w:pPr>
                      <w:jc w:val="center"/>
                      <w:rPr>
                        <w:b/>
                        <w:color w:val="FF0000"/>
                        <w:sz w:val="32"/>
                        <w:szCs w:val="32"/>
                      </w:rPr>
                    </w:pPr>
                    <w:r w:rsidRPr="007867E8">
                      <w:rPr>
                        <w:b/>
                        <w:color w:val="FF0000"/>
                        <w:sz w:val="32"/>
                        <w:szCs w:val="32"/>
                      </w:rPr>
                      <w:t xml:space="preserve">Department of </w:t>
                    </w:r>
                    <w:r w:rsidR="00504C67" w:rsidRPr="007867E8">
                      <w:rPr>
                        <w:b/>
                        <w:color w:val="FF0000"/>
                        <w:sz w:val="32"/>
                        <w:szCs w:val="32"/>
                      </w:rPr>
                      <w:t>Computer Science</w:t>
                    </w:r>
                  </w:p>
                </w:txbxContent>
              </v:textbox>
              <w10:wrap type="square" anchorx="page"/>
            </v:shape>
          </w:pict>
        </mc:Fallback>
      </mc:AlternateContent>
    </w:r>
    <w:r>
      <w:rPr>
        <w:b/>
        <w:sz w:val="32"/>
        <w:szCs w:val="32"/>
      </w:rPr>
      <w:t xml:space="preserve">          </w:t>
    </w:r>
    <w:r w:rsidR="00504C67">
      <w:rPr>
        <w:noProof/>
        <w:lang w:eastAsia="en-US"/>
      </w:rPr>
      <w:drawing>
        <wp:inline distT="0" distB="0" distL="0" distR="0" wp14:anchorId="3277341D" wp14:editId="221702AC">
          <wp:extent cx="733245" cy="733245"/>
          <wp:effectExtent l="0" t="0" r="0" b="0"/>
          <wp:docPr id="1" name="Picture 1" descr="Image result for valdosta st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65025" name="Picture 1" descr="Image result for valdosta state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4132" cy="744132"/>
                  </a:xfrm>
                  <a:prstGeom prst="rect">
                    <a:avLst/>
                  </a:prstGeom>
                  <a:noFill/>
                  <a:ln>
                    <a:noFill/>
                  </a:ln>
                </pic:spPr>
              </pic:pic>
            </a:graphicData>
          </a:graphic>
        </wp:inline>
      </w:drawing>
    </w:r>
    <w:r>
      <w:rPr>
        <w:b/>
        <w:sz w:val="32"/>
        <w:szCs w:val="32"/>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hybridMultilevel"/>
    <w:tmpl w:val="0000000B"/>
    <w:lvl w:ilvl="0" w:tplc="4CA84A92">
      <w:start w:val="1"/>
      <w:numFmt w:val="bullet"/>
      <w:lvlText w:val=""/>
      <w:lvlJc w:val="left"/>
      <w:pPr>
        <w:ind w:left="720" w:hanging="360"/>
      </w:pPr>
      <w:rPr>
        <w:rFonts w:ascii="Symbol" w:hAnsi="Symbol"/>
      </w:rPr>
    </w:lvl>
    <w:lvl w:ilvl="1" w:tplc="3300F4C0">
      <w:start w:val="1"/>
      <w:numFmt w:val="bullet"/>
      <w:lvlText w:val="o"/>
      <w:lvlJc w:val="left"/>
      <w:pPr>
        <w:tabs>
          <w:tab w:val="num" w:pos="1440"/>
        </w:tabs>
        <w:ind w:left="1440" w:hanging="360"/>
      </w:pPr>
      <w:rPr>
        <w:rFonts w:ascii="Courier New" w:hAnsi="Courier New"/>
      </w:rPr>
    </w:lvl>
    <w:lvl w:ilvl="2" w:tplc="0A769FE4">
      <w:start w:val="1"/>
      <w:numFmt w:val="bullet"/>
      <w:lvlText w:val=""/>
      <w:lvlJc w:val="left"/>
      <w:pPr>
        <w:tabs>
          <w:tab w:val="num" w:pos="2160"/>
        </w:tabs>
        <w:ind w:left="2160" w:hanging="360"/>
      </w:pPr>
      <w:rPr>
        <w:rFonts w:ascii="Wingdings" w:hAnsi="Wingdings"/>
      </w:rPr>
    </w:lvl>
    <w:lvl w:ilvl="3" w:tplc="A03C9848">
      <w:start w:val="1"/>
      <w:numFmt w:val="bullet"/>
      <w:lvlText w:val=""/>
      <w:lvlJc w:val="left"/>
      <w:pPr>
        <w:tabs>
          <w:tab w:val="num" w:pos="2880"/>
        </w:tabs>
        <w:ind w:left="2880" w:hanging="360"/>
      </w:pPr>
      <w:rPr>
        <w:rFonts w:ascii="Symbol" w:hAnsi="Symbol"/>
      </w:rPr>
    </w:lvl>
    <w:lvl w:ilvl="4" w:tplc="A2BCA278">
      <w:start w:val="1"/>
      <w:numFmt w:val="bullet"/>
      <w:lvlText w:val="o"/>
      <w:lvlJc w:val="left"/>
      <w:pPr>
        <w:tabs>
          <w:tab w:val="num" w:pos="3600"/>
        </w:tabs>
        <w:ind w:left="3600" w:hanging="360"/>
      </w:pPr>
      <w:rPr>
        <w:rFonts w:ascii="Courier New" w:hAnsi="Courier New"/>
      </w:rPr>
    </w:lvl>
    <w:lvl w:ilvl="5" w:tplc="6032E75A">
      <w:start w:val="1"/>
      <w:numFmt w:val="bullet"/>
      <w:lvlText w:val=""/>
      <w:lvlJc w:val="left"/>
      <w:pPr>
        <w:tabs>
          <w:tab w:val="num" w:pos="4320"/>
        </w:tabs>
        <w:ind w:left="4320" w:hanging="360"/>
      </w:pPr>
      <w:rPr>
        <w:rFonts w:ascii="Wingdings" w:hAnsi="Wingdings"/>
      </w:rPr>
    </w:lvl>
    <w:lvl w:ilvl="6" w:tplc="11229316">
      <w:start w:val="1"/>
      <w:numFmt w:val="bullet"/>
      <w:lvlText w:val=""/>
      <w:lvlJc w:val="left"/>
      <w:pPr>
        <w:tabs>
          <w:tab w:val="num" w:pos="5040"/>
        </w:tabs>
        <w:ind w:left="5040" w:hanging="360"/>
      </w:pPr>
      <w:rPr>
        <w:rFonts w:ascii="Symbol" w:hAnsi="Symbol"/>
      </w:rPr>
    </w:lvl>
    <w:lvl w:ilvl="7" w:tplc="3C82AB66">
      <w:start w:val="1"/>
      <w:numFmt w:val="bullet"/>
      <w:lvlText w:val="o"/>
      <w:lvlJc w:val="left"/>
      <w:pPr>
        <w:tabs>
          <w:tab w:val="num" w:pos="5760"/>
        </w:tabs>
        <w:ind w:left="5760" w:hanging="360"/>
      </w:pPr>
      <w:rPr>
        <w:rFonts w:ascii="Courier New" w:hAnsi="Courier New"/>
      </w:rPr>
    </w:lvl>
    <w:lvl w:ilvl="8" w:tplc="D7A6748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D"/>
    <w:multiLevelType w:val="hybridMultilevel"/>
    <w:tmpl w:val="0000000D"/>
    <w:lvl w:ilvl="0" w:tplc="5B5AEA8A">
      <w:start w:val="1"/>
      <w:numFmt w:val="bullet"/>
      <w:lvlText w:val=""/>
      <w:lvlJc w:val="left"/>
      <w:pPr>
        <w:ind w:left="720" w:hanging="360"/>
      </w:pPr>
      <w:rPr>
        <w:rFonts w:ascii="Symbol" w:hAnsi="Symbol"/>
      </w:rPr>
    </w:lvl>
    <w:lvl w:ilvl="1" w:tplc="30F0E95E">
      <w:start w:val="1"/>
      <w:numFmt w:val="bullet"/>
      <w:lvlText w:val="o"/>
      <w:lvlJc w:val="left"/>
      <w:pPr>
        <w:tabs>
          <w:tab w:val="num" w:pos="1440"/>
        </w:tabs>
        <w:ind w:left="1440" w:hanging="360"/>
      </w:pPr>
      <w:rPr>
        <w:rFonts w:ascii="Courier New" w:hAnsi="Courier New"/>
      </w:rPr>
    </w:lvl>
    <w:lvl w:ilvl="2" w:tplc="4C1E7D36">
      <w:start w:val="1"/>
      <w:numFmt w:val="bullet"/>
      <w:lvlText w:val=""/>
      <w:lvlJc w:val="left"/>
      <w:pPr>
        <w:tabs>
          <w:tab w:val="num" w:pos="2160"/>
        </w:tabs>
        <w:ind w:left="2160" w:hanging="360"/>
      </w:pPr>
      <w:rPr>
        <w:rFonts w:ascii="Wingdings" w:hAnsi="Wingdings"/>
      </w:rPr>
    </w:lvl>
    <w:lvl w:ilvl="3" w:tplc="FEF6AC54">
      <w:start w:val="1"/>
      <w:numFmt w:val="bullet"/>
      <w:lvlText w:val=""/>
      <w:lvlJc w:val="left"/>
      <w:pPr>
        <w:tabs>
          <w:tab w:val="num" w:pos="2880"/>
        </w:tabs>
        <w:ind w:left="2880" w:hanging="360"/>
      </w:pPr>
      <w:rPr>
        <w:rFonts w:ascii="Symbol" w:hAnsi="Symbol"/>
      </w:rPr>
    </w:lvl>
    <w:lvl w:ilvl="4" w:tplc="C2FCD004">
      <w:start w:val="1"/>
      <w:numFmt w:val="bullet"/>
      <w:lvlText w:val="o"/>
      <w:lvlJc w:val="left"/>
      <w:pPr>
        <w:tabs>
          <w:tab w:val="num" w:pos="3600"/>
        </w:tabs>
        <w:ind w:left="3600" w:hanging="360"/>
      </w:pPr>
      <w:rPr>
        <w:rFonts w:ascii="Courier New" w:hAnsi="Courier New"/>
      </w:rPr>
    </w:lvl>
    <w:lvl w:ilvl="5" w:tplc="ADD4104A">
      <w:start w:val="1"/>
      <w:numFmt w:val="bullet"/>
      <w:lvlText w:val=""/>
      <w:lvlJc w:val="left"/>
      <w:pPr>
        <w:tabs>
          <w:tab w:val="num" w:pos="4320"/>
        </w:tabs>
        <w:ind w:left="4320" w:hanging="360"/>
      </w:pPr>
      <w:rPr>
        <w:rFonts w:ascii="Wingdings" w:hAnsi="Wingdings"/>
      </w:rPr>
    </w:lvl>
    <w:lvl w:ilvl="6" w:tplc="6AA01BBC">
      <w:start w:val="1"/>
      <w:numFmt w:val="bullet"/>
      <w:lvlText w:val=""/>
      <w:lvlJc w:val="left"/>
      <w:pPr>
        <w:tabs>
          <w:tab w:val="num" w:pos="5040"/>
        </w:tabs>
        <w:ind w:left="5040" w:hanging="360"/>
      </w:pPr>
      <w:rPr>
        <w:rFonts w:ascii="Symbol" w:hAnsi="Symbol"/>
      </w:rPr>
    </w:lvl>
    <w:lvl w:ilvl="7" w:tplc="5B6E0BE8">
      <w:start w:val="1"/>
      <w:numFmt w:val="bullet"/>
      <w:lvlText w:val="o"/>
      <w:lvlJc w:val="left"/>
      <w:pPr>
        <w:tabs>
          <w:tab w:val="num" w:pos="5760"/>
        </w:tabs>
        <w:ind w:left="5760" w:hanging="360"/>
      </w:pPr>
      <w:rPr>
        <w:rFonts w:ascii="Courier New" w:hAnsi="Courier New"/>
      </w:rPr>
    </w:lvl>
    <w:lvl w:ilvl="8" w:tplc="FF16778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E"/>
    <w:multiLevelType w:val="hybridMultilevel"/>
    <w:tmpl w:val="0000000E"/>
    <w:lvl w:ilvl="0" w:tplc="5A20E4AE">
      <w:start w:val="1"/>
      <w:numFmt w:val="bullet"/>
      <w:lvlText w:val=""/>
      <w:lvlJc w:val="left"/>
      <w:pPr>
        <w:ind w:left="720" w:hanging="360"/>
      </w:pPr>
      <w:rPr>
        <w:rFonts w:ascii="Symbol" w:hAnsi="Symbol"/>
      </w:rPr>
    </w:lvl>
    <w:lvl w:ilvl="1" w:tplc="62E0A1A2">
      <w:start w:val="1"/>
      <w:numFmt w:val="bullet"/>
      <w:lvlText w:val="o"/>
      <w:lvlJc w:val="left"/>
      <w:pPr>
        <w:tabs>
          <w:tab w:val="num" w:pos="1440"/>
        </w:tabs>
        <w:ind w:left="1440" w:hanging="360"/>
      </w:pPr>
      <w:rPr>
        <w:rFonts w:ascii="Courier New" w:hAnsi="Courier New"/>
      </w:rPr>
    </w:lvl>
    <w:lvl w:ilvl="2" w:tplc="3F947A80">
      <w:start w:val="1"/>
      <w:numFmt w:val="bullet"/>
      <w:lvlText w:val=""/>
      <w:lvlJc w:val="left"/>
      <w:pPr>
        <w:tabs>
          <w:tab w:val="num" w:pos="2160"/>
        </w:tabs>
        <w:ind w:left="2160" w:hanging="360"/>
      </w:pPr>
      <w:rPr>
        <w:rFonts w:ascii="Wingdings" w:hAnsi="Wingdings"/>
      </w:rPr>
    </w:lvl>
    <w:lvl w:ilvl="3" w:tplc="DD6CF256">
      <w:start w:val="1"/>
      <w:numFmt w:val="bullet"/>
      <w:lvlText w:val=""/>
      <w:lvlJc w:val="left"/>
      <w:pPr>
        <w:tabs>
          <w:tab w:val="num" w:pos="2880"/>
        </w:tabs>
        <w:ind w:left="2880" w:hanging="360"/>
      </w:pPr>
      <w:rPr>
        <w:rFonts w:ascii="Symbol" w:hAnsi="Symbol"/>
      </w:rPr>
    </w:lvl>
    <w:lvl w:ilvl="4" w:tplc="757217F0">
      <w:start w:val="1"/>
      <w:numFmt w:val="bullet"/>
      <w:lvlText w:val="o"/>
      <w:lvlJc w:val="left"/>
      <w:pPr>
        <w:tabs>
          <w:tab w:val="num" w:pos="3600"/>
        </w:tabs>
        <w:ind w:left="3600" w:hanging="360"/>
      </w:pPr>
      <w:rPr>
        <w:rFonts w:ascii="Courier New" w:hAnsi="Courier New"/>
      </w:rPr>
    </w:lvl>
    <w:lvl w:ilvl="5" w:tplc="9BD60358">
      <w:start w:val="1"/>
      <w:numFmt w:val="bullet"/>
      <w:lvlText w:val=""/>
      <w:lvlJc w:val="left"/>
      <w:pPr>
        <w:tabs>
          <w:tab w:val="num" w:pos="4320"/>
        </w:tabs>
        <w:ind w:left="4320" w:hanging="360"/>
      </w:pPr>
      <w:rPr>
        <w:rFonts w:ascii="Wingdings" w:hAnsi="Wingdings"/>
      </w:rPr>
    </w:lvl>
    <w:lvl w:ilvl="6" w:tplc="98708D08">
      <w:start w:val="1"/>
      <w:numFmt w:val="bullet"/>
      <w:lvlText w:val=""/>
      <w:lvlJc w:val="left"/>
      <w:pPr>
        <w:tabs>
          <w:tab w:val="num" w:pos="5040"/>
        </w:tabs>
        <w:ind w:left="5040" w:hanging="360"/>
      </w:pPr>
      <w:rPr>
        <w:rFonts w:ascii="Symbol" w:hAnsi="Symbol"/>
      </w:rPr>
    </w:lvl>
    <w:lvl w:ilvl="7" w:tplc="E5FC96E8">
      <w:start w:val="1"/>
      <w:numFmt w:val="bullet"/>
      <w:lvlText w:val="o"/>
      <w:lvlJc w:val="left"/>
      <w:pPr>
        <w:tabs>
          <w:tab w:val="num" w:pos="5760"/>
        </w:tabs>
        <w:ind w:left="5760" w:hanging="360"/>
      </w:pPr>
      <w:rPr>
        <w:rFonts w:ascii="Courier New" w:hAnsi="Courier New"/>
      </w:rPr>
    </w:lvl>
    <w:lvl w:ilvl="8" w:tplc="C8561398">
      <w:start w:val="1"/>
      <w:numFmt w:val="bullet"/>
      <w:lvlText w:val=""/>
      <w:lvlJc w:val="left"/>
      <w:pPr>
        <w:tabs>
          <w:tab w:val="num" w:pos="6480"/>
        </w:tabs>
        <w:ind w:left="6480" w:hanging="360"/>
      </w:pPr>
      <w:rPr>
        <w:rFonts w:ascii="Wingdings" w:hAnsi="Wingdings"/>
      </w:rPr>
    </w:lvl>
  </w:abstractNum>
  <w:abstractNum w:abstractNumId="3" w15:restartNumberingAfterBreak="0">
    <w:nsid w:val="03CA0E86"/>
    <w:multiLevelType w:val="hybridMultilevel"/>
    <w:tmpl w:val="6AA26534"/>
    <w:lvl w:ilvl="0" w:tplc="0D3617DA">
      <w:start w:val="1"/>
      <w:numFmt w:val="bullet"/>
      <w:lvlText w:val=""/>
      <w:lvlJc w:val="left"/>
      <w:pPr>
        <w:ind w:left="720" w:hanging="360"/>
      </w:pPr>
      <w:rPr>
        <w:rFonts w:ascii="Symbol" w:hAnsi="Symbol" w:hint="default"/>
      </w:rPr>
    </w:lvl>
    <w:lvl w:ilvl="1" w:tplc="76307B74" w:tentative="1">
      <w:start w:val="1"/>
      <w:numFmt w:val="bullet"/>
      <w:lvlText w:val="o"/>
      <w:lvlJc w:val="left"/>
      <w:pPr>
        <w:ind w:left="1440" w:hanging="360"/>
      </w:pPr>
      <w:rPr>
        <w:rFonts w:ascii="Courier New" w:hAnsi="Courier New" w:cs="Courier New" w:hint="default"/>
      </w:rPr>
    </w:lvl>
    <w:lvl w:ilvl="2" w:tplc="8C425368" w:tentative="1">
      <w:start w:val="1"/>
      <w:numFmt w:val="bullet"/>
      <w:lvlText w:val=""/>
      <w:lvlJc w:val="left"/>
      <w:pPr>
        <w:ind w:left="2160" w:hanging="360"/>
      </w:pPr>
      <w:rPr>
        <w:rFonts w:ascii="Wingdings" w:hAnsi="Wingdings" w:hint="default"/>
      </w:rPr>
    </w:lvl>
    <w:lvl w:ilvl="3" w:tplc="3B708040" w:tentative="1">
      <w:start w:val="1"/>
      <w:numFmt w:val="bullet"/>
      <w:lvlText w:val=""/>
      <w:lvlJc w:val="left"/>
      <w:pPr>
        <w:ind w:left="2880" w:hanging="360"/>
      </w:pPr>
      <w:rPr>
        <w:rFonts w:ascii="Symbol" w:hAnsi="Symbol" w:hint="default"/>
      </w:rPr>
    </w:lvl>
    <w:lvl w:ilvl="4" w:tplc="74043DAC" w:tentative="1">
      <w:start w:val="1"/>
      <w:numFmt w:val="bullet"/>
      <w:lvlText w:val="o"/>
      <w:lvlJc w:val="left"/>
      <w:pPr>
        <w:ind w:left="3600" w:hanging="360"/>
      </w:pPr>
      <w:rPr>
        <w:rFonts w:ascii="Courier New" w:hAnsi="Courier New" w:cs="Courier New" w:hint="default"/>
      </w:rPr>
    </w:lvl>
    <w:lvl w:ilvl="5" w:tplc="41F26074" w:tentative="1">
      <w:start w:val="1"/>
      <w:numFmt w:val="bullet"/>
      <w:lvlText w:val=""/>
      <w:lvlJc w:val="left"/>
      <w:pPr>
        <w:ind w:left="4320" w:hanging="360"/>
      </w:pPr>
      <w:rPr>
        <w:rFonts w:ascii="Wingdings" w:hAnsi="Wingdings" w:hint="default"/>
      </w:rPr>
    </w:lvl>
    <w:lvl w:ilvl="6" w:tplc="AFB089AA" w:tentative="1">
      <w:start w:val="1"/>
      <w:numFmt w:val="bullet"/>
      <w:lvlText w:val=""/>
      <w:lvlJc w:val="left"/>
      <w:pPr>
        <w:ind w:left="5040" w:hanging="360"/>
      </w:pPr>
      <w:rPr>
        <w:rFonts w:ascii="Symbol" w:hAnsi="Symbol" w:hint="default"/>
      </w:rPr>
    </w:lvl>
    <w:lvl w:ilvl="7" w:tplc="BBDA15C8" w:tentative="1">
      <w:start w:val="1"/>
      <w:numFmt w:val="bullet"/>
      <w:lvlText w:val="o"/>
      <w:lvlJc w:val="left"/>
      <w:pPr>
        <w:ind w:left="5760" w:hanging="360"/>
      </w:pPr>
      <w:rPr>
        <w:rFonts w:ascii="Courier New" w:hAnsi="Courier New" w:cs="Courier New" w:hint="default"/>
      </w:rPr>
    </w:lvl>
    <w:lvl w:ilvl="8" w:tplc="FA5AF05E" w:tentative="1">
      <w:start w:val="1"/>
      <w:numFmt w:val="bullet"/>
      <w:lvlText w:val=""/>
      <w:lvlJc w:val="left"/>
      <w:pPr>
        <w:ind w:left="6480" w:hanging="360"/>
      </w:pPr>
      <w:rPr>
        <w:rFonts w:ascii="Wingdings" w:hAnsi="Wingdings" w:hint="default"/>
      </w:rPr>
    </w:lvl>
  </w:abstractNum>
  <w:abstractNum w:abstractNumId="4" w15:restartNumberingAfterBreak="0">
    <w:nsid w:val="08F8319E"/>
    <w:multiLevelType w:val="hybridMultilevel"/>
    <w:tmpl w:val="4EC8C9FA"/>
    <w:lvl w:ilvl="0" w:tplc="87122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743F7A"/>
    <w:multiLevelType w:val="hybridMultilevel"/>
    <w:tmpl w:val="3BFC9FF4"/>
    <w:lvl w:ilvl="0" w:tplc="B5D67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0692A"/>
    <w:multiLevelType w:val="hybridMultilevel"/>
    <w:tmpl w:val="CEB4582A"/>
    <w:lvl w:ilvl="0" w:tplc="648E11D0">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6200F"/>
    <w:multiLevelType w:val="hybridMultilevel"/>
    <w:tmpl w:val="48C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D0EAE"/>
    <w:multiLevelType w:val="hybridMultilevel"/>
    <w:tmpl w:val="5F0607AE"/>
    <w:lvl w:ilvl="0" w:tplc="8634E000">
      <w:start w:val="1"/>
      <w:numFmt w:val="decimal"/>
      <w:lvlText w:val="%1."/>
      <w:lvlJc w:val="left"/>
      <w:pPr>
        <w:ind w:left="720" w:hanging="360"/>
      </w:pPr>
      <w:rPr>
        <w:rFonts w:hint="default"/>
      </w:rPr>
    </w:lvl>
    <w:lvl w:ilvl="1" w:tplc="13224922" w:tentative="1">
      <w:start w:val="1"/>
      <w:numFmt w:val="lowerLetter"/>
      <w:lvlText w:val="%2."/>
      <w:lvlJc w:val="left"/>
      <w:pPr>
        <w:ind w:left="1440" w:hanging="360"/>
      </w:pPr>
    </w:lvl>
    <w:lvl w:ilvl="2" w:tplc="272E54F0" w:tentative="1">
      <w:start w:val="1"/>
      <w:numFmt w:val="lowerRoman"/>
      <w:lvlText w:val="%3."/>
      <w:lvlJc w:val="right"/>
      <w:pPr>
        <w:ind w:left="2160" w:hanging="180"/>
      </w:pPr>
    </w:lvl>
    <w:lvl w:ilvl="3" w:tplc="E398BD86" w:tentative="1">
      <w:start w:val="1"/>
      <w:numFmt w:val="decimal"/>
      <w:lvlText w:val="%4."/>
      <w:lvlJc w:val="left"/>
      <w:pPr>
        <w:ind w:left="2880" w:hanging="360"/>
      </w:pPr>
    </w:lvl>
    <w:lvl w:ilvl="4" w:tplc="3960ABAC" w:tentative="1">
      <w:start w:val="1"/>
      <w:numFmt w:val="lowerLetter"/>
      <w:lvlText w:val="%5."/>
      <w:lvlJc w:val="left"/>
      <w:pPr>
        <w:ind w:left="3600" w:hanging="360"/>
      </w:pPr>
    </w:lvl>
    <w:lvl w:ilvl="5" w:tplc="95789686" w:tentative="1">
      <w:start w:val="1"/>
      <w:numFmt w:val="lowerRoman"/>
      <w:lvlText w:val="%6."/>
      <w:lvlJc w:val="right"/>
      <w:pPr>
        <w:ind w:left="4320" w:hanging="180"/>
      </w:pPr>
    </w:lvl>
    <w:lvl w:ilvl="6" w:tplc="08C4B38C" w:tentative="1">
      <w:start w:val="1"/>
      <w:numFmt w:val="decimal"/>
      <w:lvlText w:val="%7."/>
      <w:lvlJc w:val="left"/>
      <w:pPr>
        <w:ind w:left="5040" w:hanging="360"/>
      </w:pPr>
    </w:lvl>
    <w:lvl w:ilvl="7" w:tplc="9728705C" w:tentative="1">
      <w:start w:val="1"/>
      <w:numFmt w:val="lowerLetter"/>
      <w:lvlText w:val="%8."/>
      <w:lvlJc w:val="left"/>
      <w:pPr>
        <w:ind w:left="5760" w:hanging="360"/>
      </w:pPr>
    </w:lvl>
    <w:lvl w:ilvl="8" w:tplc="E3FE0AD2" w:tentative="1">
      <w:start w:val="1"/>
      <w:numFmt w:val="lowerRoman"/>
      <w:lvlText w:val="%9."/>
      <w:lvlJc w:val="right"/>
      <w:pPr>
        <w:ind w:left="6480" w:hanging="180"/>
      </w:pPr>
    </w:lvl>
  </w:abstractNum>
  <w:abstractNum w:abstractNumId="9" w15:restartNumberingAfterBreak="0">
    <w:nsid w:val="64FE3453"/>
    <w:multiLevelType w:val="hybridMultilevel"/>
    <w:tmpl w:val="D4B8287A"/>
    <w:lvl w:ilvl="0" w:tplc="B1C8E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237862"/>
    <w:multiLevelType w:val="multilevel"/>
    <w:tmpl w:val="58C2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6E0BA0"/>
    <w:multiLevelType w:val="hybridMultilevel"/>
    <w:tmpl w:val="18143E3E"/>
    <w:lvl w:ilvl="0" w:tplc="F074272A">
      <w:start w:val="1"/>
      <w:numFmt w:val="lowerLetter"/>
      <w:lvlText w:val="%1."/>
      <w:lvlJc w:val="left"/>
      <w:pPr>
        <w:ind w:left="720" w:hanging="360"/>
      </w:pPr>
      <w:rPr>
        <w:rFonts w:hint="default"/>
      </w:rPr>
    </w:lvl>
    <w:lvl w:ilvl="1" w:tplc="CA6E7190" w:tentative="1">
      <w:start w:val="1"/>
      <w:numFmt w:val="lowerLetter"/>
      <w:lvlText w:val="%2."/>
      <w:lvlJc w:val="left"/>
      <w:pPr>
        <w:ind w:left="1440" w:hanging="360"/>
      </w:pPr>
    </w:lvl>
    <w:lvl w:ilvl="2" w:tplc="2FE83670" w:tentative="1">
      <w:start w:val="1"/>
      <w:numFmt w:val="lowerRoman"/>
      <w:lvlText w:val="%3."/>
      <w:lvlJc w:val="right"/>
      <w:pPr>
        <w:ind w:left="2160" w:hanging="180"/>
      </w:pPr>
    </w:lvl>
    <w:lvl w:ilvl="3" w:tplc="F06E2ED8" w:tentative="1">
      <w:start w:val="1"/>
      <w:numFmt w:val="decimal"/>
      <w:lvlText w:val="%4."/>
      <w:lvlJc w:val="left"/>
      <w:pPr>
        <w:ind w:left="2880" w:hanging="360"/>
      </w:pPr>
    </w:lvl>
    <w:lvl w:ilvl="4" w:tplc="8E0E3C84" w:tentative="1">
      <w:start w:val="1"/>
      <w:numFmt w:val="lowerLetter"/>
      <w:lvlText w:val="%5."/>
      <w:lvlJc w:val="left"/>
      <w:pPr>
        <w:ind w:left="3600" w:hanging="360"/>
      </w:pPr>
    </w:lvl>
    <w:lvl w:ilvl="5" w:tplc="F078BD98" w:tentative="1">
      <w:start w:val="1"/>
      <w:numFmt w:val="lowerRoman"/>
      <w:lvlText w:val="%6."/>
      <w:lvlJc w:val="right"/>
      <w:pPr>
        <w:ind w:left="4320" w:hanging="180"/>
      </w:pPr>
    </w:lvl>
    <w:lvl w:ilvl="6" w:tplc="1F44C746" w:tentative="1">
      <w:start w:val="1"/>
      <w:numFmt w:val="decimal"/>
      <w:lvlText w:val="%7."/>
      <w:lvlJc w:val="left"/>
      <w:pPr>
        <w:ind w:left="5040" w:hanging="360"/>
      </w:pPr>
    </w:lvl>
    <w:lvl w:ilvl="7" w:tplc="638442AC" w:tentative="1">
      <w:start w:val="1"/>
      <w:numFmt w:val="lowerLetter"/>
      <w:lvlText w:val="%8."/>
      <w:lvlJc w:val="left"/>
      <w:pPr>
        <w:ind w:left="5760" w:hanging="360"/>
      </w:pPr>
    </w:lvl>
    <w:lvl w:ilvl="8" w:tplc="3BBADE58"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0"/>
  </w:num>
  <w:num w:numId="5">
    <w:abstractNumId w:val="7"/>
  </w:num>
  <w:num w:numId="6">
    <w:abstractNumId w:val="6"/>
  </w:num>
  <w:num w:numId="7">
    <w:abstractNumId w:val="9"/>
  </w:num>
  <w:num w:numId="8">
    <w:abstractNumId w:val="5"/>
  </w:num>
  <w:num w:numId="9">
    <w:abstractNumId w:val="0"/>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D6"/>
    <w:rsid w:val="00006ACC"/>
    <w:rsid w:val="000106BF"/>
    <w:rsid w:val="00010770"/>
    <w:rsid w:val="00015235"/>
    <w:rsid w:val="00015D48"/>
    <w:rsid w:val="00020D24"/>
    <w:rsid w:val="00020E69"/>
    <w:rsid w:val="0002105E"/>
    <w:rsid w:val="000222D7"/>
    <w:rsid w:val="000317A5"/>
    <w:rsid w:val="00031B43"/>
    <w:rsid w:val="00032972"/>
    <w:rsid w:val="00034B22"/>
    <w:rsid w:val="00034CA1"/>
    <w:rsid w:val="00035A8D"/>
    <w:rsid w:val="00037637"/>
    <w:rsid w:val="00042059"/>
    <w:rsid w:val="000439B9"/>
    <w:rsid w:val="0004770A"/>
    <w:rsid w:val="00050BF9"/>
    <w:rsid w:val="000530F7"/>
    <w:rsid w:val="00054FF6"/>
    <w:rsid w:val="00062371"/>
    <w:rsid w:val="00063F9B"/>
    <w:rsid w:val="0006567B"/>
    <w:rsid w:val="00065E12"/>
    <w:rsid w:val="00066336"/>
    <w:rsid w:val="0006746E"/>
    <w:rsid w:val="00067E1F"/>
    <w:rsid w:val="00071564"/>
    <w:rsid w:val="000718D2"/>
    <w:rsid w:val="00071D00"/>
    <w:rsid w:val="00074912"/>
    <w:rsid w:val="00074C6C"/>
    <w:rsid w:val="00076E50"/>
    <w:rsid w:val="000902C2"/>
    <w:rsid w:val="000906F1"/>
    <w:rsid w:val="000926E3"/>
    <w:rsid w:val="000938D4"/>
    <w:rsid w:val="00097A5F"/>
    <w:rsid w:val="000A4B37"/>
    <w:rsid w:val="000A57DB"/>
    <w:rsid w:val="000B02DC"/>
    <w:rsid w:val="000B1083"/>
    <w:rsid w:val="000B5626"/>
    <w:rsid w:val="000C0CD6"/>
    <w:rsid w:val="000C7361"/>
    <w:rsid w:val="000D1F74"/>
    <w:rsid w:val="000D331A"/>
    <w:rsid w:val="000D4C0F"/>
    <w:rsid w:val="000D5699"/>
    <w:rsid w:val="000E0763"/>
    <w:rsid w:val="000E0DA6"/>
    <w:rsid w:val="000E26E0"/>
    <w:rsid w:val="000E29F5"/>
    <w:rsid w:val="000E5EE3"/>
    <w:rsid w:val="000E74AA"/>
    <w:rsid w:val="000F5445"/>
    <w:rsid w:val="000F5C2D"/>
    <w:rsid w:val="000F6056"/>
    <w:rsid w:val="0010124B"/>
    <w:rsid w:val="00101971"/>
    <w:rsid w:val="00102F46"/>
    <w:rsid w:val="00106D20"/>
    <w:rsid w:val="001122AA"/>
    <w:rsid w:val="00122284"/>
    <w:rsid w:val="001228D6"/>
    <w:rsid w:val="00126124"/>
    <w:rsid w:val="00126970"/>
    <w:rsid w:val="00127887"/>
    <w:rsid w:val="0013280E"/>
    <w:rsid w:val="00132D48"/>
    <w:rsid w:val="00141D03"/>
    <w:rsid w:val="00144252"/>
    <w:rsid w:val="001451FB"/>
    <w:rsid w:val="00146E31"/>
    <w:rsid w:val="00147861"/>
    <w:rsid w:val="00150016"/>
    <w:rsid w:val="001525CE"/>
    <w:rsid w:val="00153A76"/>
    <w:rsid w:val="00154C8A"/>
    <w:rsid w:val="00155E6D"/>
    <w:rsid w:val="00156372"/>
    <w:rsid w:val="00156FFC"/>
    <w:rsid w:val="00157E73"/>
    <w:rsid w:val="00160055"/>
    <w:rsid w:val="0016541F"/>
    <w:rsid w:val="00166FF1"/>
    <w:rsid w:val="001710B4"/>
    <w:rsid w:val="00173440"/>
    <w:rsid w:val="001776A9"/>
    <w:rsid w:val="00187D7C"/>
    <w:rsid w:val="00190091"/>
    <w:rsid w:val="00192069"/>
    <w:rsid w:val="001921E4"/>
    <w:rsid w:val="001945AE"/>
    <w:rsid w:val="00195DBD"/>
    <w:rsid w:val="0019613C"/>
    <w:rsid w:val="001A665B"/>
    <w:rsid w:val="001B21AA"/>
    <w:rsid w:val="001B282F"/>
    <w:rsid w:val="001B627D"/>
    <w:rsid w:val="001C071B"/>
    <w:rsid w:val="001C0D2A"/>
    <w:rsid w:val="001C2D6E"/>
    <w:rsid w:val="001C2EB4"/>
    <w:rsid w:val="001D4AD8"/>
    <w:rsid w:val="001D72A8"/>
    <w:rsid w:val="001D798B"/>
    <w:rsid w:val="001E1E87"/>
    <w:rsid w:val="001E26BD"/>
    <w:rsid w:val="001E54D2"/>
    <w:rsid w:val="001E747B"/>
    <w:rsid w:val="001F4C05"/>
    <w:rsid w:val="002013C0"/>
    <w:rsid w:val="00204D5F"/>
    <w:rsid w:val="0020566D"/>
    <w:rsid w:val="00206AE7"/>
    <w:rsid w:val="0020724D"/>
    <w:rsid w:val="002125A9"/>
    <w:rsid w:val="00213954"/>
    <w:rsid w:val="00213FEF"/>
    <w:rsid w:val="00216F50"/>
    <w:rsid w:val="00224CB4"/>
    <w:rsid w:val="00225842"/>
    <w:rsid w:val="00230FE5"/>
    <w:rsid w:val="00232A05"/>
    <w:rsid w:val="00234B6A"/>
    <w:rsid w:val="00242262"/>
    <w:rsid w:val="00242BCD"/>
    <w:rsid w:val="002462ED"/>
    <w:rsid w:val="00252A99"/>
    <w:rsid w:val="00253DA3"/>
    <w:rsid w:val="0025580B"/>
    <w:rsid w:val="002636E1"/>
    <w:rsid w:val="00264E89"/>
    <w:rsid w:val="00264FD2"/>
    <w:rsid w:val="002725A1"/>
    <w:rsid w:val="00273A97"/>
    <w:rsid w:val="002775D6"/>
    <w:rsid w:val="002834EE"/>
    <w:rsid w:val="00284F19"/>
    <w:rsid w:val="00291A0C"/>
    <w:rsid w:val="00292784"/>
    <w:rsid w:val="00293890"/>
    <w:rsid w:val="00293E8B"/>
    <w:rsid w:val="002947F3"/>
    <w:rsid w:val="0029549D"/>
    <w:rsid w:val="002A1FA4"/>
    <w:rsid w:val="002B06A9"/>
    <w:rsid w:val="002B139C"/>
    <w:rsid w:val="002B357B"/>
    <w:rsid w:val="002B7236"/>
    <w:rsid w:val="002C394F"/>
    <w:rsid w:val="002C617B"/>
    <w:rsid w:val="002C685F"/>
    <w:rsid w:val="002D01F0"/>
    <w:rsid w:val="002D1D03"/>
    <w:rsid w:val="002D61EE"/>
    <w:rsid w:val="002D6CDF"/>
    <w:rsid w:val="002E0699"/>
    <w:rsid w:val="002E3F9E"/>
    <w:rsid w:val="002F1074"/>
    <w:rsid w:val="002F75AF"/>
    <w:rsid w:val="00305D3D"/>
    <w:rsid w:val="003068C0"/>
    <w:rsid w:val="00307C32"/>
    <w:rsid w:val="003121F2"/>
    <w:rsid w:val="00313015"/>
    <w:rsid w:val="003151E7"/>
    <w:rsid w:val="0031748B"/>
    <w:rsid w:val="00317DCF"/>
    <w:rsid w:val="00320BB2"/>
    <w:rsid w:val="00323CF1"/>
    <w:rsid w:val="00327020"/>
    <w:rsid w:val="00332D22"/>
    <w:rsid w:val="00333007"/>
    <w:rsid w:val="00333F10"/>
    <w:rsid w:val="00334099"/>
    <w:rsid w:val="00341B5B"/>
    <w:rsid w:val="003442E9"/>
    <w:rsid w:val="00344F7E"/>
    <w:rsid w:val="0034734E"/>
    <w:rsid w:val="00347456"/>
    <w:rsid w:val="003504B9"/>
    <w:rsid w:val="00353A24"/>
    <w:rsid w:val="00353DB1"/>
    <w:rsid w:val="00354D62"/>
    <w:rsid w:val="003555A9"/>
    <w:rsid w:val="0035713D"/>
    <w:rsid w:val="003609B6"/>
    <w:rsid w:val="00361478"/>
    <w:rsid w:val="003618E8"/>
    <w:rsid w:val="00367729"/>
    <w:rsid w:val="00370254"/>
    <w:rsid w:val="00371456"/>
    <w:rsid w:val="003718CA"/>
    <w:rsid w:val="00383A76"/>
    <w:rsid w:val="00383FAE"/>
    <w:rsid w:val="00384F67"/>
    <w:rsid w:val="003863E6"/>
    <w:rsid w:val="00391664"/>
    <w:rsid w:val="00393271"/>
    <w:rsid w:val="00394010"/>
    <w:rsid w:val="003974A4"/>
    <w:rsid w:val="003A12C0"/>
    <w:rsid w:val="003A720C"/>
    <w:rsid w:val="003A779F"/>
    <w:rsid w:val="003B28AE"/>
    <w:rsid w:val="003B28DA"/>
    <w:rsid w:val="003B4042"/>
    <w:rsid w:val="003B49AF"/>
    <w:rsid w:val="003B6662"/>
    <w:rsid w:val="003B6E2E"/>
    <w:rsid w:val="003B79C3"/>
    <w:rsid w:val="003C0DD1"/>
    <w:rsid w:val="003C5C4B"/>
    <w:rsid w:val="003C7935"/>
    <w:rsid w:val="003D2C49"/>
    <w:rsid w:val="003D2F7A"/>
    <w:rsid w:val="003D34AE"/>
    <w:rsid w:val="003D3E7B"/>
    <w:rsid w:val="003D52EB"/>
    <w:rsid w:val="003D554A"/>
    <w:rsid w:val="003E4B5B"/>
    <w:rsid w:val="003F23D4"/>
    <w:rsid w:val="003F7DA9"/>
    <w:rsid w:val="003F7EA8"/>
    <w:rsid w:val="00404791"/>
    <w:rsid w:val="004053C3"/>
    <w:rsid w:val="00405BCE"/>
    <w:rsid w:val="004064E3"/>
    <w:rsid w:val="00410082"/>
    <w:rsid w:val="00410A6A"/>
    <w:rsid w:val="00415B9A"/>
    <w:rsid w:val="00415F13"/>
    <w:rsid w:val="00417112"/>
    <w:rsid w:val="00421BE7"/>
    <w:rsid w:val="00422C41"/>
    <w:rsid w:val="00425703"/>
    <w:rsid w:val="0042774A"/>
    <w:rsid w:val="00430D70"/>
    <w:rsid w:val="004338BF"/>
    <w:rsid w:val="00434EA4"/>
    <w:rsid w:val="00435675"/>
    <w:rsid w:val="00436DBD"/>
    <w:rsid w:val="0044046C"/>
    <w:rsid w:val="00441B8A"/>
    <w:rsid w:val="00443780"/>
    <w:rsid w:val="00452B4D"/>
    <w:rsid w:val="00454F62"/>
    <w:rsid w:val="00456970"/>
    <w:rsid w:val="00457C0F"/>
    <w:rsid w:val="00460AB8"/>
    <w:rsid w:val="004615C0"/>
    <w:rsid w:val="00463075"/>
    <w:rsid w:val="0046357D"/>
    <w:rsid w:val="00467492"/>
    <w:rsid w:val="00467873"/>
    <w:rsid w:val="00467FBA"/>
    <w:rsid w:val="00474149"/>
    <w:rsid w:val="00474AE0"/>
    <w:rsid w:val="00481568"/>
    <w:rsid w:val="00482B6E"/>
    <w:rsid w:val="00485F52"/>
    <w:rsid w:val="00491993"/>
    <w:rsid w:val="004958A2"/>
    <w:rsid w:val="004A0C58"/>
    <w:rsid w:val="004A3C27"/>
    <w:rsid w:val="004A6860"/>
    <w:rsid w:val="004A69C8"/>
    <w:rsid w:val="004B026B"/>
    <w:rsid w:val="004B0976"/>
    <w:rsid w:val="004B27AC"/>
    <w:rsid w:val="004B37F6"/>
    <w:rsid w:val="004B3C17"/>
    <w:rsid w:val="004B59EA"/>
    <w:rsid w:val="004C2308"/>
    <w:rsid w:val="004C3859"/>
    <w:rsid w:val="004C5223"/>
    <w:rsid w:val="004D0B54"/>
    <w:rsid w:val="004D1660"/>
    <w:rsid w:val="004D2F9A"/>
    <w:rsid w:val="004D4050"/>
    <w:rsid w:val="004D496D"/>
    <w:rsid w:val="004D6B07"/>
    <w:rsid w:val="004E2914"/>
    <w:rsid w:val="004E54D0"/>
    <w:rsid w:val="004E6BCD"/>
    <w:rsid w:val="004F0DE1"/>
    <w:rsid w:val="004F2518"/>
    <w:rsid w:val="004F4271"/>
    <w:rsid w:val="004F48E6"/>
    <w:rsid w:val="00500768"/>
    <w:rsid w:val="005024DB"/>
    <w:rsid w:val="00503383"/>
    <w:rsid w:val="00504044"/>
    <w:rsid w:val="00504C67"/>
    <w:rsid w:val="005059EB"/>
    <w:rsid w:val="00506F1E"/>
    <w:rsid w:val="0050763B"/>
    <w:rsid w:val="00510709"/>
    <w:rsid w:val="00514551"/>
    <w:rsid w:val="00521F41"/>
    <w:rsid w:val="00523920"/>
    <w:rsid w:val="00523E27"/>
    <w:rsid w:val="00523EB3"/>
    <w:rsid w:val="0052548F"/>
    <w:rsid w:val="005352AC"/>
    <w:rsid w:val="005358F2"/>
    <w:rsid w:val="00542975"/>
    <w:rsid w:val="0055029C"/>
    <w:rsid w:val="005518BF"/>
    <w:rsid w:val="005608D9"/>
    <w:rsid w:val="00561169"/>
    <w:rsid w:val="005626F7"/>
    <w:rsid w:val="00571530"/>
    <w:rsid w:val="00571892"/>
    <w:rsid w:val="00586893"/>
    <w:rsid w:val="00590B9A"/>
    <w:rsid w:val="0059135A"/>
    <w:rsid w:val="00592AE7"/>
    <w:rsid w:val="00592DE4"/>
    <w:rsid w:val="00592F4D"/>
    <w:rsid w:val="00594E00"/>
    <w:rsid w:val="00596921"/>
    <w:rsid w:val="00596F39"/>
    <w:rsid w:val="005A15D6"/>
    <w:rsid w:val="005A7C10"/>
    <w:rsid w:val="005B1F0E"/>
    <w:rsid w:val="005B3611"/>
    <w:rsid w:val="005B6B54"/>
    <w:rsid w:val="005C0F04"/>
    <w:rsid w:val="005C0F96"/>
    <w:rsid w:val="005C1421"/>
    <w:rsid w:val="005C2F4A"/>
    <w:rsid w:val="005C2F76"/>
    <w:rsid w:val="005C3ECB"/>
    <w:rsid w:val="005C3FA9"/>
    <w:rsid w:val="005C4DBB"/>
    <w:rsid w:val="005D1371"/>
    <w:rsid w:val="005D1EF1"/>
    <w:rsid w:val="005D3CBC"/>
    <w:rsid w:val="005D56DE"/>
    <w:rsid w:val="005D7759"/>
    <w:rsid w:val="005D7779"/>
    <w:rsid w:val="005D7840"/>
    <w:rsid w:val="005E429C"/>
    <w:rsid w:val="005E5E20"/>
    <w:rsid w:val="005F0FC4"/>
    <w:rsid w:val="005F18FA"/>
    <w:rsid w:val="005F275F"/>
    <w:rsid w:val="005F54AF"/>
    <w:rsid w:val="005F62D4"/>
    <w:rsid w:val="005F638E"/>
    <w:rsid w:val="005F75A8"/>
    <w:rsid w:val="00600646"/>
    <w:rsid w:val="00601BD6"/>
    <w:rsid w:val="006065C4"/>
    <w:rsid w:val="006137DA"/>
    <w:rsid w:val="00614A3A"/>
    <w:rsid w:val="00617271"/>
    <w:rsid w:val="006230B4"/>
    <w:rsid w:val="00624890"/>
    <w:rsid w:val="00626C23"/>
    <w:rsid w:val="006301DC"/>
    <w:rsid w:val="0063544B"/>
    <w:rsid w:val="0063573E"/>
    <w:rsid w:val="00636FF5"/>
    <w:rsid w:val="00645F1E"/>
    <w:rsid w:val="00646E30"/>
    <w:rsid w:val="00650A4E"/>
    <w:rsid w:val="00653525"/>
    <w:rsid w:val="006553F7"/>
    <w:rsid w:val="00656203"/>
    <w:rsid w:val="006570BC"/>
    <w:rsid w:val="00660083"/>
    <w:rsid w:val="006658A3"/>
    <w:rsid w:val="006706A5"/>
    <w:rsid w:val="00670F14"/>
    <w:rsid w:val="00671B55"/>
    <w:rsid w:val="006738C0"/>
    <w:rsid w:val="00673ED7"/>
    <w:rsid w:val="00674477"/>
    <w:rsid w:val="00680A72"/>
    <w:rsid w:val="006821EC"/>
    <w:rsid w:val="006837B7"/>
    <w:rsid w:val="00683A33"/>
    <w:rsid w:val="006847F4"/>
    <w:rsid w:val="00685249"/>
    <w:rsid w:val="0068598A"/>
    <w:rsid w:val="00686186"/>
    <w:rsid w:val="00696957"/>
    <w:rsid w:val="006970AF"/>
    <w:rsid w:val="006A0975"/>
    <w:rsid w:val="006A7B67"/>
    <w:rsid w:val="006B0307"/>
    <w:rsid w:val="006B28EC"/>
    <w:rsid w:val="006B4E0E"/>
    <w:rsid w:val="006B6D5B"/>
    <w:rsid w:val="006C1CAE"/>
    <w:rsid w:val="006C1CBE"/>
    <w:rsid w:val="006C1CCF"/>
    <w:rsid w:val="006C22F7"/>
    <w:rsid w:val="006C345D"/>
    <w:rsid w:val="006C4120"/>
    <w:rsid w:val="006C4E02"/>
    <w:rsid w:val="006D1A57"/>
    <w:rsid w:val="006D27DF"/>
    <w:rsid w:val="006D2E17"/>
    <w:rsid w:val="006D3AC7"/>
    <w:rsid w:val="006D4F65"/>
    <w:rsid w:val="006D7618"/>
    <w:rsid w:val="006E098A"/>
    <w:rsid w:val="006E4F03"/>
    <w:rsid w:val="006E67B3"/>
    <w:rsid w:val="006F0637"/>
    <w:rsid w:val="006F3B4D"/>
    <w:rsid w:val="006F7A5D"/>
    <w:rsid w:val="00711A0F"/>
    <w:rsid w:val="00713295"/>
    <w:rsid w:val="00716220"/>
    <w:rsid w:val="00722BB2"/>
    <w:rsid w:val="007230EC"/>
    <w:rsid w:val="00723DD5"/>
    <w:rsid w:val="00727009"/>
    <w:rsid w:val="00731514"/>
    <w:rsid w:val="00731E9C"/>
    <w:rsid w:val="00735134"/>
    <w:rsid w:val="00736297"/>
    <w:rsid w:val="007401E7"/>
    <w:rsid w:val="007405C2"/>
    <w:rsid w:val="007420BD"/>
    <w:rsid w:val="007434CF"/>
    <w:rsid w:val="00744B96"/>
    <w:rsid w:val="0074559F"/>
    <w:rsid w:val="00745B76"/>
    <w:rsid w:val="00751A2F"/>
    <w:rsid w:val="00753CCA"/>
    <w:rsid w:val="00753F1A"/>
    <w:rsid w:val="00754F80"/>
    <w:rsid w:val="00763E4F"/>
    <w:rsid w:val="00764D68"/>
    <w:rsid w:val="00766134"/>
    <w:rsid w:val="00766F9B"/>
    <w:rsid w:val="00767F89"/>
    <w:rsid w:val="007720BB"/>
    <w:rsid w:val="00774148"/>
    <w:rsid w:val="007777DB"/>
    <w:rsid w:val="00780A4E"/>
    <w:rsid w:val="007857B7"/>
    <w:rsid w:val="007867E8"/>
    <w:rsid w:val="00787714"/>
    <w:rsid w:val="0078781D"/>
    <w:rsid w:val="00790BEF"/>
    <w:rsid w:val="00791B82"/>
    <w:rsid w:val="00795704"/>
    <w:rsid w:val="00795ECA"/>
    <w:rsid w:val="00796D45"/>
    <w:rsid w:val="007A11D4"/>
    <w:rsid w:val="007A2265"/>
    <w:rsid w:val="007A2F17"/>
    <w:rsid w:val="007A3BB8"/>
    <w:rsid w:val="007A7C98"/>
    <w:rsid w:val="007B0229"/>
    <w:rsid w:val="007B07E3"/>
    <w:rsid w:val="007B3E02"/>
    <w:rsid w:val="007C1D6E"/>
    <w:rsid w:val="007C4CE0"/>
    <w:rsid w:val="007C79F1"/>
    <w:rsid w:val="007D0BE4"/>
    <w:rsid w:val="007D1009"/>
    <w:rsid w:val="007D78AD"/>
    <w:rsid w:val="007E2606"/>
    <w:rsid w:val="007E2DB5"/>
    <w:rsid w:val="007E720F"/>
    <w:rsid w:val="007F003D"/>
    <w:rsid w:val="007F1527"/>
    <w:rsid w:val="008008C1"/>
    <w:rsid w:val="00801239"/>
    <w:rsid w:val="0080320A"/>
    <w:rsid w:val="00807A30"/>
    <w:rsid w:val="0081533C"/>
    <w:rsid w:val="008221E3"/>
    <w:rsid w:val="00834439"/>
    <w:rsid w:val="008349F0"/>
    <w:rsid w:val="00843B17"/>
    <w:rsid w:val="00854957"/>
    <w:rsid w:val="0086109D"/>
    <w:rsid w:val="008612D6"/>
    <w:rsid w:val="00863457"/>
    <w:rsid w:val="008664D2"/>
    <w:rsid w:val="00866F1A"/>
    <w:rsid w:val="00867300"/>
    <w:rsid w:val="008673CE"/>
    <w:rsid w:val="00870B27"/>
    <w:rsid w:val="00871329"/>
    <w:rsid w:val="0087145D"/>
    <w:rsid w:val="00874F5E"/>
    <w:rsid w:val="0087626B"/>
    <w:rsid w:val="008821A6"/>
    <w:rsid w:val="00884509"/>
    <w:rsid w:val="00885759"/>
    <w:rsid w:val="00886D19"/>
    <w:rsid w:val="008903DD"/>
    <w:rsid w:val="0089146D"/>
    <w:rsid w:val="008921B7"/>
    <w:rsid w:val="00896FC8"/>
    <w:rsid w:val="008A15C9"/>
    <w:rsid w:val="008B35C1"/>
    <w:rsid w:val="008B37D3"/>
    <w:rsid w:val="008B3FA6"/>
    <w:rsid w:val="008B4DE0"/>
    <w:rsid w:val="008B5E0D"/>
    <w:rsid w:val="008B6473"/>
    <w:rsid w:val="008C06C5"/>
    <w:rsid w:val="008C3077"/>
    <w:rsid w:val="008C49B4"/>
    <w:rsid w:val="008C53B4"/>
    <w:rsid w:val="008C54BA"/>
    <w:rsid w:val="008C75D5"/>
    <w:rsid w:val="008C779B"/>
    <w:rsid w:val="008D0191"/>
    <w:rsid w:val="008D3C24"/>
    <w:rsid w:val="008D72CE"/>
    <w:rsid w:val="008E1E27"/>
    <w:rsid w:val="008E2DB8"/>
    <w:rsid w:val="008E3811"/>
    <w:rsid w:val="008E4460"/>
    <w:rsid w:val="008E7CFA"/>
    <w:rsid w:val="008F10A1"/>
    <w:rsid w:val="008F1FB0"/>
    <w:rsid w:val="008F4785"/>
    <w:rsid w:val="008F64A8"/>
    <w:rsid w:val="008F6EE3"/>
    <w:rsid w:val="0090149B"/>
    <w:rsid w:val="009024C6"/>
    <w:rsid w:val="00903AA8"/>
    <w:rsid w:val="00911AD8"/>
    <w:rsid w:val="00912CAF"/>
    <w:rsid w:val="00912E5E"/>
    <w:rsid w:val="009134BB"/>
    <w:rsid w:val="009142DB"/>
    <w:rsid w:val="00917B8D"/>
    <w:rsid w:val="00921052"/>
    <w:rsid w:val="0092119B"/>
    <w:rsid w:val="00921E3B"/>
    <w:rsid w:val="009242BA"/>
    <w:rsid w:val="0092468B"/>
    <w:rsid w:val="00926D9C"/>
    <w:rsid w:val="00940161"/>
    <w:rsid w:val="00940D9C"/>
    <w:rsid w:val="009446DE"/>
    <w:rsid w:val="00944B04"/>
    <w:rsid w:val="009450B1"/>
    <w:rsid w:val="0094798E"/>
    <w:rsid w:val="00950C30"/>
    <w:rsid w:val="00951666"/>
    <w:rsid w:val="00952231"/>
    <w:rsid w:val="00956D38"/>
    <w:rsid w:val="00965224"/>
    <w:rsid w:val="00966821"/>
    <w:rsid w:val="0097043A"/>
    <w:rsid w:val="00970E31"/>
    <w:rsid w:val="00974A25"/>
    <w:rsid w:val="00977404"/>
    <w:rsid w:val="0098099D"/>
    <w:rsid w:val="00984349"/>
    <w:rsid w:val="00985EC8"/>
    <w:rsid w:val="009931C6"/>
    <w:rsid w:val="00994AFC"/>
    <w:rsid w:val="00995823"/>
    <w:rsid w:val="00997A57"/>
    <w:rsid w:val="009A2CB6"/>
    <w:rsid w:val="009A332B"/>
    <w:rsid w:val="009A496B"/>
    <w:rsid w:val="009B3BD9"/>
    <w:rsid w:val="009C3612"/>
    <w:rsid w:val="009C4073"/>
    <w:rsid w:val="009C46D3"/>
    <w:rsid w:val="009C47A4"/>
    <w:rsid w:val="009D34C7"/>
    <w:rsid w:val="009D3AC6"/>
    <w:rsid w:val="009D5608"/>
    <w:rsid w:val="009D7379"/>
    <w:rsid w:val="009D7634"/>
    <w:rsid w:val="009E04DE"/>
    <w:rsid w:val="009E1851"/>
    <w:rsid w:val="009E4CAB"/>
    <w:rsid w:val="009E5C50"/>
    <w:rsid w:val="009E6D55"/>
    <w:rsid w:val="009F15B4"/>
    <w:rsid w:val="009F38A0"/>
    <w:rsid w:val="00A000AF"/>
    <w:rsid w:val="00A02025"/>
    <w:rsid w:val="00A0343A"/>
    <w:rsid w:val="00A05650"/>
    <w:rsid w:val="00A106C3"/>
    <w:rsid w:val="00A13F42"/>
    <w:rsid w:val="00A145D5"/>
    <w:rsid w:val="00A15D09"/>
    <w:rsid w:val="00A16DA9"/>
    <w:rsid w:val="00A17FE5"/>
    <w:rsid w:val="00A229BF"/>
    <w:rsid w:val="00A22D91"/>
    <w:rsid w:val="00A22EDB"/>
    <w:rsid w:val="00A242B3"/>
    <w:rsid w:val="00A30FB1"/>
    <w:rsid w:val="00A31DB0"/>
    <w:rsid w:val="00A324A9"/>
    <w:rsid w:val="00A34338"/>
    <w:rsid w:val="00A347AF"/>
    <w:rsid w:val="00A3724F"/>
    <w:rsid w:val="00A37797"/>
    <w:rsid w:val="00A40F29"/>
    <w:rsid w:val="00A41FF2"/>
    <w:rsid w:val="00A42197"/>
    <w:rsid w:val="00A46C3E"/>
    <w:rsid w:val="00A47BF8"/>
    <w:rsid w:val="00A5135A"/>
    <w:rsid w:val="00A52825"/>
    <w:rsid w:val="00A5620D"/>
    <w:rsid w:val="00A563FF"/>
    <w:rsid w:val="00A579E2"/>
    <w:rsid w:val="00A6049F"/>
    <w:rsid w:val="00A60A37"/>
    <w:rsid w:val="00A6772C"/>
    <w:rsid w:val="00A724E3"/>
    <w:rsid w:val="00A72A54"/>
    <w:rsid w:val="00A77F8B"/>
    <w:rsid w:val="00A817A4"/>
    <w:rsid w:val="00A859D3"/>
    <w:rsid w:val="00A85F54"/>
    <w:rsid w:val="00A8622A"/>
    <w:rsid w:val="00A87AA4"/>
    <w:rsid w:val="00A91B21"/>
    <w:rsid w:val="00A947B1"/>
    <w:rsid w:val="00A951B0"/>
    <w:rsid w:val="00A95958"/>
    <w:rsid w:val="00A962C2"/>
    <w:rsid w:val="00AA02A7"/>
    <w:rsid w:val="00AA251D"/>
    <w:rsid w:val="00AB2767"/>
    <w:rsid w:val="00AB7A11"/>
    <w:rsid w:val="00AC10EE"/>
    <w:rsid w:val="00AC27CD"/>
    <w:rsid w:val="00AC2F9F"/>
    <w:rsid w:val="00AC333E"/>
    <w:rsid w:val="00AC388D"/>
    <w:rsid w:val="00AC474F"/>
    <w:rsid w:val="00AC4BAE"/>
    <w:rsid w:val="00AC57F9"/>
    <w:rsid w:val="00AC5C90"/>
    <w:rsid w:val="00AD1DD4"/>
    <w:rsid w:val="00AD20EC"/>
    <w:rsid w:val="00AD22C0"/>
    <w:rsid w:val="00AD2C63"/>
    <w:rsid w:val="00AD3FE7"/>
    <w:rsid w:val="00AD64D2"/>
    <w:rsid w:val="00AE32AA"/>
    <w:rsid w:val="00AE3373"/>
    <w:rsid w:val="00AE5609"/>
    <w:rsid w:val="00AF239D"/>
    <w:rsid w:val="00AF251B"/>
    <w:rsid w:val="00AF31EB"/>
    <w:rsid w:val="00AF3248"/>
    <w:rsid w:val="00AF4936"/>
    <w:rsid w:val="00AF4FE4"/>
    <w:rsid w:val="00AF5062"/>
    <w:rsid w:val="00AF515A"/>
    <w:rsid w:val="00B05DC9"/>
    <w:rsid w:val="00B0613B"/>
    <w:rsid w:val="00B078C0"/>
    <w:rsid w:val="00B1032C"/>
    <w:rsid w:val="00B1111C"/>
    <w:rsid w:val="00B11889"/>
    <w:rsid w:val="00B15DC3"/>
    <w:rsid w:val="00B16EC6"/>
    <w:rsid w:val="00B16F66"/>
    <w:rsid w:val="00B16FC4"/>
    <w:rsid w:val="00B211BF"/>
    <w:rsid w:val="00B269A6"/>
    <w:rsid w:val="00B30A7F"/>
    <w:rsid w:val="00B30E3A"/>
    <w:rsid w:val="00B403DC"/>
    <w:rsid w:val="00B41400"/>
    <w:rsid w:val="00B45234"/>
    <w:rsid w:val="00B55562"/>
    <w:rsid w:val="00B560BA"/>
    <w:rsid w:val="00B5678A"/>
    <w:rsid w:val="00B6046F"/>
    <w:rsid w:val="00B61616"/>
    <w:rsid w:val="00B65AF7"/>
    <w:rsid w:val="00B7142D"/>
    <w:rsid w:val="00B72B99"/>
    <w:rsid w:val="00B733BD"/>
    <w:rsid w:val="00B76714"/>
    <w:rsid w:val="00B77FB7"/>
    <w:rsid w:val="00B81461"/>
    <w:rsid w:val="00B82257"/>
    <w:rsid w:val="00B879C1"/>
    <w:rsid w:val="00B92892"/>
    <w:rsid w:val="00B935CA"/>
    <w:rsid w:val="00B93B91"/>
    <w:rsid w:val="00B94640"/>
    <w:rsid w:val="00B959C3"/>
    <w:rsid w:val="00BA1696"/>
    <w:rsid w:val="00BA1827"/>
    <w:rsid w:val="00BA2A88"/>
    <w:rsid w:val="00BA4CBC"/>
    <w:rsid w:val="00BA5B35"/>
    <w:rsid w:val="00BA722E"/>
    <w:rsid w:val="00BA7926"/>
    <w:rsid w:val="00BB106F"/>
    <w:rsid w:val="00BB2C3C"/>
    <w:rsid w:val="00BB319C"/>
    <w:rsid w:val="00BB362E"/>
    <w:rsid w:val="00BC1E94"/>
    <w:rsid w:val="00BC4C40"/>
    <w:rsid w:val="00BD1096"/>
    <w:rsid w:val="00BD3CEF"/>
    <w:rsid w:val="00BD3D1F"/>
    <w:rsid w:val="00BD5CC6"/>
    <w:rsid w:val="00BE2307"/>
    <w:rsid w:val="00BE2905"/>
    <w:rsid w:val="00BF0209"/>
    <w:rsid w:val="00BF4276"/>
    <w:rsid w:val="00C01083"/>
    <w:rsid w:val="00C028D1"/>
    <w:rsid w:val="00C02F6B"/>
    <w:rsid w:val="00C05913"/>
    <w:rsid w:val="00C07147"/>
    <w:rsid w:val="00C0723B"/>
    <w:rsid w:val="00C14C0D"/>
    <w:rsid w:val="00C160C1"/>
    <w:rsid w:val="00C17C0F"/>
    <w:rsid w:val="00C21807"/>
    <w:rsid w:val="00C221D1"/>
    <w:rsid w:val="00C24BB9"/>
    <w:rsid w:val="00C26AFB"/>
    <w:rsid w:val="00C32BAF"/>
    <w:rsid w:val="00C40706"/>
    <w:rsid w:val="00C42533"/>
    <w:rsid w:val="00C42821"/>
    <w:rsid w:val="00C433E7"/>
    <w:rsid w:val="00C46BB9"/>
    <w:rsid w:val="00C50A2F"/>
    <w:rsid w:val="00C52BC8"/>
    <w:rsid w:val="00C5345E"/>
    <w:rsid w:val="00C53527"/>
    <w:rsid w:val="00C57045"/>
    <w:rsid w:val="00C57634"/>
    <w:rsid w:val="00C60F46"/>
    <w:rsid w:val="00C62FE9"/>
    <w:rsid w:val="00C635BA"/>
    <w:rsid w:val="00C64EFA"/>
    <w:rsid w:val="00C6581F"/>
    <w:rsid w:val="00C66666"/>
    <w:rsid w:val="00C66EA0"/>
    <w:rsid w:val="00C67A09"/>
    <w:rsid w:val="00C704B1"/>
    <w:rsid w:val="00C73793"/>
    <w:rsid w:val="00C74B00"/>
    <w:rsid w:val="00C754AB"/>
    <w:rsid w:val="00C75628"/>
    <w:rsid w:val="00C85BC3"/>
    <w:rsid w:val="00C874F9"/>
    <w:rsid w:val="00C90BA9"/>
    <w:rsid w:val="00C92C9E"/>
    <w:rsid w:val="00C933B2"/>
    <w:rsid w:val="00C940D7"/>
    <w:rsid w:val="00C969AF"/>
    <w:rsid w:val="00C973B7"/>
    <w:rsid w:val="00CA1062"/>
    <w:rsid w:val="00CA27CA"/>
    <w:rsid w:val="00CA46E9"/>
    <w:rsid w:val="00CA4F6D"/>
    <w:rsid w:val="00CA58FF"/>
    <w:rsid w:val="00CB12EF"/>
    <w:rsid w:val="00CB5766"/>
    <w:rsid w:val="00CB6C02"/>
    <w:rsid w:val="00CC14BE"/>
    <w:rsid w:val="00CC1717"/>
    <w:rsid w:val="00CC5EBA"/>
    <w:rsid w:val="00CC7C2B"/>
    <w:rsid w:val="00CC7FEA"/>
    <w:rsid w:val="00CD04F3"/>
    <w:rsid w:val="00CD0DC6"/>
    <w:rsid w:val="00CD1E1E"/>
    <w:rsid w:val="00CD45DF"/>
    <w:rsid w:val="00CD50AB"/>
    <w:rsid w:val="00CD79A4"/>
    <w:rsid w:val="00CE1616"/>
    <w:rsid w:val="00CE3780"/>
    <w:rsid w:val="00CE7A03"/>
    <w:rsid w:val="00CF0B77"/>
    <w:rsid w:val="00CF0E14"/>
    <w:rsid w:val="00CF1B18"/>
    <w:rsid w:val="00CF3B81"/>
    <w:rsid w:val="00D04407"/>
    <w:rsid w:val="00D04B24"/>
    <w:rsid w:val="00D06BDD"/>
    <w:rsid w:val="00D1257B"/>
    <w:rsid w:val="00D13EC4"/>
    <w:rsid w:val="00D1442A"/>
    <w:rsid w:val="00D14768"/>
    <w:rsid w:val="00D16496"/>
    <w:rsid w:val="00D2289E"/>
    <w:rsid w:val="00D22DF3"/>
    <w:rsid w:val="00D23466"/>
    <w:rsid w:val="00D23F5D"/>
    <w:rsid w:val="00D27C20"/>
    <w:rsid w:val="00D35167"/>
    <w:rsid w:val="00D352E3"/>
    <w:rsid w:val="00D35954"/>
    <w:rsid w:val="00D37E44"/>
    <w:rsid w:val="00D477D9"/>
    <w:rsid w:val="00D47D90"/>
    <w:rsid w:val="00D50EB1"/>
    <w:rsid w:val="00D51598"/>
    <w:rsid w:val="00D52F06"/>
    <w:rsid w:val="00D6081A"/>
    <w:rsid w:val="00D651D7"/>
    <w:rsid w:val="00D67477"/>
    <w:rsid w:val="00D70234"/>
    <w:rsid w:val="00D75D83"/>
    <w:rsid w:val="00D808C1"/>
    <w:rsid w:val="00D808FA"/>
    <w:rsid w:val="00D81AFB"/>
    <w:rsid w:val="00D83246"/>
    <w:rsid w:val="00D84754"/>
    <w:rsid w:val="00D8778C"/>
    <w:rsid w:val="00D92889"/>
    <w:rsid w:val="00D96712"/>
    <w:rsid w:val="00DA010C"/>
    <w:rsid w:val="00DA651A"/>
    <w:rsid w:val="00DB2633"/>
    <w:rsid w:val="00DB28A1"/>
    <w:rsid w:val="00DB3A4A"/>
    <w:rsid w:val="00DB3F94"/>
    <w:rsid w:val="00DB484D"/>
    <w:rsid w:val="00DB79D6"/>
    <w:rsid w:val="00DC0071"/>
    <w:rsid w:val="00DC09C6"/>
    <w:rsid w:val="00DC0DD2"/>
    <w:rsid w:val="00DC1D64"/>
    <w:rsid w:val="00DC7C1E"/>
    <w:rsid w:val="00DD49CF"/>
    <w:rsid w:val="00DD68E4"/>
    <w:rsid w:val="00DE0604"/>
    <w:rsid w:val="00DE4A52"/>
    <w:rsid w:val="00DE75D2"/>
    <w:rsid w:val="00DF00D6"/>
    <w:rsid w:val="00E00AE8"/>
    <w:rsid w:val="00E02D69"/>
    <w:rsid w:val="00E056AC"/>
    <w:rsid w:val="00E06B41"/>
    <w:rsid w:val="00E107EB"/>
    <w:rsid w:val="00E119D6"/>
    <w:rsid w:val="00E13C44"/>
    <w:rsid w:val="00E16268"/>
    <w:rsid w:val="00E20F1F"/>
    <w:rsid w:val="00E213D7"/>
    <w:rsid w:val="00E2221F"/>
    <w:rsid w:val="00E32290"/>
    <w:rsid w:val="00E32BC6"/>
    <w:rsid w:val="00E35681"/>
    <w:rsid w:val="00E357FA"/>
    <w:rsid w:val="00E36C1B"/>
    <w:rsid w:val="00E431E0"/>
    <w:rsid w:val="00E441FA"/>
    <w:rsid w:val="00E45043"/>
    <w:rsid w:val="00E4510B"/>
    <w:rsid w:val="00E45CBD"/>
    <w:rsid w:val="00E50FFC"/>
    <w:rsid w:val="00E51CE8"/>
    <w:rsid w:val="00E5268C"/>
    <w:rsid w:val="00E62671"/>
    <w:rsid w:val="00E63BC0"/>
    <w:rsid w:val="00E65C9E"/>
    <w:rsid w:val="00E66D49"/>
    <w:rsid w:val="00E679A9"/>
    <w:rsid w:val="00E7385F"/>
    <w:rsid w:val="00E75C53"/>
    <w:rsid w:val="00E7692C"/>
    <w:rsid w:val="00E76F91"/>
    <w:rsid w:val="00E76FEF"/>
    <w:rsid w:val="00E773C2"/>
    <w:rsid w:val="00E83E3D"/>
    <w:rsid w:val="00E86987"/>
    <w:rsid w:val="00E8778B"/>
    <w:rsid w:val="00E87CCA"/>
    <w:rsid w:val="00E91722"/>
    <w:rsid w:val="00E91E29"/>
    <w:rsid w:val="00E931D4"/>
    <w:rsid w:val="00E93327"/>
    <w:rsid w:val="00E945FE"/>
    <w:rsid w:val="00EA05CD"/>
    <w:rsid w:val="00EA3EF6"/>
    <w:rsid w:val="00EA45E5"/>
    <w:rsid w:val="00EA4D79"/>
    <w:rsid w:val="00EB02AC"/>
    <w:rsid w:val="00EB1342"/>
    <w:rsid w:val="00EB246E"/>
    <w:rsid w:val="00EB2590"/>
    <w:rsid w:val="00EB5517"/>
    <w:rsid w:val="00EB57DF"/>
    <w:rsid w:val="00EC2098"/>
    <w:rsid w:val="00EC342C"/>
    <w:rsid w:val="00EC35C2"/>
    <w:rsid w:val="00EC6B15"/>
    <w:rsid w:val="00ED5D6F"/>
    <w:rsid w:val="00ED6AB9"/>
    <w:rsid w:val="00EE1ACA"/>
    <w:rsid w:val="00EE1EFB"/>
    <w:rsid w:val="00EE2891"/>
    <w:rsid w:val="00EE3A84"/>
    <w:rsid w:val="00EE50E2"/>
    <w:rsid w:val="00EE6905"/>
    <w:rsid w:val="00EF0D97"/>
    <w:rsid w:val="00EF1D0C"/>
    <w:rsid w:val="00EF4646"/>
    <w:rsid w:val="00EF55FE"/>
    <w:rsid w:val="00F0184F"/>
    <w:rsid w:val="00F0410F"/>
    <w:rsid w:val="00F068A5"/>
    <w:rsid w:val="00F104E7"/>
    <w:rsid w:val="00F12E45"/>
    <w:rsid w:val="00F1538A"/>
    <w:rsid w:val="00F1782C"/>
    <w:rsid w:val="00F17BE5"/>
    <w:rsid w:val="00F17CF3"/>
    <w:rsid w:val="00F2568B"/>
    <w:rsid w:val="00F269AC"/>
    <w:rsid w:val="00F27B4E"/>
    <w:rsid w:val="00F31973"/>
    <w:rsid w:val="00F3268C"/>
    <w:rsid w:val="00F3293F"/>
    <w:rsid w:val="00F34D3A"/>
    <w:rsid w:val="00F36B74"/>
    <w:rsid w:val="00F37B6E"/>
    <w:rsid w:val="00F411D8"/>
    <w:rsid w:val="00F4460A"/>
    <w:rsid w:val="00F459C3"/>
    <w:rsid w:val="00F467A6"/>
    <w:rsid w:val="00F47DCA"/>
    <w:rsid w:val="00F51418"/>
    <w:rsid w:val="00F5328F"/>
    <w:rsid w:val="00F56E77"/>
    <w:rsid w:val="00F60E09"/>
    <w:rsid w:val="00F615CB"/>
    <w:rsid w:val="00F61A97"/>
    <w:rsid w:val="00F722E5"/>
    <w:rsid w:val="00F7359E"/>
    <w:rsid w:val="00F761B7"/>
    <w:rsid w:val="00F772CC"/>
    <w:rsid w:val="00F7799A"/>
    <w:rsid w:val="00F81FB2"/>
    <w:rsid w:val="00F82857"/>
    <w:rsid w:val="00F835EB"/>
    <w:rsid w:val="00F842A3"/>
    <w:rsid w:val="00F86381"/>
    <w:rsid w:val="00F9005D"/>
    <w:rsid w:val="00F90F63"/>
    <w:rsid w:val="00F9272E"/>
    <w:rsid w:val="00F9403E"/>
    <w:rsid w:val="00F94B0F"/>
    <w:rsid w:val="00F96719"/>
    <w:rsid w:val="00F9698E"/>
    <w:rsid w:val="00F979CE"/>
    <w:rsid w:val="00FA0F81"/>
    <w:rsid w:val="00FA1776"/>
    <w:rsid w:val="00FA3102"/>
    <w:rsid w:val="00FA5B61"/>
    <w:rsid w:val="00FA75FA"/>
    <w:rsid w:val="00FB13F5"/>
    <w:rsid w:val="00FB15F5"/>
    <w:rsid w:val="00FB169A"/>
    <w:rsid w:val="00FB1A7D"/>
    <w:rsid w:val="00FB2CAF"/>
    <w:rsid w:val="00FB3C45"/>
    <w:rsid w:val="00FB7D21"/>
    <w:rsid w:val="00FC1D00"/>
    <w:rsid w:val="00FC268E"/>
    <w:rsid w:val="00FD0827"/>
    <w:rsid w:val="00FD0E7A"/>
    <w:rsid w:val="00FD17CE"/>
    <w:rsid w:val="00FD28E5"/>
    <w:rsid w:val="00FD658D"/>
    <w:rsid w:val="00FD7466"/>
    <w:rsid w:val="00FE7E37"/>
    <w:rsid w:val="00FE7FAC"/>
    <w:rsid w:val="00FF291F"/>
    <w:rsid w:val="00FF6064"/>
    <w:rsid w:val="00FF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4F5C"/>
  <w15:chartTrackingRefBased/>
  <w15:docId w15:val="{3EDD3C8C-A301-438C-9769-E9A6DE4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C20"/>
  </w:style>
  <w:style w:type="paragraph" w:styleId="Footer">
    <w:name w:val="footer"/>
    <w:basedOn w:val="Normal"/>
    <w:link w:val="FooterChar"/>
    <w:uiPriority w:val="99"/>
    <w:unhideWhenUsed/>
    <w:rsid w:val="00D27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C20"/>
  </w:style>
  <w:style w:type="character" w:styleId="Hyperlink">
    <w:name w:val="Hyperlink"/>
    <w:basedOn w:val="DefaultParagraphFont"/>
    <w:uiPriority w:val="99"/>
    <w:unhideWhenUsed/>
    <w:rsid w:val="00592AE7"/>
    <w:rPr>
      <w:color w:val="0563C1" w:themeColor="hyperlink"/>
      <w:u w:val="single"/>
    </w:rPr>
  </w:style>
  <w:style w:type="paragraph" w:styleId="ListParagraph">
    <w:name w:val="List Paragraph"/>
    <w:basedOn w:val="Normal"/>
    <w:uiPriority w:val="34"/>
    <w:qFormat/>
    <w:rsid w:val="009D7634"/>
    <w:pPr>
      <w:ind w:left="720"/>
      <w:contextualSpacing/>
    </w:pPr>
  </w:style>
  <w:style w:type="paragraph" w:styleId="NoSpacing">
    <w:name w:val="No Spacing"/>
    <w:uiPriority w:val="1"/>
    <w:qFormat/>
    <w:rsid w:val="00F94B0F"/>
    <w:pPr>
      <w:spacing w:after="0" w:line="240" w:lineRule="auto"/>
    </w:pPr>
    <w:rPr>
      <w:rFonts w:ascii="Calibri" w:eastAsia="Calibri" w:hAnsi="Calibri" w:cs="Times New Roman"/>
      <w:lang w:eastAsia="en-US"/>
    </w:rPr>
  </w:style>
  <w:style w:type="paragraph" w:customStyle="1" w:styleId="Default">
    <w:name w:val="Default"/>
    <w:rsid w:val="00A22D91"/>
    <w:pPr>
      <w:autoSpaceDE w:val="0"/>
      <w:autoSpaceDN w:val="0"/>
      <w:adjustRightInd w:val="0"/>
      <w:spacing w:after="0" w:line="240" w:lineRule="auto"/>
    </w:pPr>
    <w:rPr>
      <w:rFonts w:ascii="Cambria" w:hAnsi="Cambria" w:cs="Cambria"/>
      <w:color w:val="000000"/>
      <w:sz w:val="24"/>
      <w:szCs w:val="24"/>
    </w:rPr>
  </w:style>
  <w:style w:type="character" w:customStyle="1" w:styleId="com">
    <w:name w:val="com"/>
    <w:basedOn w:val="DefaultParagraphFont"/>
    <w:rsid w:val="00E87CCA"/>
  </w:style>
  <w:style w:type="character" w:customStyle="1" w:styleId="pln">
    <w:name w:val="pln"/>
    <w:basedOn w:val="DefaultParagraphFont"/>
    <w:rsid w:val="00E87CCA"/>
  </w:style>
  <w:style w:type="character" w:customStyle="1" w:styleId="kwd">
    <w:name w:val="kwd"/>
    <w:basedOn w:val="DefaultParagraphFont"/>
    <w:rsid w:val="00E87CCA"/>
  </w:style>
  <w:style w:type="character" w:customStyle="1" w:styleId="typ">
    <w:name w:val="typ"/>
    <w:basedOn w:val="DefaultParagraphFont"/>
    <w:rsid w:val="00E87CCA"/>
  </w:style>
  <w:style w:type="character" w:customStyle="1" w:styleId="pun">
    <w:name w:val="pun"/>
    <w:basedOn w:val="DefaultParagraphFont"/>
    <w:rsid w:val="00E87CCA"/>
  </w:style>
  <w:style w:type="character" w:styleId="UnresolvedMention">
    <w:name w:val="Unresolved Mention"/>
    <w:basedOn w:val="DefaultParagraphFont"/>
    <w:uiPriority w:val="99"/>
    <w:semiHidden/>
    <w:unhideWhenUsed/>
    <w:rsid w:val="00D04407"/>
    <w:rPr>
      <w:color w:val="605E5C"/>
      <w:shd w:val="clear" w:color="auto" w:fill="E1DFDD"/>
    </w:rPr>
  </w:style>
  <w:style w:type="character" w:styleId="FollowedHyperlink">
    <w:name w:val="FollowedHyperlink"/>
    <w:basedOn w:val="DefaultParagraphFont"/>
    <w:uiPriority w:val="99"/>
    <w:semiHidden/>
    <w:unhideWhenUsed/>
    <w:rsid w:val="00332D22"/>
    <w:rPr>
      <w:color w:val="954F72" w:themeColor="followedHyperlink"/>
      <w:u w:val="single"/>
    </w:rPr>
  </w:style>
  <w:style w:type="table" w:styleId="TableGrid">
    <w:name w:val="Table Grid"/>
    <w:basedOn w:val="TableNormal"/>
    <w:uiPriority w:val="39"/>
    <w:rsid w:val="000B1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A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6869">
      <w:bodyDiv w:val="1"/>
      <w:marLeft w:val="0"/>
      <w:marRight w:val="0"/>
      <w:marTop w:val="0"/>
      <w:marBottom w:val="0"/>
      <w:divBdr>
        <w:top w:val="none" w:sz="0" w:space="0" w:color="auto"/>
        <w:left w:val="none" w:sz="0" w:space="0" w:color="auto"/>
        <w:bottom w:val="none" w:sz="0" w:space="0" w:color="auto"/>
        <w:right w:val="none" w:sz="0" w:space="0" w:color="auto"/>
      </w:divBdr>
    </w:div>
    <w:div w:id="531114887">
      <w:bodyDiv w:val="1"/>
      <w:marLeft w:val="0"/>
      <w:marRight w:val="0"/>
      <w:marTop w:val="0"/>
      <w:marBottom w:val="0"/>
      <w:divBdr>
        <w:top w:val="none" w:sz="0" w:space="0" w:color="auto"/>
        <w:left w:val="none" w:sz="0" w:space="0" w:color="auto"/>
        <w:bottom w:val="none" w:sz="0" w:space="0" w:color="auto"/>
        <w:right w:val="none" w:sz="0" w:space="0" w:color="auto"/>
      </w:divBdr>
    </w:div>
    <w:div w:id="607784792">
      <w:bodyDiv w:val="1"/>
      <w:marLeft w:val="0"/>
      <w:marRight w:val="0"/>
      <w:marTop w:val="0"/>
      <w:marBottom w:val="0"/>
      <w:divBdr>
        <w:top w:val="none" w:sz="0" w:space="0" w:color="auto"/>
        <w:left w:val="none" w:sz="0" w:space="0" w:color="auto"/>
        <w:bottom w:val="none" w:sz="0" w:space="0" w:color="auto"/>
        <w:right w:val="none" w:sz="0" w:space="0" w:color="auto"/>
      </w:divBdr>
    </w:div>
    <w:div w:id="700207308">
      <w:bodyDiv w:val="1"/>
      <w:marLeft w:val="0"/>
      <w:marRight w:val="0"/>
      <w:marTop w:val="0"/>
      <w:marBottom w:val="0"/>
      <w:divBdr>
        <w:top w:val="none" w:sz="0" w:space="0" w:color="auto"/>
        <w:left w:val="none" w:sz="0" w:space="0" w:color="auto"/>
        <w:bottom w:val="none" w:sz="0" w:space="0" w:color="auto"/>
        <w:right w:val="none" w:sz="0" w:space="0" w:color="auto"/>
      </w:divBdr>
    </w:div>
    <w:div w:id="901600410">
      <w:bodyDiv w:val="1"/>
      <w:marLeft w:val="0"/>
      <w:marRight w:val="0"/>
      <w:marTop w:val="0"/>
      <w:marBottom w:val="0"/>
      <w:divBdr>
        <w:top w:val="none" w:sz="0" w:space="0" w:color="auto"/>
        <w:left w:val="none" w:sz="0" w:space="0" w:color="auto"/>
        <w:bottom w:val="none" w:sz="0" w:space="0" w:color="auto"/>
        <w:right w:val="none" w:sz="0" w:space="0" w:color="auto"/>
      </w:divBdr>
    </w:div>
    <w:div w:id="1036924530">
      <w:bodyDiv w:val="1"/>
      <w:marLeft w:val="0"/>
      <w:marRight w:val="0"/>
      <w:marTop w:val="0"/>
      <w:marBottom w:val="0"/>
      <w:divBdr>
        <w:top w:val="none" w:sz="0" w:space="0" w:color="auto"/>
        <w:left w:val="none" w:sz="0" w:space="0" w:color="auto"/>
        <w:bottom w:val="none" w:sz="0" w:space="0" w:color="auto"/>
        <w:right w:val="none" w:sz="0" w:space="0" w:color="auto"/>
      </w:divBdr>
    </w:div>
    <w:div w:id="1377315852">
      <w:bodyDiv w:val="1"/>
      <w:marLeft w:val="0"/>
      <w:marRight w:val="0"/>
      <w:marTop w:val="0"/>
      <w:marBottom w:val="0"/>
      <w:divBdr>
        <w:top w:val="none" w:sz="0" w:space="0" w:color="auto"/>
        <w:left w:val="none" w:sz="0" w:space="0" w:color="auto"/>
        <w:bottom w:val="none" w:sz="0" w:space="0" w:color="auto"/>
        <w:right w:val="none" w:sz="0" w:space="0" w:color="auto"/>
      </w:divBdr>
    </w:div>
    <w:div w:id="1457406175">
      <w:bodyDiv w:val="1"/>
      <w:marLeft w:val="0"/>
      <w:marRight w:val="0"/>
      <w:marTop w:val="0"/>
      <w:marBottom w:val="0"/>
      <w:divBdr>
        <w:top w:val="none" w:sz="0" w:space="0" w:color="auto"/>
        <w:left w:val="none" w:sz="0" w:space="0" w:color="auto"/>
        <w:bottom w:val="none" w:sz="0" w:space="0" w:color="auto"/>
        <w:right w:val="none" w:sz="0" w:space="0" w:color="auto"/>
      </w:divBdr>
    </w:div>
    <w:div w:id="1888644198">
      <w:bodyDiv w:val="1"/>
      <w:marLeft w:val="0"/>
      <w:marRight w:val="0"/>
      <w:marTop w:val="0"/>
      <w:marBottom w:val="0"/>
      <w:divBdr>
        <w:top w:val="none" w:sz="0" w:space="0" w:color="auto"/>
        <w:left w:val="none" w:sz="0" w:space="0" w:color="auto"/>
        <w:bottom w:val="none" w:sz="0" w:space="0" w:color="auto"/>
        <w:right w:val="none" w:sz="0" w:space="0" w:color="auto"/>
      </w:divBdr>
    </w:div>
    <w:div w:id="197802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ichen@valdost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Chen</dc:creator>
  <cp:lastModifiedBy>Lin  Chen</cp:lastModifiedBy>
  <cp:revision>1439</cp:revision>
  <cp:lastPrinted>2016-08-14T19:18:00Z</cp:lastPrinted>
  <dcterms:created xsi:type="dcterms:W3CDTF">2016-08-14T12:08:00Z</dcterms:created>
  <dcterms:modified xsi:type="dcterms:W3CDTF">2020-02-12T14:31:00Z</dcterms:modified>
</cp:coreProperties>
</file>