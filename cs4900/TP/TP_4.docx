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5D449" w14:textId="34ACB3CE" w:rsidR="00065E12" w:rsidRDefault="00153A76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 </w:t>
      </w:r>
      <w:r w:rsidR="00B879C1">
        <w:rPr>
          <w:b/>
          <w:sz w:val="32"/>
          <w:szCs w:val="32"/>
        </w:rPr>
        <w:t>4900 Senior Seminar</w:t>
      </w:r>
    </w:p>
    <w:p w14:paraId="10BDF7CC" w14:textId="7B7DBC3A" w:rsidR="007B07E3" w:rsidRPr="00230FE5" w:rsidRDefault="008921B7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Team Project </w:t>
      </w:r>
      <w:r w:rsidR="00441B8A">
        <w:rPr>
          <w:b/>
          <w:sz w:val="32"/>
          <w:szCs w:val="32"/>
        </w:rPr>
        <w:t>4</w:t>
      </w:r>
    </w:p>
    <w:p w14:paraId="62D80993" w14:textId="77777777" w:rsidR="005352AC" w:rsidRDefault="00153A76" w:rsidP="001D4AD8">
      <w:pPr>
        <w:tabs>
          <w:tab w:val="left" w:pos="9450"/>
          <w:tab w:val="left" w:pos="9540"/>
        </w:tabs>
        <w:ind w:right="1015"/>
      </w:pPr>
      <w:r>
        <w:t xml:space="preserve"> </w:t>
      </w:r>
    </w:p>
    <w:p w14:paraId="14F43CA6" w14:textId="4D8337D4" w:rsidR="00FE7FAC" w:rsidRPr="00146E31" w:rsidRDefault="00153A76" w:rsidP="001D4AD8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 w:rsidRPr="00146E31">
        <w:rPr>
          <w:b/>
          <w:color w:val="FF0000"/>
          <w:sz w:val="28"/>
          <w:szCs w:val="28"/>
        </w:rPr>
        <w:t xml:space="preserve">What to </w:t>
      </w:r>
      <w:r w:rsidR="00594E00">
        <w:rPr>
          <w:b/>
          <w:color w:val="FF0000"/>
          <w:sz w:val="28"/>
          <w:szCs w:val="28"/>
        </w:rPr>
        <w:t>do</w:t>
      </w:r>
    </w:p>
    <w:p w14:paraId="03A94C3D" w14:textId="1B02C8EE" w:rsidR="00F81FB2" w:rsidRDefault="00795704" w:rsidP="00127887">
      <w:pPr>
        <w:pStyle w:val="ListParagraph"/>
        <w:numPr>
          <w:ilvl w:val="0"/>
          <w:numId w:val="5"/>
        </w:num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Practice to use </w:t>
      </w:r>
      <w:proofErr w:type="spellStart"/>
      <w:r>
        <w:rPr>
          <w:sz w:val="24"/>
          <w:szCs w:val="24"/>
        </w:rPr>
        <w:t>Hygger</w:t>
      </w:r>
      <w:proofErr w:type="spellEnd"/>
      <w:r>
        <w:rPr>
          <w:sz w:val="24"/>
          <w:szCs w:val="24"/>
        </w:rPr>
        <w:t xml:space="preserve"> to manage your </w:t>
      </w:r>
      <w:r w:rsidR="00F7799A">
        <w:rPr>
          <w:sz w:val="24"/>
          <w:szCs w:val="24"/>
        </w:rPr>
        <w:t>team project</w:t>
      </w:r>
    </w:p>
    <w:p w14:paraId="144206DD" w14:textId="77777777" w:rsidR="004C5223" w:rsidRDefault="004C5223" w:rsidP="001D4AD8">
      <w:pPr>
        <w:tabs>
          <w:tab w:val="left" w:pos="9450"/>
          <w:tab w:val="left" w:pos="9540"/>
        </w:tabs>
        <w:ind w:right="1015"/>
      </w:pPr>
    </w:p>
    <w:p w14:paraId="2F9CC069" w14:textId="3ADF4A65" w:rsidR="003F7DA9" w:rsidRPr="00122284" w:rsidRDefault="0063544B" w:rsidP="00122284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Content</w:t>
      </w:r>
    </w:p>
    <w:p w14:paraId="0B974EFB" w14:textId="3657EE84" w:rsidR="003F7DA9" w:rsidRPr="00D2289E" w:rsidRDefault="00AF515A" w:rsidP="00156FFC">
      <w:pPr>
        <w:pStyle w:val="ListParagraph"/>
        <w:numPr>
          <w:ilvl w:val="0"/>
          <w:numId w:val="8"/>
        </w:numPr>
        <w:tabs>
          <w:tab w:val="left" w:pos="9450"/>
          <w:tab w:val="left" w:pos="9540"/>
        </w:tabs>
        <w:spacing w:after="120"/>
        <w:ind w:right="1008"/>
        <w:rPr>
          <w:b/>
          <w:bCs/>
          <w:color w:val="011CFF"/>
          <w:sz w:val="24"/>
          <w:szCs w:val="24"/>
        </w:rPr>
      </w:pPr>
      <w:r>
        <w:rPr>
          <w:b/>
          <w:bCs/>
          <w:color w:val="011CFF"/>
          <w:sz w:val="24"/>
          <w:szCs w:val="24"/>
        </w:rPr>
        <w:t xml:space="preserve">Create </w:t>
      </w:r>
      <w:r w:rsidR="00673ED7">
        <w:rPr>
          <w:b/>
          <w:bCs/>
          <w:color w:val="011CFF"/>
          <w:sz w:val="24"/>
          <w:szCs w:val="24"/>
        </w:rPr>
        <w:t xml:space="preserve">an organization </w:t>
      </w:r>
      <w:r w:rsidR="001C2EB4">
        <w:rPr>
          <w:b/>
          <w:bCs/>
          <w:color w:val="011CFF"/>
          <w:sz w:val="24"/>
          <w:szCs w:val="24"/>
        </w:rPr>
        <w:t xml:space="preserve">at </w:t>
      </w:r>
      <w:proofErr w:type="spellStart"/>
      <w:r w:rsidR="001C2EB4">
        <w:rPr>
          <w:b/>
          <w:bCs/>
          <w:color w:val="011CFF"/>
          <w:sz w:val="24"/>
          <w:szCs w:val="24"/>
        </w:rPr>
        <w:t>Hygger</w:t>
      </w:r>
      <w:proofErr w:type="spellEnd"/>
      <w:r w:rsidR="00166FF1">
        <w:rPr>
          <w:b/>
          <w:bCs/>
          <w:color w:val="011CFF"/>
          <w:sz w:val="24"/>
          <w:szCs w:val="24"/>
        </w:rPr>
        <w:t xml:space="preserve"> (10 points)</w:t>
      </w:r>
    </w:p>
    <w:p w14:paraId="2BF16AD0" w14:textId="4CA3D5C7" w:rsidR="00506F1E" w:rsidRPr="00032972" w:rsidRDefault="00673ED7" w:rsidP="00DD49CF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Product owner create an </w:t>
      </w:r>
      <w:proofErr w:type="spellStart"/>
      <w:r>
        <w:rPr>
          <w:sz w:val="24"/>
          <w:szCs w:val="24"/>
        </w:rPr>
        <w:t>Hygger</w:t>
      </w:r>
      <w:proofErr w:type="spellEnd"/>
      <w:r>
        <w:rPr>
          <w:sz w:val="24"/>
          <w:szCs w:val="24"/>
        </w:rPr>
        <w:t xml:space="preserve"> account. Invite your team members into your</w:t>
      </w:r>
      <w:r w:rsidR="00456970">
        <w:rPr>
          <w:sz w:val="24"/>
          <w:szCs w:val="24"/>
        </w:rPr>
        <w:t xml:space="preserve"> organization.</w:t>
      </w:r>
      <w:r w:rsidR="00141D03">
        <w:rPr>
          <w:sz w:val="24"/>
          <w:szCs w:val="24"/>
        </w:rPr>
        <w:t xml:space="preserve"> </w:t>
      </w:r>
      <w:r w:rsidR="00506F1E">
        <w:rPr>
          <w:sz w:val="24"/>
          <w:szCs w:val="24"/>
        </w:rPr>
        <w:t xml:space="preserve">Also add </w:t>
      </w:r>
      <w:hyperlink r:id="rId7" w:history="1">
        <w:r w:rsidR="00506F1E" w:rsidRPr="00E53C0E">
          <w:rPr>
            <w:rStyle w:val="Hyperlink"/>
            <w:sz w:val="24"/>
            <w:szCs w:val="24"/>
          </w:rPr>
          <w:t>lichen@valdosta.edu</w:t>
        </w:r>
      </w:hyperlink>
      <w:r w:rsidR="00506F1E">
        <w:rPr>
          <w:sz w:val="24"/>
          <w:szCs w:val="24"/>
        </w:rPr>
        <w:t xml:space="preserve"> as your team member</w:t>
      </w:r>
      <w:r w:rsidR="00950C30">
        <w:rPr>
          <w:sz w:val="24"/>
          <w:szCs w:val="24"/>
        </w:rPr>
        <w:t>.</w:t>
      </w:r>
    </w:p>
    <w:p w14:paraId="13D34B03" w14:textId="77777777" w:rsidR="00506F1E" w:rsidRDefault="00506F1E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p w14:paraId="53089EE7" w14:textId="77777777" w:rsidR="003555A9" w:rsidRDefault="003555A9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p w14:paraId="56210493" w14:textId="461E103A" w:rsidR="00CA1062" w:rsidRPr="00D2289E" w:rsidRDefault="00C57634" w:rsidP="00CA1062">
      <w:pPr>
        <w:pStyle w:val="ListParagraph"/>
        <w:numPr>
          <w:ilvl w:val="0"/>
          <w:numId w:val="8"/>
        </w:numPr>
        <w:tabs>
          <w:tab w:val="left" w:pos="9450"/>
          <w:tab w:val="left" w:pos="9540"/>
        </w:tabs>
        <w:spacing w:after="120"/>
        <w:ind w:right="1008"/>
        <w:rPr>
          <w:b/>
          <w:bCs/>
          <w:color w:val="011CFF"/>
          <w:sz w:val="24"/>
          <w:szCs w:val="24"/>
        </w:rPr>
      </w:pPr>
      <w:r>
        <w:rPr>
          <w:b/>
          <w:bCs/>
          <w:color w:val="011CFF"/>
          <w:sz w:val="24"/>
          <w:szCs w:val="24"/>
        </w:rPr>
        <w:t>Create a project called “Practice”</w:t>
      </w:r>
      <w:r w:rsidR="00B55562">
        <w:rPr>
          <w:b/>
          <w:bCs/>
          <w:color w:val="011CFF"/>
          <w:sz w:val="24"/>
          <w:szCs w:val="24"/>
        </w:rPr>
        <w:t xml:space="preserve"> (40 points)</w:t>
      </w:r>
    </w:p>
    <w:p w14:paraId="6AE17F6F" w14:textId="333FE1FD" w:rsidR="00C40706" w:rsidRDefault="00751A2F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384F67">
        <w:rPr>
          <w:sz w:val="24"/>
          <w:szCs w:val="24"/>
        </w:rPr>
        <w:t>a “List” board called “Product Backlog”, create a couple of stories and sort</w:t>
      </w:r>
      <w:r w:rsidR="00F82857">
        <w:rPr>
          <w:sz w:val="24"/>
          <w:szCs w:val="24"/>
        </w:rPr>
        <w:t xml:space="preserve"> them according to their priorities.</w:t>
      </w:r>
    </w:p>
    <w:p w14:paraId="34CD682C" w14:textId="149446BF" w:rsidR="00DC1D64" w:rsidRDefault="00DC1D64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Create a “Sprint” board called</w:t>
      </w:r>
      <w:r w:rsidR="007434CF">
        <w:rPr>
          <w:sz w:val="24"/>
          <w:szCs w:val="24"/>
        </w:rPr>
        <w:t xml:space="preserve"> “Tasks”</w:t>
      </w:r>
      <w:r w:rsidR="005E5E20">
        <w:rPr>
          <w:sz w:val="24"/>
          <w:szCs w:val="24"/>
        </w:rPr>
        <w:t xml:space="preserve">, </w:t>
      </w:r>
      <w:r w:rsidR="008C779B">
        <w:rPr>
          <w:sz w:val="24"/>
          <w:szCs w:val="24"/>
        </w:rPr>
        <w:t xml:space="preserve">add “Review” column, </w:t>
      </w:r>
      <w:r w:rsidR="004053C3">
        <w:rPr>
          <w:sz w:val="24"/>
          <w:szCs w:val="24"/>
        </w:rPr>
        <w:t>start the sprint</w:t>
      </w:r>
      <w:r w:rsidR="009D3AC6">
        <w:rPr>
          <w:sz w:val="24"/>
          <w:szCs w:val="24"/>
        </w:rPr>
        <w:t xml:space="preserve"> and name it as “Sprint 1”, </w:t>
      </w:r>
      <w:r w:rsidR="005E5E20">
        <w:rPr>
          <w:sz w:val="24"/>
          <w:szCs w:val="24"/>
        </w:rPr>
        <w:t>add the tasks of conducting the first story in “Product Backlog”.</w:t>
      </w:r>
      <w:r w:rsidR="003504B9">
        <w:rPr>
          <w:sz w:val="24"/>
          <w:szCs w:val="24"/>
        </w:rPr>
        <w:t xml:space="preserve"> Each task should contain start time, end time, </w:t>
      </w:r>
      <w:r w:rsidR="00EF4646">
        <w:rPr>
          <w:sz w:val="24"/>
          <w:szCs w:val="24"/>
        </w:rPr>
        <w:t>assigned members, hours estimate, log work</w:t>
      </w:r>
      <w:r w:rsidR="00C26AFB">
        <w:rPr>
          <w:sz w:val="24"/>
          <w:szCs w:val="24"/>
        </w:rPr>
        <w:t>.</w:t>
      </w:r>
    </w:p>
    <w:p w14:paraId="44EC3A4F" w14:textId="3585C4A3" w:rsidR="005F62D4" w:rsidRDefault="005F62D4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p w14:paraId="0323C22B" w14:textId="58876CA6" w:rsidR="005F62D4" w:rsidRPr="00D2289E" w:rsidRDefault="004A0C58" w:rsidP="005F62D4">
      <w:pPr>
        <w:pStyle w:val="ListParagraph"/>
        <w:numPr>
          <w:ilvl w:val="0"/>
          <w:numId w:val="8"/>
        </w:numPr>
        <w:tabs>
          <w:tab w:val="left" w:pos="9450"/>
          <w:tab w:val="left" w:pos="9540"/>
        </w:tabs>
        <w:spacing w:after="120"/>
        <w:ind w:right="1008"/>
        <w:rPr>
          <w:b/>
          <w:bCs/>
          <w:color w:val="011CFF"/>
          <w:sz w:val="24"/>
          <w:szCs w:val="24"/>
        </w:rPr>
      </w:pPr>
      <w:r>
        <w:rPr>
          <w:b/>
          <w:bCs/>
          <w:color w:val="011CFF"/>
          <w:sz w:val="24"/>
          <w:szCs w:val="24"/>
        </w:rPr>
        <w:t>Conduct the project</w:t>
      </w:r>
      <w:r w:rsidR="00854957">
        <w:rPr>
          <w:b/>
          <w:bCs/>
          <w:color w:val="011CFF"/>
          <w:sz w:val="24"/>
          <w:szCs w:val="24"/>
        </w:rPr>
        <w:t xml:space="preserve"> (40 points)</w:t>
      </w:r>
    </w:p>
    <w:p w14:paraId="67D5762E" w14:textId="385D703C" w:rsidR="005F62D4" w:rsidRDefault="000906F1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T</w:t>
      </w:r>
      <w:r w:rsidR="00A15D09">
        <w:rPr>
          <w:sz w:val="24"/>
          <w:szCs w:val="24"/>
        </w:rPr>
        <w:t>eam member</w:t>
      </w:r>
      <w:r>
        <w:rPr>
          <w:sz w:val="24"/>
          <w:szCs w:val="24"/>
        </w:rPr>
        <w:t>s</w:t>
      </w:r>
      <w:r w:rsidR="00A15D09">
        <w:rPr>
          <w:sz w:val="24"/>
          <w:szCs w:val="24"/>
        </w:rPr>
        <w:t xml:space="preserve"> change the task status from “To Do” to </w:t>
      </w:r>
      <w:r w:rsidR="0080320A">
        <w:rPr>
          <w:sz w:val="24"/>
          <w:szCs w:val="24"/>
        </w:rPr>
        <w:t>“In Progress”</w:t>
      </w:r>
      <w:r>
        <w:rPr>
          <w:sz w:val="24"/>
          <w:szCs w:val="24"/>
        </w:rPr>
        <w:t xml:space="preserve"> for the tasks assigned to them</w:t>
      </w:r>
      <w:r w:rsidR="0080320A">
        <w:rPr>
          <w:sz w:val="24"/>
          <w:szCs w:val="24"/>
        </w:rPr>
        <w:t>. Add comment</w:t>
      </w:r>
      <w:r w:rsidR="00404791">
        <w:rPr>
          <w:sz w:val="24"/>
          <w:szCs w:val="24"/>
        </w:rPr>
        <w:t>s</w:t>
      </w:r>
      <w:r w:rsidR="0080320A">
        <w:rPr>
          <w:sz w:val="24"/>
          <w:szCs w:val="24"/>
        </w:rPr>
        <w:t xml:space="preserve"> for each of the assign</w:t>
      </w:r>
      <w:r w:rsidR="00404791">
        <w:rPr>
          <w:sz w:val="24"/>
          <w:szCs w:val="24"/>
        </w:rPr>
        <w:t xml:space="preserve"> tasks. Log the time you worked each task.</w:t>
      </w:r>
    </w:p>
    <w:p w14:paraId="73A77D11" w14:textId="430A071A" w:rsidR="00050BF9" w:rsidRDefault="00050BF9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When each task has been done, move it to “Review” column. The product owner review</w:t>
      </w:r>
      <w:r w:rsidR="00AD20EC">
        <w:rPr>
          <w:sz w:val="24"/>
          <w:szCs w:val="24"/>
        </w:rPr>
        <w:t>s</w:t>
      </w:r>
      <w:r>
        <w:rPr>
          <w:sz w:val="24"/>
          <w:szCs w:val="24"/>
        </w:rPr>
        <w:t xml:space="preserve"> the task and move it “Done” column.</w:t>
      </w:r>
    </w:p>
    <w:p w14:paraId="027CC47C" w14:textId="078A6CDE" w:rsidR="004E2914" w:rsidRDefault="004E2914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p w14:paraId="7DFCE3ED" w14:textId="082AD425" w:rsidR="004E2914" w:rsidRPr="00D2289E" w:rsidRDefault="00FA1776" w:rsidP="004E2914">
      <w:pPr>
        <w:pStyle w:val="ListParagraph"/>
        <w:numPr>
          <w:ilvl w:val="0"/>
          <w:numId w:val="8"/>
        </w:numPr>
        <w:tabs>
          <w:tab w:val="left" w:pos="9450"/>
          <w:tab w:val="left" w:pos="9540"/>
        </w:tabs>
        <w:spacing w:after="120"/>
        <w:ind w:right="1008"/>
        <w:rPr>
          <w:b/>
          <w:bCs/>
          <w:color w:val="011CFF"/>
          <w:sz w:val="24"/>
          <w:szCs w:val="24"/>
        </w:rPr>
      </w:pPr>
      <w:r>
        <w:rPr>
          <w:b/>
          <w:bCs/>
          <w:color w:val="011CFF"/>
          <w:sz w:val="24"/>
          <w:szCs w:val="24"/>
        </w:rPr>
        <w:t>View Burndown Chart</w:t>
      </w:r>
      <w:r w:rsidR="00EB246E">
        <w:rPr>
          <w:b/>
          <w:bCs/>
          <w:color w:val="011CFF"/>
          <w:sz w:val="24"/>
          <w:szCs w:val="24"/>
        </w:rPr>
        <w:t xml:space="preserve"> (10 points)</w:t>
      </w:r>
    </w:p>
    <w:p w14:paraId="58D4129E" w14:textId="5DD94A56" w:rsidR="004F2518" w:rsidRDefault="004A3C27" w:rsidP="00341B5B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View the burn chart</w:t>
      </w:r>
      <w:r w:rsidR="007857B7">
        <w:rPr>
          <w:sz w:val="24"/>
          <w:szCs w:val="24"/>
        </w:rPr>
        <w:t xml:space="preserve"> and show it to</w:t>
      </w:r>
      <w:r w:rsidR="00467873">
        <w:rPr>
          <w:sz w:val="24"/>
          <w:szCs w:val="24"/>
        </w:rPr>
        <w:t xml:space="preserve"> the professor</w:t>
      </w:r>
      <w:bookmarkStart w:id="0" w:name="_GoBack"/>
      <w:bookmarkEnd w:id="0"/>
      <w:r>
        <w:rPr>
          <w:sz w:val="24"/>
          <w:szCs w:val="24"/>
        </w:rPr>
        <w:t>.</w:t>
      </w:r>
    </w:p>
    <w:p w14:paraId="58EDBAEC" w14:textId="77777777" w:rsidR="00F5328F" w:rsidRPr="00341B5B" w:rsidRDefault="00F5328F" w:rsidP="00341B5B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p w14:paraId="22164A5F" w14:textId="330EC624" w:rsidR="00A347AF" w:rsidRPr="000D5699" w:rsidRDefault="00D06BDD" w:rsidP="006C1CAE">
      <w:pPr>
        <w:rPr>
          <w:b/>
          <w:color w:val="FF0000"/>
          <w:sz w:val="28"/>
          <w:szCs w:val="28"/>
        </w:rPr>
      </w:pPr>
      <w:r w:rsidRPr="000D5699">
        <w:rPr>
          <w:b/>
          <w:color w:val="FF0000"/>
          <w:sz w:val="28"/>
          <w:szCs w:val="28"/>
        </w:rPr>
        <w:t>What to Submit</w:t>
      </w:r>
    </w:p>
    <w:p w14:paraId="35E4B565" w14:textId="7A5E6F7E" w:rsidR="00917B8D" w:rsidRPr="00FB7D21" w:rsidRDefault="003E4B5B" w:rsidP="00FB7D21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Each task assigned to your team member should be also assigned to Lin Chen.</w:t>
      </w:r>
    </w:p>
    <w:sectPr w:rsidR="00917B8D" w:rsidRPr="00FB7D21" w:rsidSect="0042774A">
      <w:headerReference w:type="default" r:id="rId8"/>
      <w:pgSz w:w="12240" w:h="15840"/>
      <w:pgMar w:top="1440" w:right="81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C95B3" w14:textId="77777777" w:rsidR="003C0DD1" w:rsidRDefault="003C0DD1">
      <w:pPr>
        <w:spacing w:after="0" w:line="240" w:lineRule="auto"/>
      </w:pPr>
      <w:r>
        <w:separator/>
      </w:r>
    </w:p>
  </w:endnote>
  <w:endnote w:type="continuationSeparator" w:id="0">
    <w:p w14:paraId="4BB8797B" w14:textId="77777777" w:rsidR="003C0DD1" w:rsidRDefault="003C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19FAE" w14:textId="77777777" w:rsidR="003C0DD1" w:rsidRDefault="003C0DD1">
      <w:pPr>
        <w:spacing w:after="0" w:line="240" w:lineRule="auto"/>
      </w:pPr>
      <w:r>
        <w:separator/>
      </w:r>
    </w:p>
  </w:footnote>
  <w:footnote w:type="continuationSeparator" w:id="0">
    <w:p w14:paraId="62ED31C0" w14:textId="77777777" w:rsidR="003C0DD1" w:rsidRDefault="003C0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D5B0D" w14:textId="77777777" w:rsidR="00D27C20" w:rsidRDefault="00153A76" w:rsidP="0042774A">
    <w:pPr>
      <w:pStyle w:val="Header"/>
      <w:tabs>
        <w:tab w:val="clear" w:pos="9360"/>
        <w:tab w:val="right" w:pos="9900"/>
      </w:tabs>
      <w:spacing w:before="100" w:beforeAutospacing="1"/>
      <w:ind w:left="-1080" w:right="-1170" w:hanging="360"/>
    </w:pPr>
    <w:r w:rsidRPr="00504C67"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5AF1EC" wp14:editId="51FFAA93">
              <wp:simplePos x="0" y="0"/>
              <wp:positionH relativeFrom="column">
                <wp:posOffset>-336550</wp:posOffset>
              </wp:positionH>
              <wp:positionV relativeFrom="paragraph">
                <wp:posOffset>790575</wp:posOffset>
              </wp:positionV>
              <wp:extent cx="6686550" cy="6350"/>
              <wp:effectExtent l="0" t="0" r="19050" b="317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6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5" o:spid="_x0000_s2049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26.5pt,62.25pt" to="500pt,62.75pt" strokecolor="black" strokeweight="1.5pt">
              <v:stroke joinstyle="miter"/>
            </v:line>
          </w:pict>
        </mc:Fallback>
      </mc:AlternateContent>
    </w:r>
    <w:r w:rsidR="00E87CCA"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83F99F3" wp14:editId="1B01E33C">
              <wp:simplePos x="0" y="0"/>
              <wp:positionH relativeFrom="page">
                <wp:align>center</wp:align>
              </wp:positionH>
              <wp:positionV relativeFrom="paragraph">
                <wp:posOffset>207010</wp:posOffset>
              </wp:positionV>
              <wp:extent cx="4451350" cy="1639570"/>
              <wp:effectExtent l="0" t="0" r="635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1350" cy="1639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CE348F" w14:textId="77777777" w:rsidR="00801239" w:rsidRPr="007867E8" w:rsidRDefault="00153A76" w:rsidP="00504C67">
                          <w:pPr>
                            <w:jc w:val="center"/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</w:pPr>
                          <w:r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 xml:space="preserve">Department of </w:t>
                          </w:r>
                          <w:r w:rsidR="00504C67"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>Computer Science</w:t>
                          </w: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83F99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6.3pt;width:350.5pt;height:129.1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" stroked="f">
              <v:textbox style="mso-fit-shape-to-text:t">
                <w:txbxContent>
                  <w:p w14:paraId="67CE348F" w14:textId="77777777" w:rsidR="00801239" w:rsidRPr="007867E8" w:rsidRDefault="00153A76" w:rsidP="00504C67">
                    <w:pPr>
                      <w:jc w:val="center"/>
                      <w:rPr>
                        <w:b/>
                        <w:color w:val="FF0000"/>
                        <w:sz w:val="32"/>
                        <w:szCs w:val="32"/>
                      </w:rPr>
                    </w:pPr>
                    <w:r w:rsidRPr="007867E8">
                      <w:rPr>
                        <w:b/>
                        <w:color w:val="FF0000"/>
                        <w:sz w:val="32"/>
                        <w:szCs w:val="32"/>
                      </w:rPr>
                      <w:t xml:space="preserve">Department of </w:t>
                    </w:r>
                    <w:r w:rsidR="00504C67" w:rsidRPr="007867E8">
                      <w:rPr>
                        <w:b/>
                        <w:color w:val="FF0000"/>
                        <w:sz w:val="32"/>
                        <w:szCs w:val="32"/>
                      </w:rPr>
                      <w:t>Computer Science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b/>
        <w:sz w:val="32"/>
        <w:szCs w:val="32"/>
      </w:rPr>
      <w:t xml:space="preserve">          </w:t>
    </w:r>
    <w:r w:rsidR="00504C67">
      <w:rPr>
        <w:noProof/>
        <w:lang w:eastAsia="en-US"/>
      </w:rPr>
      <w:drawing>
        <wp:inline distT="0" distB="0" distL="0" distR="0" wp14:anchorId="3277341D" wp14:editId="221702AC">
          <wp:extent cx="733245" cy="733245"/>
          <wp:effectExtent l="0" t="0" r="0" b="0"/>
          <wp:docPr id="1" name="Picture 1" descr="Image result for valdosta sta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2465025" name="Picture 1" descr="Image result for valdosta sta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132" cy="744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2"/>
        <w:szCs w:val="32"/>
      </w:rPr>
      <w:t xml:space="preserve">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hybridMultilevel"/>
    <w:tmpl w:val="0000000B"/>
    <w:lvl w:ilvl="0" w:tplc="4CA84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00F4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769F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3C98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BCA2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32E7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2293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82AB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A674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D"/>
    <w:multiLevelType w:val="hybridMultilevel"/>
    <w:tmpl w:val="0000000D"/>
    <w:lvl w:ilvl="0" w:tplc="5B5AEA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F0E9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1E7D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F6AC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FCD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D410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A01B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6E0B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1677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E"/>
    <w:multiLevelType w:val="hybridMultilevel"/>
    <w:tmpl w:val="0000000E"/>
    <w:lvl w:ilvl="0" w:tplc="5A20E4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0A1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947A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6CF2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7217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603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708D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FC96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5613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3CA0E86"/>
    <w:multiLevelType w:val="hybridMultilevel"/>
    <w:tmpl w:val="6AA26534"/>
    <w:lvl w:ilvl="0" w:tplc="0D361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07B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4253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080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43D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F260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0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DA15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5AF0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8319E"/>
    <w:multiLevelType w:val="hybridMultilevel"/>
    <w:tmpl w:val="4EC8C9FA"/>
    <w:lvl w:ilvl="0" w:tplc="87122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43F7A"/>
    <w:multiLevelType w:val="hybridMultilevel"/>
    <w:tmpl w:val="3BFC9FF4"/>
    <w:lvl w:ilvl="0" w:tplc="B5D67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0692A"/>
    <w:multiLevelType w:val="hybridMultilevel"/>
    <w:tmpl w:val="CEB4582A"/>
    <w:lvl w:ilvl="0" w:tplc="648E11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6200F"/>
    <w:multiLevelType w:val="hybridMultilevel"/>
    <w:tmpl w:val="48CE5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D0EAE"/>
    <w:multiLevelType w:val="hybridMultilevel"/>
    <w:tmpl w:val="5F0607AE"/>
    <w:lvl w:ilvl="0" w:tplc="8634E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224922" w:tentative="1">
      <w:start w:val="1"/>
      <w:numFmt w:val="lowerLetter"/>
      <w:lvlText w:val="%2."/>
      <w:lvlJc w:val="left"/>
      <w:pPr>
        <w:ind w:left="1440" w:hanging="360"/>
      </w:pPr>
    </w:lvl>
    <w:lvl w:ilvl="2" w:tplc="272E54F0" w:tentative="1">
      <w:start w:val="1"/>
      <w:numFmt w:val="lowerRoman"/>
      <w:lvlText w:val="%3."/>
      <w:lvlJc w:val="right"/>
      <w:pPr>
        <w:ind w:left="2160" w:hanging="180"/>
      </w:pPr>
    </w:lvl>
    <w:lvl w:ilvl="3" w:tplc="E398BD86" w:tentative="1">
      <w:start w:val="1"/>
      <w:numFmt w:val="decimal"/>
      <w:lvlText w:val="%4."/>
      <w:lvlJc w:val="left"/>
      <w:pPr>
        <w:ind w:left="2880" w:hanging="360"/>
      </w:pPr>
    </w:lvl>
    <w:lvl w:ilvl="4" w:tplc="3960ABAC" w:tentative="1">
      <w:start w:val="1"/>
      <w:numFmt w:val="lowerLetter"/>
      <w:lvlText w:val="%5."/>
      <w:lvlJc w:val="left"/>
      <w:pPr>
        <w:ind w:left="3600" w:hanging="360"/>
      </w:pPr>
    </w:lvl>
    <w:lvl w:ilvl="5" w:tplc="95789686" w:tentative="1">
      <w:start w:val="1"/>
      <w:numFmt w:val="lowerRoman"/>
      <w:lvlText w:val="%6."/>
      <w:lvlJc w:val="right"/>
      <w:pPr>
        <w:ind w:left="4320" w:hanging="180"/>
      </w:pPr>
    </w:lvl>
    <w:lvl w:ilvl="6" w:tplc="08C4B38C" w:tentative="1">
      <w:start w:val="1"/>
      <w:numFmt w:val="decimal"/>
      <w:lvlText w:val="%7."/>
      <w:lvlJc w:val="left"/>
      <w:pPr>
        <w:ind w:left="5040" w:hanging="360"/>
      </w:pPr>
    </w:lvl>
    <w:lvl w:ilvl="7" w:tplc="9728705C" w:tentative="1">
      <w:start w:val="1"/>
      <w:numFmt w:val="lowerLetter"/>
      <w:lvlText w:val="%8."/>
      <w:lvlJc w:val="left"/>
      <w:pPr>
        <w:ind w:left="5760" w:hanging="360"/>
      </w:pPr>
    </w:lvl>
    <w:lvl w:ilvl="8" w:tplc="E3FE0A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E3453"/>
    <w:multiLevelType w:val="hybridMultilevel"/>
    <w:tmpl w:val="D4B8287A"/>
    <w:lvl w:ilvl="0" w:tplc="B1C8E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237862"/>
    <w:multiLevelType w:val="multilevel"/>
    <w:tmpl w:val="58C2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6E0BA0"/>
    <w:multiLevelType w:val="hybridMultilevel"/>
    <w:tmpl w:val="18143E3E"/>
    <w:lvl w:ilvl="0" w:tplc="F07427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A6E7190" w:tentative="1">
      <w:start w:val="1"/>
      <w:numFmt w:val="lowerLetter"/>
      <w:lvlText w:val="%2."/>
      <w:lvlJc w:val="left"/>
      <w:pPr>
        <w:ind w:left="1440" w:hanging="360"/>
      </w:pPr>
    </w:lvl>
    <w:lvl w:ilvl="2" w:tplc="2FE83670" w:tentative="1">
      <w:start w:val="1"/>
      <w:numFmt w:val="lowerRoman"/>
      <w:lvlText w:val="%3."/>
      <w:lvlJc w:val="right"/>
      <w:pPr>
        <w:ind w:left="2160" w:hanging="180"/>
      </w:pPr>
    </w:lvl>
    <w:lvl w:ilvl="3" w:tplc="F06E2ED8" w:tentative="1">
      <w:start w:val="1"/>
      <w:numFmt w:val="decimal"/>
      <w:lvlText w:val="%4."/>
      <w:lvlJc w:val="left"/>
      <w:pPr>
        <w:ind w:left="2880" w:hanging="360"/>
      </w:pPr>
    </w:lvl>
    <w:lvl w:ilvl="4" w:tplc="8E0E3C84" w:tentative="1">
      <w:start w:val="1"/>
      <w:numFmt w:val="lowerLetter"/>
      <w:lvlText w:val="%5."/>
      <w:lvlJc w:val="left"/>
      <w:pPr>
        <w:ind w:left="3600" w:hanging="360"/>
      </w:pPr>
    </w:lvl>
    <w:lvl w:ilvl="5" w:tplc="F078BD98" w:tentative="1">
      <w:start w:val="1"/>
      <w:numFmt w:val="lowerRoman"/>
      <w:lvlText w:val="%6."/>
      <w:lvlJc w:val="right"/>
      <w:pPr>
        <w:ind w:left="4320" w:hanging="180"/>
      </w:pPr>
    </w:lvl>
    <w:lvl w:ilvl="6" w:tplc="1F44C746" w:tentative="1">
      <w:start w:val="1"/>
      <w:numFmt w:val="decimal"/>
      <w:lvlText w:val="%7."/>
      <w:lvlJc w:val="left"/>
      <w:pPr>
        <w:ind w:left="5040" w:hanging="360"/>
      </w:pPr>
    </w:lvl>
    <w:lvl w:ilvl="7" w:tplc="638442AC" w:tentative="1">
      <w:start w:val="1"/>
      <w:numFmt w:val="lowerLetter"/>
      <w:lvlText w:val="%8."/>
      <w:lvlJc w:val="left"/>
      <w:pPr>
        <w:ind w:left="5760" w:hanging="360"/>
      </w:pPr>
    </w:lvl>
    <w:lvl w:ilvl="8" w:tplc="3BBADE5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9D6"/>
    <w:rsid w:val="00006ACC"/>
    <w:rsid w:val="000106BF"/>
    <w:rsid w:val="00010770"/>
    <w:rsid w:val="00015235"/>
    <w:rsid w:val="00015D48"/>
    <w:rsid w:val="00020D24"/>
    <w:rsid w:val="00020E69"/>
    <w:rsid w:val="0002105E"/>
    <w:rsid w:val="000222D7"/>
    <w:rsid w:val="00031B43"/>
    <w:rsid w:val="00032972"/>
    <w:rsid w:val="00034B22"/>
    <w:rsid w:val="00034CA1"/>
    <w:rsid w:val="00035A8D"/>
    <w:rsid w:val="00037637"/>
    <w:rsid w:val="00042059"/>
    <w:rsid w:val="000439B9"/>
    <w:rsid w:val="0004770A"/>
    <w:rsid w:val="00050BF9"/>
    <w:rsid w:val="000530F7"/>
    <w:rsid w:val="00054FF6"/>
    <w:rsid w:val="00062371"/>
    <w:rsid w:val="00063F9B"/>
    <w:rsid w:val="0006567B"/>
    <w:rsid w:val="00065E12"/>
    <w:rsid w:val="00066336"/>
    <w:rsid w:val="0006746E"/>
    <w:rsid w:val="00067E1F"/>
    <w:rsid w:val="00071564"/>
    <w:rsid w:val="000718D2"/>
    <w:rsid w:val="00071D00"/>
    <w:rsid w:val="00074912"/>
    <w:rsid w:val="00074C6C"/>
    <w:rsid w:val="00076E50"/>
    <w:rsid w:val="000902C2"/>
    <w:rsid w:val="000906F1"/>
    <w:rsid w:val="000926E3"/>
    <w:rsid w:val="000938D4"/>
    <w:rsid w:val="00097A5F"/>
    <w:rsid w:val="000A4B37"/>
    <w:rsid w:val="000A57DB"/>
    <w:rsid w:val="000B02DC"/>
    <w:rsid w:val="000B1083"/>
    <w:rsid w:val="000B5626"/>
    <w:rsid w:val="000C0CD6"/>
    <w:rsid w:val="000C7361"/>
    <w:rsid w:val="000D1F74"/>
    <w:rsid w:val="000D331A"/>
    <w:rsid w:val="000D4C0F"/>
    <w:rsid w:val="000D5699"/>
    <w:rsid w:val="000E0763"/>
    <w:rsid w:val="000E0DA6"/>
    <w:rsid w:val="000E26E0"/>
    <w:rsid w:val="000E29F5"/>
    <w:rsid w:val="000E5EE3"/>
    <w:rsid w:val="000E74AA"/>
    <w:rsid w:val="000F5C2D"/>
    <w:rsid w:val="000F6056"/>
    <w:rsid w:val="0010124B"/>
    <w:rsid w:val="00101971"/>
    <w:rsid w:val="00102F46"/>
    <w:rsid w:val="00106D20"/>
    <w:rsid w:val="001122AA"/>
    <w:rsid w:val="00122284"/>
    <w:rsid w:val="001228D6"/>
    <w:rsid w:val="00126124"/>
    <w:rsid w:val="00126970"/>
    <w:rsid w:val="00127887"/>
    <w:rsid w:val="0013280E"/>
    <w:rsid w:val="00132D48"/>
    <w:rsid w:val="00141D03"/>
    <w:rsid w:val="00144252"/>
    <w:rsid w:val="001451FB"/>
    <w:rsid w:val="00146E31"/>
    <w:rsid w:val="00147861"/>
    <w:rsid w:val="00150016"/>
    <w:rsid w:val="001525CE"/>
    <w:rsid w:val="00153A76"/>
    <w:rsid w:val="00154C8A"/>
    <w:rsid w:val="00155E6D"/>
    <w:rsid w:val="00156372"/>
    <w:rsid w:val="00156FFC"/>
    <w:rsid w:val="00157E73"/>
    <w:rsid w:val="00160055"/>
    <w:rsid w:val="0016541F"/>
    <w:rsid w:val="00166FF1"/>
    <w:rsid w:val="001710B4"/>
    <w:rsid w:val="00173440"/>
    <w:rsid w:val="001776A9"/>
    <w:rsid w:val="00187D7C"/>
    <w:rsid w:val="00190091"/>
    <w:rsid w:val="00192069"/>
    <w:rsid w:val="001921E4"/>
    <w:rsid w:val="001945AE"/>
    <w:rsid w:val="00195DBD"/>
    <w:rsid w:val="0019613C"/>
    <w:rsid w:val="001A665B"/>
    <w:rsid w:val="001B21AA"/>
    <w:rsid w:val="001B282F"/>
    <w:rsid w:val="001B627D"/>
    <w:rsid w:val="001C071B"/>
    <w:rsid w:val="001C0D2A"/>
    <w:rsid w:val="001C2D6E"/>
    <w:rsid w:val="001C2EB4"/>
    <w:rsid w:val="001D4AD8"/>
    <w:rsid w:val="001D72A8"/>
    <w:rsid w:val="001D798B"/>
    <w:rsid w:val="001E1E87"/>
    <w:rsid w:val="001E26BD"/>
    <w:rsid w:val="001E54D2"/>
    <w:rsid w:val="001E747B"/>
    <w:rsid w:val="001F4C05"/>
    <w:rsid w:val="00204D5F"/>
    <w:rsid w:val="0020566D"/>
    <w:rsid w:val="00206AE7"/>
    <w:rsid w:val="0020724D"/>
    <w:rsid w:val="002125A9"/>
    <w:rsid w:val="00213954"/>
    <w:rsid w:val="00213FEF"/>
    <w:rsid w:val="00216F50"/>
    <w:rsid w:val="00224CB4"/>
    <w:rsid w:val="00225842"/>
    <w:rsid w:val="00230FE5"/>
    <w:rsid w:val="00234B6A"/>
    <w:rsid w:val="002462ED"/>
    <w:rsid w:val="00252A99"/>
    <w:rsid w:val="00253DA3"/>
    <w:rsid w:val="0025580B"/>
    <w:rsid w:val="002636E1"/>
    <w:rsid w:val="00264E89"/>
    <w:rsid w:val="00264FD2"/>
    <w:rsid w:val="002725A1"/>
    <w:rsid w:val="00273A97"/>
    <w:rsid w:val="002775D6"/>
    <w:rsid w:val="002834EE"/>
    <w:rsid w:val="00284F19"/>
    <w:rsid w:val="00291A0C"/>
    <w:rsid w:val="00292784"/>
    <w:rsid w:val="00293890"/>
    <w:rsid w:val="00293E8B"/>
    <w:rsid w:val="002947F3"/>
    <w:rsid w:val="0029549D"/>
    <w:rsid w:val="002A1FA4"/>
    <w:rsid w:val="002B06A9"/>
    <w:rsid w:val="002B139C"/>
    <w:rsid w:val="002B357B"/>
    <w:rsid w:val="002B7236"/>
    <w:rsid w:val="002C394F"/>
    <w:rsid w:val="002C617B"/>
    <w:rsid w:val="002C685F"/>
    <w:rsid w:val="002D01F0"/>
    <w:rsid w:val="002D1D03"/>
    <w:rsid w:val="002D61EE"/>
    <w:rsid w:val="002D6CDF"/>
    <w:rsid w:val="002E0699"/>
    <w:rsid w:val="002E3F9E"/>
    <w:rsid w:val="002F1074"/>
    <w:rsid w:val="002F75AF"/>
    <w:rsid w:val="00305D3D"/>
    <w:rsid w:val="003068C0"/>
    <w:rsid w:val="00307C32"/>
    <w:rsid w:val="003121F2"/>
    <w:rsid w:val="00313015"/>
    <w:rsid w:val="003151E7"/>
    <w:rsid w:val="0031748B"/>
    <w:rsid w:val="00317DCF"/>
    <w:rsid w:val="00320BB2"/>
    <w:rsid w:val="00323CF1"/>
    <w:rsid w:val="00327020"/>
    <w:rsid w:val="00332D22"/>
    <w:rsid w:val="00333007"/>
    <w:rsid w:val="00333F10"/>
    <w:rsid w:val="00334099"/>
    <w:rsid w:val="00341B5B"/>
    <w:rsid w:val="003442E9"/>
    <w:rsid w:val="00344F7E"/>
    <w:rsid w:val="0034734E"/>
    <w:rsid w:val="00347456"/>
    <w:rsid w:val="003504B9"/>
    <w:rsid w:val="00353A24"/>
    <w:rsid w:val="00353DB1"/>
    <w:rsid w:val="00354D62"/>
    <w:rsid w:val="003555A9"/>
    <w:rsid w:val="0035713D"/>
    <w:rsid w:val="003609B6"/>
    <w:rsid w:val="00361478"/>
    <w:rsid w:val="003618E8"/>
    <w:rsid w:val="00367729"/>
    <w:rsid w:val="00370254"/>
    <w:rsid w:val="00371456"/>
    <w:rsid w:val="003718CA"/>
    <w:rsid w:val="00383A76"/>
    <w:rsid w:val="00383FAE"/>
    <w:rsid w:val="00384F67"/>
    <w:rsid w:val="003863E6"/>
    <w:rsid w:val="00393271"/>
    <w:rsid w:val="00394010"/>
    <w:rsid w:val="003974A4"/>
    <w:rsid w:val="003A720C"/>
    <w:rsid w:val="003A779F"/>
    <w:rsid w:val="003B28AE"/>
    <w:rsid w:val="003B28DA"/>
    <w:rsid w:val="003B4042"/>
    <w:rsid w:val="003B49AF"/>
    <w:rsid w:val="003B6662"/>
    <w:rsid w:val="003B6E2E"/>
    <w:rsid w:val="003B79C3"/>
    <w:rsid w:val="003C0DD1"/>
    <w:rsid w:val="003C5C4B"/>
    <w:rsid w:val="003C7935"/>
    <w:rsid w:val="003D2C49"/>
    <w:rsid w:val="003D2F7A"/>
    <w:rsid w:val="003D34AE"/>
    <w:rsid w:val="003D3E7B"/>
    <w:rsid w:val="003D52EB"/>
    <w:rsid w:val="003D554A"/>
    <w:rsid w:val="003E4B5B"/>
    <w:rsid w:val="003F23D4"/>
    <w:rsid w:val="003F7DA9"/>
    <w:rsid w:val="003F7EA8"/>
    <w:rsid w:val="00404791"/>
    <w:rsid w:val="004053C3"/>
    <w:rsid w:val="00405BCE"/>
    <w:rsid w:val="004064E3"/>
    <w:rsid w:val="00410082"/>
    <w:rsid w:val="00410A6A"/>
    <w:rsid w:val="00415B9A"/>
    <w:rsid w:val="00415F13"/>
    <w:rsid w:val="00417112"/>
    <w:rsid w:val="00421BE7"/>
    <w:rsid w:val="00422C41"/>
    <w:rsid w:val="00425703"/>
    <w:rsid w:val="0042774A"/>
    <w:rsid w:val="00430D70"/>
    <w:rsid w:val="004338BF"/>
    <w:rsid w:val="00434EA4"/>
    <w:rsid w:val="00435675"/>
    <w:rsid w:val="00436DBD"/>
    <w:rsid w:val="0044046C"/>
    <w:rsid w:val="00441B8A"/>
    <w:rsid w:val="00443780"/>
    <w:rsid w:val="00452B4D"/>
    <w:rsid w:val="00454F62"/>
    <w:rsid w:val="00456970"/>
    <w:rsid w:val="00457C0F"/>
    <w:rsid w:val="00460AB8"/>
    <w:rsid w:val="004615C0"/>
    <w:rsid w:val="00463075"/>
    <w:rsid w:val="0046357D"/>
    <w:rsid w:val="00467492"/>
    <w:rsid w:val="00467873"/>
    <w:rsid w:val="00467FBA"/>
    <w:rsid w:val="00474149"/>
    <w:rsid w:val="00474AE0"/>
    <w:rsid w:val="00481568"/>
    <w:rsid w:val="00482B6E"/>
    <w:rsid w:val="00485F52"/>
    <w:rsid w:val="00491993"/>
    <w:rsid w:val="004958A2"/>
    <w:rsid w:val="004A0C58"/>
    <w:rsid w:val="004A3C27"/>
    <w:rsid w:val="004A6860"/>
    <w:rsid w:val="004A69C8"/>
    <w:rsid w:val="004B026B"/>
    <w:rsid w:val="004B0976"/>
    <w:rsid w:val="004B27AC"/>
    <w:rsid w:val="004B37F6"/>
    <w:rsid w:val="004B3C17"/>
    <w:rsid w:val="004B59EA"/>
    <w:rsid w:val="004C2308"/>
    <w:rsid w:val="004C3859"/>
    <w:rsid w:val="004C5223"/>
    <w:rsid w:val="004D0B54"/>
    <w:rsid w:val="004D1660"/>
    <w:rsid w:val="004D2F9A"/>
    <w:rsid w:val="004D4050"/>
    <w:rsid w:val="004D496D"/>
    <w:rsid w:val="004D6B07"/>
    <w:rsid w:val="004E2914"/>
    <w:rsid w:val="004E54D0"/>
    <w:rsid w:val="004E6BCD"/>
    <w:rsid w:val="004F0DE1"/>
    <w:rsid w:val="004F2518"/>
    <w:rsid w:val="004F4271"/>
    <w:rsid w:val="004F48E6"/>
    <w:rsid w:val="00500768"/>
    <w:rsid w:val="005024DB"/>
    <w:rsid w:val="00503383"/>
    <w:rsid w:val="00504044"/>
    <w:rsid w:val="00504C67"/>
    <w:rsid w:val="00506F1E"/>
    <w:rsid w:val="0050763B"/>
    <w:rsid w:val="00510709"/>
    <w:rsid w:val="00514551"/>
    <w:rsid w:val="00523920"/>
    <w:rsid w:val="00523E27"/>
    <w:rsid w:val="00523EB3"/>
    <w:rsid w:val="0052548F"/>
    <w:rsid w:val="005352AC"/>
    <w:rsid w:val="005358F2"/>
    <w:rsid w:val="00542975"/>
    <w:rsid w:val="0055029C"/>
    <w:rsid w:val="005518BF"/>
    <w:rsid w:val="005608D9"/>
    <w:rsid w:val="00561169"/>
    <w:rsid w:val="005626F7"/>
    <w:rsid w:val="00571530"/>
    <w:rsid w:val="00586893"/>
    <w:rsid w:val="00590B9A"/>
    <w:rsid w:val="0059135A"/>
    <w:rsid w:val="00592AE7"/>
    <w:rsid w:val="00592DE4"/>
    <w:rsid w:val="00592F4D"/>
    <w:rsid w:val="00594E00"/>
    <w:rsid w:val="00596921"/>
    <w:rsid w:val="00596F39"/>
    <w:rsid w:val="005A15D6"/>
    <w:rsid w:val="005A7C10"/>
    <w:rsid w:val="005B1F0E"/>
    <w:rsid w:val="005B3611"/>
    <w:rsid w:val="005B6B54"/>
    <w:rsid w:val="005C0F04"/>
    <w:rsid w:val="005C0F96"/>
    <w:rsid w:val="005C2F4A"/>
    <w:rsid w:val="005C2F76"/>
    <w:rsid w:val="005C3ECB"/>
    <w:rsid w:val="005C3FA9"/>
    <w:rsid w:val="005C4DBB"/>
    <w:rsid w:val="005D1371"/>
    <w:rsid w:val="005D1EF1"/>
    <w:rsid w:val="005D3CBC"/>
    <w:rsid w:val="005D56DE"/>
    <w:rsid w:val="005D7759"/>
    <w:rsid w:val="005D7779"/>
    <w:rsid w:val="005D7840"/>
    <w:rsid w:val="005E429C"/>
    <w:rsid w:val="005E5E20"/>
    <w:rsid w:val="005F0FC4"/>
    <w:rsid w:val="005F18FA"/>
    <w:rsid w:val="005F275F"/>
    <w:rsid w:val="005F54AF"/>
    <w:rsid w:val="005F62D4"/>
    <w:rsid w:val="005F638E"/>
    <w:rsid w:val="005F75A8"/>
    <w:rsid w:val="00600646"/>
    <w:rsid w:val="00601BD6"/>
    <w:rsid w:val="006065C4"/>
    <w:rsid w:val="006137DA"/>
    <w:rsid w:val="00614A3A"/>
    <w:rsid w:val="00617271"/>
    <w:rsid w:val="006230B4"/>
    <w:rsid w:val="00624890"/>
    <w:rsid w:val="00626C23"/>
    <w:rsid w:val="006301DC"/>
    <w:rsid w:val="0063544B"/>
    <w:rsid w:val="0063573E"/>
    <w:rsid w:val="00636FF5"/>
    <w:rsid w:val="00645F1E"/>
    <w:rsid w:val="00646E30"/>
    <w:rsid w:val="00650A4E"/>
    <w:rsid w:val="006553F7"/>
    <w:rsid w:val="00656203"/>
    <w:rsid w:val="00660083"/>
    <w:rsid w:val="006706A5"/>
    <w:rsid w:val="00670F14"/>
    <w:rsid w:val="00671B55"/>
    <w:rsid w:val="006738C0"/>
    <w:rsid w:val="00673ED7"/>
    <w:rsid w:val="00674477"/>
    <w:rsid w:val="00680A72"/>
    <w:rsid w:val="006821EC"/>
    <w:rsid w:val="006837B7"/>
    <w:rsid w:val="00683A33"/>
    <w:rsid w:val="006847F4"/>
    <w:rsid w:val="00685249"/>
    <w:rsid w:val="0068598A"/>
    <w:rsid w:val="00686186"/>
    <w:rsid w:val="00696957"/>
    <w:rsid w:val="006970AF"/>
    <w:rsid w:val="006A0975"/>
    <w:rsid w:val="006A7B67"/>
    <w:rsid w:val="006B0307"/>
    <w:rsid w:val="006B28EC"/>
    <w:rsid w:val="006B4E0E"/>
    <w:rsid w:val="006C1CAE"/>
    <w:rsid w:val="006C1CBE"/>
    <w:rsid w:val="006C1CCF"/>
    <w:rsid w:val="006C22F7"/>
    <w:rsid w:val="006C345D"/>
    <w:rsid w:val="006C4120"/>
    <w:rsid w:val="006C4E02"/>
    <w:rsid w:val="006D1A57"/>
    <w:rsid w:val="006D27DF"/>
    <w:rsid w:val="006D2E17"/>
    <w:rsid w:val="006D3AC7"/>
    <w:rsid w:val="006D4F65"/>
    <w:rsid w:val="006D7618"/>
    <w:rsid w:val="006E098A"/>
    <w:rsid w:val="006E4F03"/>
    <w:rsid w:val="006E67B3"/>
    <w:rsid w:val="006F0637"/>
    <w:rsid w:val="006F3B4D"/>
    <w:rsid w:val="006F7A5D"/>
    <w:rsid w:val="00711A0F"/>
    <w:rsid w:val="00713295"/>
    <w:rsid w:val="00716220"/>
    <w:rsid w:val="00722BB2"/>
    <w:rsid w:val="007230EC"/>
    <w:rsid w:val="00723DD5"/>
    <w:rsid w:val="00727009"/>
    <w:rsid w:val="00731514"/>
    <w:rsid w:val="00731E9C"/>
    <w:rsid w:val="00735134"/>
    <w:rsid w:val="00736297"/>
    <w:rsid w:val="007401E7"/>
    <w:rsid w:val="007405C2"/>
    <w:rsid w:val="007420BD"/>
    <w:rsid w:val="007434CF"/>
    <w:rsid w:val="00744B96"/>
    <w:rsid w:val="0074559F"/>
    <w:rsid w:val="00745B76"/>
    <w:rsid w:val="00751A2F"/>
    <w:rsid w:val="00753CCA"/>
    <w:rsid w:val="00753F1A"/>
    <w:rsid w:val="00754F80"/>
    <w:rsid w:val="00763E4F"/>
    <w:rsid w:val="00764D68"/>
    <w:rsid w:val="00766134"/>
    <w:rsid w:val="00766F9B"/>
    <w:rsid w:val="00767F89"/>
    <w:rsid w:val="007720BB"/>
    <w:rsid w:val="00774148"/>
    <w:rsid w:val="007777DB"/>
    <w:rsid w:val="00780A4E"/>
    <w:rsid w:val="007857B7"/>
    <w:rsid w:val="007867E8"/>
    <w:rsid w:val="0078781D"/>
    <w:rsid w:val="00790BEF"/>
    <w:rsid w:val="00791B82"/>
    <w:rsid w:val="00795704"/>
    <w:rsid w:val="00795ECA"/>
    <w:rsid w:val="00796D45"/>
    <w:rsid w:val="007A11D4"/>
    <w:rsid w:val="007A2265"/>
    <w:rsid w:val="007A2F17"/>
    <w:rsid w:val="007A7C98"/>
    <w:rsid w:val="007B0229"/>
    <w:rsid w:val="007B07E3"/>
    <w:rsid w:val="007B3E02"/>
    <w:rsid w:val="007C1D6E"/>
    <w:rsid w:val="007C4CE0"/>
    <w:rsid w:val="007C79F1"/>
    <w:rsid w:val="007D0BE4"/>
    <w:rsid w:val="007D1009"/>
    <w:rsid w:val="007D78AD"/>
    <w:rsid w:val="007E2606"/>
    <w:rsid w:val="007E2DB5"/>
    <w:rsid w:val="007E720F"/>
    <w:rsid w:val="007F003D"/>
    <w:rsid w:val="007F1527"/>
    <w:rsid w:val="008008C1"/>
    <w:rsid w:val="00801239"/>
    <w:rsid w:val="0080320A"/>
    <w:rsid w:val="00807A30"/>
    <w:rsid w:val="0081533C"/>
    <w:rsid w:val="008221E3"/>
    <w:rsid w:val="00834439"/>
    <w:rsid w:val="008349F0"/>
    <w:rsid w:val="00843B17"/>
    <w:rsid w:val="00854957"/>
    <w:rsid w:val="0086109D"/>
    <w:rsid w:val="008612D6"/>
    <w:rsid w:val="00863457"/>
    <w:rsid w:val="008664D2"/>
    <w:rsid w:val="00866F1A"/>
    <w:rsid w:val="00867300"/>
    <w:rsid w:val="008673CE"/>
    <w:rsid w:val="00870B27"/>
    <w:rsid w:val="00871329"/>
    <w:rsid w:val="0087145D"/>
    <w:rsid w:val="00874F5E"/>
    <w:rsid w:val="0087626B"/>
    <w:rsid w:val="008821A6"/>
    <w:rsid w:val="00884509"/>
    <w:rsid w:val="00885759"/>
    <w:rsid w:val="00886D19"/>
    <w:rsid w:val="008903DD"/>
    <w:rsid w:val="0089146D"/>
    <w:rsid w:val="008921B7"/>
    <w:rsid w:val="008B35C1"/>
    <w:rsid w:val="008B37D3"/>
    <w:rsid w:val="008B3FA6"/>
    <w:rsid w:val="008B4DE0"/>
    <w:rsid w:val="008B6473"/>
    <w:rsid w:val="008C06C5"/>
    <w:rsid w:val="008C3077"/>
    <w:rsid w:val="008C49B4"/>
    <w:rsid w:val="008C53B4"/>
    <w:rsid w:val="008C75D5"/>
    <w:rsid w:val="008C779B"/>
    <w:rsid w:val="008D0191"/>
    <w:rsid w:val="008D3C24"/>
    <w:rsid w:val="008E1E27"/>
    <w:rsid w:val="008E2DB8"/>
    <w:rsid w:val="008E3811"/>
    <w:rsid w:val="008E4460"/>
    <w:rsid w:val="008F10A1"/>
    <w:rsid w:val="008F1FB0"/>
    <w:rsid w:val="008F4785"/>
    <w:rsid w:val="008F64A8"/>
    <w:rsid w:val="008F6EE3"/>
    <w:rsid w:val="0090149B"/>
    <w:rsid w:val="009024C6"/>
    <w:rsid w:val="00903AA8"/>
    <w:rsid w:val="00911AD8"/>
    <w:rsid w:val="00912CAF"/>
    <w:rsid w:val="00912E5E"/>
    <w:rsid w:val="009134BB"/>
    <w:rsid w:val="009142DB"/>
    <w:rsid w:val="00917B8D"/>
    <w:rsid w:val="00921052"/>
    <w:rsid w:val="0092119B"/>
    <w:rsid w:val="00921E3B"/>
    <w:rsid w:val="009242BA"/>
    <w:rsid w:val="00926D9C"/>
    <w:rsid w:val="00940161"/>
    <w:rsid w:val="00940D9C"/>
    <w:rsid w:val="009446DE"/>
    <w:rsid w:val="00944B04"/>
    <w:rsid w:val="009450B1"/>
    <w:rsid w:val="0094798E"/>
    <w:rsid w:val="00950C30"/>
    <w:rsid w:val="00951666"/>
    <w:rsid w:val="00952231"/>
    <w:rsid w:val="00956D38"/>
    <w:rsid w:val="00965224"/>
    <w:rsid w:val="00966821"/>
    <w:rsid w:val="0097043A"/>
    <w:rsid w:val="00970E31"/>
    <w:rsid w:val="00974A25"/>
    <w:rsid w:val="00977404"/>
    <w:rsid w:val="0098099D"/>
    <w:rsid w:val="00984349"/>
    <w:rsid w:val="00985EC8"/>
    <w:rsid w:val="009931C6"/>
    <w:rsid w:val="00995823"/>
    <w:rsid w:val="00997A57"/>
    <w:rsid w:val="009A2CB6"/>
    <w:rsid w:val="009A332B"/>
    <w:rsid w:val="009A496B"/>
    <w:rsid w:val="009B3BD9"/>
    <w:rsid w:val="009C3612"/>
    <w:rsid w:val="009C4073"/>
    <w:rsid w:val="009C46D3"/>
    <w:rsid w:val="009C47A4"/>
    <w:rsid w:val="009D3AC6"/>
    <w:rsid w:val="009D5608"/>
    <w:rsid w:val="009D7379"/>
    <w:rsid w:val="009D7634"/>
    <w:rsid w:val="009E04DE"/>
    <w:rsid w:val="009E1851"/>
    <w:rsid w:val="009E4CAB"/>
    <w:rsid w:val="009E5C50"/>
    <w:rsid w:val="009E6D55"/>
    <w:rsid w:val="009F15B4"/>
    <w:rsid w:val="009F38A0"/>
    <w:rsid w:val="00A000AF"/>
    <w:rsid w:val="00A02025"/>
    <w:rsid w:val="00A0343A"/>
    <w:rsid w:val="00A05650"/>
    <w:rsid w:val="00A106C3"/>
    <w:rsid w:val="00A13F42"/>
    <w:rsid w:val="00A145D5"/>
    <w:rsid w:val="00A15D09"/>
    <w:rsid w:val="00A16DA9"/>
    <w:rsid w:val="00A17FE5"/>
    <w:rsid w:val="00A229BF"/>
    <w:rsid w:val="00A22D91"/>
    <w:rsid w:val="00A22EDB"/>
    <w:rsid w:val="00A242B3"/>
    <w:rsid w:val="00A30FB1"/>
    <w:rsid w:val="00A31DB0"/>
    <w:rsid w:val="00A347AF"/>
    <w:rsid w:val="00A3724F"/>
    <w:rsid w:val="00A37797"/>
    <w:rsid w:val="00A40F29"/>
    <w:rsid w:val="00A41FF2"/>
    <w:rsid w:val="00A42197"/>
    <w:rsid w:val="00A46C3E"/>
    <w:rsid w:val="00A47BF8"/>
    <w:rsid w:val="00A5135A"/>
    <w:rsid w:val="00A52825"/>
    <w:rsid w:val="00A5620D"/>
    <w:rsid w:val="00A563FF"/>
    <w:rsid w:val="00A579E2"/>
    <w:rsid w:val="00A6049F"/>
    <w:rsid w:val="00A60A37"/>
    <w:rsid w:val="00A6772C"/>
    <w:rsid w:val="00A724E3"/>
    <w:rsid w:val="00A72A54"/>
    <w:rsid w:val="00A77F8B"/>
    <w:rsid w:val="00A817A4"/>
    <w:rsid w:val="00A859D3"/>
    <w:rsid w:val="00A85F54"/>
    <w:rsid w:val="00A8622A"/>
    <w:rsid w:val="00A87AA4"/>
    <w:rsid w:val="00A91B21"/>
    <w:rsid w:val="00A947B1"/>
    <w:rsid w:val="00A951B0"/>
    <w:rsid w:val="00A95958"/>
    <w:rsid w:val="00A962C2"/>
    <w:rsid w:val="00AA02A7"/>
    <w:rsid w:val="00AA251D"/>
    <w:rsid w:val="00AB2767"/>
    <w:rsid w:val="00AB7A11"/>
    <w:rsid w:val="00AC10EE"/>
    <w:rsid w:val="00AC27CD"/>
    <w:rsid w:val="00AC2F9F"/>
    <w:rsid w:val="00AC333E"/>
    <w:rsid w:val="00AC388D"/>
    <w:rsid w:val="00AC474F"/>
    <w:rsid w:val="00AC4BAE"/>
    <w:rsid w:val="00AC57F9"/>
    <w:rsid w:val="00AC5C90"/>
    <w:rsid w:val="00AD1DD4"/>
    <w:rsid w:val="00AD20EC"/>
    <w:rsid w:val="00AD22C0"/>
    <w:rsid w:val="00AD2C63"/>
    <w:rsid w:val="00AD3FE7"/>
    <w:rsid w:val="00AD64D2"/>
    <w:rsid w:val="00AE32AA"/>
    <w:rsid w:val="00AE3373"/>
    <w:rsid w:val="00AE5609"/>
    <w:rsid w:val="00AF239D"/>
    <w:rsid w:val="00AF251B"/>
    <w:rsid w:val="00AF31EB"/>
    <w:rsid w:val="00AF3248"/>
    <w:rsid w:val="00AF4936"/>
    <w:rsid w:val="00AF4FE4"/>
    <w:rsid w:val="00AF5062"/>
    <w:rsid w:val="00AF515A"/>
    <w:rsid w:val="00B05DC9"/>
    <w:rsid w:val="00B0613B"/>
    <w:rsid w:val="00B078C0"/>
    <w:rsid w:val="00B1032C"/>
    <w:rsid w:val="00B11889"/>
    <w:rsid w:val="00B16EC6"/>
    <w:rsid w:val="00B16F66"/>
    <w:rsid w:val="00B16FC4"/>
    <w:rsid w:val="00B269A6"/>
    <w:rsid w:val="00B30A7F"/>
    <w:rsid w:val="00B30E3A"/>
    <w:rsid w:val="00B403DC"/>
    <w:rsid w:val="00B41400"/>
    <w:rsid w:val="00B45234"/>
    <w:rsid w:val="00B55562"/>
    <w:rsid w:val="00B560BA"/>
    <w:rsid w:val="00B5678A"/>
    <w:rsid w:val="00B6046F"/>
    <w:rsid w:val="00B61616"/>
    <w:rsid w:val="00B65AF7"/>
    <w:rsid w:val="00B72B99"/>
    <w:rsid w:val="00B733BD"/>
    <w:rsid w:val="00B76714"/>
    <w:rsid w:val="00B77FB7"/>
    <w:rsid w:val="00B81461"/>
    <w:rsid w:val="00B82257"/>
    <w:rsid w:val="00B879C1"/>
    <w:rsid w:val="00B92892"/>
    <w:rsid w:val="00B935CA"/>
    <w:rsid w:val="00B93B91"/>
    <w:rsid w:val="00B94640"/>
    <w:rsid w:val="00B959C3"/>
    <w:rsid w:val="00BA1827"/>
    <w:rsid w:val="00BA2A88"/>
    <w:rsid w:val="00BA4CBC"/>
    <w:rsid w:val="00BA5B35"/>
    <w:rsid w:val="00BA722E"/>
    <w:rsid w:val="00BA7926"/>
    <w:rsid w:val="00BB106F"/>
    <w:rsid w:val="00BB2C3C"/>
    <w:rsid w:val="00BB319C"/>
    <w:rsid w:val="00BB362E"/>
    <w:rsid w:val="00BC4C40"/>
    <w:rsid w:val="00BD1096"/>
    <w:rsid w:val="00BD3CEF"/>
    <w:rsid w:val="00BD3D1F"/>
    <w:rsid w:val="00BD5CC6"/>
    <w:rsid w:val="00BE2307"/>
    <w:rsid w:val="00BE2905"/>
    <w:rsid w:val="00BF0209"/>
    <w:rsid w:val="00BF4276"/>
    <w:rsid w:val="00C01083"/>
    <w:rsid w:val="00C028D1"/>
    <w:rsid w:val="00C02F6B"/>
    <w:rsid w:val="00C05913"/>
    <w:rsid w:val="00C07147"/>
    <w:rsid w:val="00C0723B"/>
    <w:rsid w:val="00C14C0D"/>
    <w:rsid w:val="00C160C1"/>
    <w:rsid w:val="00C17C0F"/>
    <w:rsid w:val="00C21807"/>
    <w:rsid w:val="00C221D1"/>
    <w:rsid w:val="00C24BB9"/>
    <w:rsid w:val="00C26AFB"/>
    <w:rsid w:val="00C32BAF"/>
    <w:rsid w:val="00C40706"/>
    <w:rsid w:val="00C42533"/>
    <w:rsid w:val="00C42821"/>
    <w:rsid w:val="00C433E7"/>
    <w:rsid w:val="00C46BB9"/>
    <w:rsid w:val="00C50A2F"/>
    <w:rsid w:val="00C52BC8"/>
    <w:rsid w:val="00C5345E"/>
    <w:rsid w:val="00C53527"/>
    <w:rsid w:val="00C57045"/>
    <w:rsid w:val="00C57634"/>
    <w:rsid w:val="00C60F46"/>
    <w:rsid w:val="00C62FE9"/>
    <w:rsid w:val="00C635BA"/>
    <w:rsid w:val="00C64EFA"/>
    <w:rsid w:val="00C6581F"/>
    <w:rsid w:val="00C66666"/>
    <w:rsid w:val="00C66EA0"/>
    <w:rsid w:val="00C67A09"/>
    <w:rsid w:val="00C704B1"/>
    <w:rsid w:val="00C74B00"/>
    <w:rsid w:val="00C754AB"/>
    <w:rsid w:val="00C75628"/>
    <w:rsid w:val="00C85BC3"/>
    <w:rsid w:val="00C874F9"/>
    <w:rsid w:val="00C90BA9"/>
    <w:rsid w:val="00C92C9E"/>
    <w:rsid w:val="00C933B2"/>
    <w:rsid w:val="00C940D7"/>
    <w:rsid w:val="00C969AF"/>
    <w:rsid w:val="00C973B7"/>
    <w:rsid w:val="00CA1062"/>
    <w:rsid w:val="00CA46E9"/>
    <w:rsid w:val="00CA4F6D"/>
    <w:rsid w:val="00CA58FF"/>
    <w:rsid w:val="00CB12EF"/>
    <w:rsid w:val="00CB5766"/>
    <w:rsid w:val="00CB6C02"/>
    <w:rsid w:val="00CC14BE"/>
    <w:rsid w:val="00CC1717"/>
    <w:rsid w:val="00CC5EBA"/>
    <w:rsid w:val="00CC7C2B"/>
    <w:rsid w:val="00CC7FEA"/>
    <w:rsid w:val="00CD04F3"/>
    <w:rsid w:val="00CD1E1E"/>
    <w:rsid w:val="00CD45DF"/>
    <w:rsid w:val="00CD50AB"/>
    <w:rsid w:val="00CD79A4"/>
    <w:rsid w:val="00CE1616"/>
    <w:rsid w:val="00CE3780"/>
    <w:rsid w:val="00CE7A03"/>
    <w:rsid w:val="00CF0B77"/>
    <w:rsid w:val="00CF0E14"/>
    <w:rsid w:val="00CF1B18"/>
    <w:rsid w:val="00CF3B81"/>
    <w:rsid w:val="00D04407"/>
    <w:rsid w:val="00D04B24"/>
    <w:rsid w:val="00D06BDD"/>
    <w:rsid w:val="00D1257B"/>
    <w:rsid w:val="00D13EC4"/>
    <w:rsid w:val="00D1442A"/>
    <w:rsid w:val="00D14768"/>
    <w:rsid w:val="00D16496"/>
    <w:rsid w:val="00D2289E"/>
    <w:rsid w:val="00D22DF3"/>
    <w:rsid w:val="00D23466"/>
    <w:rsid w:val="00D23F5D"/>
    <w:rsid w:val="00D27C20"/>
    <w:rsid w:val="00D35167"/>
    <w:rsid w:val="00D352E3"/>
    <w:rsid w:val="00D35954"/>
    <w:rsid w:val="00D37E44"/>
    <w:rsid w:val="00D477D9"/>
    <w:rsid w:val="00D50EB1"/>
    <w:rsid w:val="00D51598"/>
    <w:rsid w:val="00D52F06"/>
    <w:rsid w:val="00D6081A"/>
    <w:rsid w:val="00D651D7"/>
    <w:rsid w:val="00D67477"/>
    <w:rsid w:val="00D70234"/>
    <w:rsid w:val="00D75D83"/>
    <w:rsid w:val="00D808C1"/>
    <w:rsid w:val="00D808FA"/>
    <w:rsid w:val="00D81AFB"/>
    <w:rsid w:val="00D83246"/>
    <w:rsid w:val="00D84754"/>
    <w:rsid w:val="00D8778C"/>
    <w:rsid w:val="00D92889"/>
    <w:rsid w:val="00D96712"/>
    <w:rsid w:val="00DA010C"/>
    <w:rsid w:val="00DA651A"/>
    <w:rsid w:val="00DB2633"/>
    <w:rsid w:val="00DB28A1"/>
    <w:rsid w:val="00DB3A4A"/>
    <w:rsid w:val="00DB484D"/>
    <w:rsid w:val="00DB79D6"/>
    <w:rsid w:val="00DC0071"/>
    <w:rsid w:val="00DC09C6"/>
    <w:rsid w:val="00DC0DD2"/>
    <w:rsid w:val="00DC1D64"/>
    <w:rsid w:val="00DC7C1E"/>
    <w:rsid w:val="00DD49CF"/>
    <w:rsid w:val="00DD68E4"/>
    <w:rsid w:val="00DE0604"/>
    <w:rsid w:val="00DE4A52"/>
    <w:rsid w:val="00DE75D2"/>
    <w:rsid w:val="00DF00D6"/>
    <w:rsid w:val="00E00AE8"/>
    <w:rsid w:val="00E02D69"/>
    <w:rsid w:val="00E056AC"/>
    <w:rsid w:val="00E107EB"/>
    <w:rsid w:val="00E119D6"/>
    <w:rsid w:val="00E13C44"/>
    <w:rsid w:val="00E16268"/>
    <w:rsid w:val="00E213D7"/>
    <w:rsid w:val="00E2221F"/>
    <w:rsid w:val="00E32290"/>
    <w:rsid w:val="00E32BC6"/>
    <w:rsid w:val="00E35681"/>
    <w:rsid w:val="00E357FA"/>
    <w:rsid w:val="00E36C1B"/>
    <w:rsid w:val="00E431E0"/>
    <w:rsid w:val="00E441FA"/>
    <w:rsid w:val="00E45043"/>
    <w:rsid w:val="00E4510B"/>
    <w:rsid w:val="00E45CBD"/>
    <w:rsid w:val="00E50FFC"/>
    <w:rsid w:val="00E51CE8"/>
    <w:rsid w:val="00E5268C"/>
    <w:rsid w:val="00E62671"/>
    <w:rsid w:val="00E63BC0"/>
    <w:rsid w:val="00E65C9E"/>
    <w:rsid w:val="00E66D49"/>
    <w:rsid w:val="00E679A9"/>
    <w:rsid w:val="00E7385F"/>
    <w:rsid w:val="00E75C53"/>
    <w:rsid w:val="00E7692C"/>
    <w:rsid w:val="00E76F91"/>
    <w:rsid w:val="00E76FEF"/>
    <w:rsid w:val="00E773C2"/>
    <w:rsid w:val="00E83E3D"/>
    <w:rsid w:val="00E86987"/>
    <w:rsid w:val="00E8778B"/>
    <w:rsid w:val="00E87CCA"/>
    <w:rsid w:val="00E91722"/>
    <w:rsid w:val="00E91E29"/>
    <w:rsid w:val="00E931D4"/>
    <w:rsid w:val="00E93327"/>
    <w:rsid w:val="00E945FE"/>
    <w:rsid w:val="00EA05CD"/>
    <w:rsid w:val="00EA3EF6"/>
    <w:rsid w:val="00EA45E5"/>
    <w:rsid w:val="00EA4D79"/>
    <w:rsid w:val="00EB246E"/>
    <w:rsid w:val="00EB2590"/>
    <w:rsid w:val="00EB5517"/>
    <w:rsid w:val="00EB57DF"/>
    <w:rsid w:val="00EC342C"/>
    <w:rsid w:val="00EC35C2"/>
    <w:rsid w:val="00EC6B15"/>
    <w:rsid w:val="00ED5D6F"/>
    <w:rsid w:val="00ED6AB9"/>
    <w:rsid w:val="00EE1ACA"/>
    <w:rsid w:val="00EE2891"/>
    <w:rsid w:val="00EE3A84"/>
    <w:rsid w:val="00EE50E2"/>
    <w:rsid w:val="00EE6905"/>
    <w:rsid w:val="00EF0D97"/>
    <w:rsid w:val="00EF1D0C"/>
    <w:rsid w:val="00EF4646"/>
    <w:rsid w:val="00EF55FE"/>
    <w:rsid w:val="00F0184F"/>
    <w:rsid w:val="00F0410F"/>
    <w:rsid w:val="00F068A5"/>
    <w:rsid w:val="00F104E7"/>
    <w:rsid w:val="00F12E45"/>
    <w:rsid w:val="00F1538A"/>
    <w:rsid w:val="00F1782C"/>
    <w:rsid w:val="00F17BE5"/>
    <w:rsid w:val="00F17CF3"/>
    <w:rsid w:val="00F2568B"/>
    <w:rsid w:val="00F269AC"/>
    <w:rsid w:val="00F27B4E"/>
    <w:rsid w:val="00F31973"/>
    <w:rsid w:val="00F3268C"/>
    <w:rsid w:val="00F3293F"/>
    <w:rsid w:val="00F34D3A"/>
    <w:rsid w:val="00F36B74"/>
    <w:rsid w:val="00F37B6E"/>
    <w:rsid w:val="00F411D8"/>
    <w:rsid w:val="00F4460A"/>
    <w:rsid w:val="00F459C3"/>
    <w:rsid w:val="00F467A6"/>
    <w:rsid w:val="00F47DCA"/>
    <w:rsid w:val="00F51418"/>
    <w:rsid w:val="00F5328F"/>
    <w:rsid w:val="00F56E77"/>
    <w:rsid w:val="00F60E09"/>
    <w:rsid w:val="00F615CB"/>
    <w:rsid w:val="00F61A97"/>
    <w:rsid w:val="00F722E5"/>
    <w:rsid w:val="00F7359E"/>
    <w:rsid w:val="00F761B7"/>
    <w:rsid w:val="00F772CC"/>
    <w:rsid w:val="00F7799A"/>
    <w:rsid w:val="00F81FB2"/>
    <w:rsid w:val="00F82857"/>
    <w:rsid w:val="00F835EB"/>
    <w:rsid w:val="00F842A3"/>
    <w:rsid w:val="00F86381"/>
    <w:rsid w:val="00F9005D"/>
    <w:rsid w:val="00F90F63"/>
    <w:rsid w:val="00F9272E"/>
    <w:rsid w:val="00F9403E"/>
    <w:rsid w:val="00F94B0F"/>
    <w:rsid w:val="00F96719"/>
    <w:rsid w:val="00F9698E"/>
    <w:rsid w:val="00F979CE"/>
    <w:rsid w:val="00FA0F81"/>
    <w:rsid w:val="00FA1776"/>
    <w:rsid w:val="00FA3102"/>
    <w:rsid w:val="00FA5B61"/>
    <w:rsid w:val="00FA75FA"/>
    <w:rsid w:val="00FB13F5"/>
    <w:rsid w:val="00FB15F5"/>
    <w:rsid w:val="00FB169A"/>
    <w:rsid w:val="00FB1A7D"/>
    <w:rsid w:val="00FB2CAF"/>
    <w:rsid w:val="00FB3C45"/>
    <w:rsid w:val="00FB7D21"/>
    <w:rsid w:val="00FC1D00"/>
    <w:rsid w:val="00FC268E"/>
    <w:rsid w:val="00FD0827"/>
    <w:rsid w:val="00FD0E7A"/>
    <w:rsid w:val="00FD17CE"/>
    <w:rsid w:val="00FD28E5"/>
    <w:rsid w:val="00FD658D"/>
    <w:rsid w:val="00FD7466"/>
    <w:rsid w:val="00FE7E37"/>
    <w:rsid w:val="00FE7FAC"/>
    <w:rsid w:val="00FF291F"/>
    <w:rsid w:val="00FF6064"/>
    <w:rsid w:val="00F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4F5C"/>
  <w15:chartTrackingRefBased/>
  <w15:docId w15:val="{3EDD3C8C-A301-438C-9769-E9A6DE4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20"/>
  </w:style>
  <w:style w:type="paragraph" w:styleId="Footer">
    <w:name w:val="footer"/>
    <w:basedOn w:val="Normal"/>
    <w:link w:val="Foot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20"/>
  </w:style>
  <w:style w:type="character" w:styleId="Hyperlink">
    <w:name w:val="Hyperlink"/>
    <w:basedOn w:val="DefaultParagraphFont"/>
    <w:uiPriority w:val="99"/>
    <w:unhideWhenUsed/>
    <w:rsid w:val="00592A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634"/>
    <w:pPr>
      <w:ind w:left="720"/>
      <w:contextualSpacing/>
    </w:pPr>
  </w:style>
  <w:style w:type="paragraph" w:styleId="NoSpacing">
    <w:name w:val="No Spacing"/>
    <w:uiPriority w:val="1"/>
    <w:qFormat/>
    <w:rsid w:val="00F94B0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A22D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com">
    <w:name w:val="com"/>
    <w:basedOn w:val="DefaultParagraphFont"/>
    <w:rsid w:val="00E87CCA"/>
  </w:style>
  <w:style w:type="character" w:customStyle="1" w:styleId="pln">
    <w:name w:val="pln"/>
    <w:basedOn w:val="DefaultParagraphFont"/>
    <w:rsid w:val="00E87CCA"/>
  </w:style>
  <w:style w:type="character" w:customStyle="1" w:styleId="kwd">
    <w:name w:val="kwd"/>
    <w:basedOn w:val="DefaultParagraphFont"/>
    <w:rsid w:val="00E87CCA"/>
  </w:style>
  <w:style w:type="character" w:customStyle="1" w:styleId="typ">
    <w:name w:val="typ"/>
    <w:basedOn w:val="DefaultParagraphFont"/>
    <w:rsid w:val="00E87CCA"/>
  </w:style>
  <w:style w:type="character" w:customStyle="1" w:styleId="pun">
    <w:name w:val="pun"/>
    <w:basedOn w:val="DefaultParagraphFont"/>
    <w:rsid w:val="00E87CCA"/>
  </w:style>
  <w:style w:type="character" w:styleId="UnresolvedMention">
    <w:name w:val="Unresolved Mention"/>
    <w:basedOn w:val="DefaultParagraphFont"/>
    <w:uiPriority w:val="99"/>
    <w:semiHidden/>
    <w:unhideWhenUsed/>
    <w:rsid w:val="00D044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2D2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B1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ichen@valdost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Chen</dc:creator>
  <cp:lastModifiedBy>Lin  Chen</cp:lastModifiedBy>
  <cp:revision>1378</cp:revision>
  <cp:lastPrinted>2016-08-14T19:18:00Z</cp:lastPrinted>
  <dcterms:created xsi:type="dcterms:W3CDTF">2016-08-14T12:08:00Z</dcterms:created>
  <dcterms:modified xsi:type="dcterms:W3CDTF">2020-02-10T02:59:00Z</dcterms:modified>
</cp:coreProperties>
</file>