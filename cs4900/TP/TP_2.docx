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6658836B" w:rsidR="007B07E3" w:rsidRPr="00230FE5" w:rsidRDefault="008921B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Project </w:t>
      </w:r>
      <w:r w:rsidR="006B4E0E">
        <w:rPr>
          <w:b/>
          <w:sz w:val="32"/>
          <w:szCs w:val="32"/>
        </w:rPr>
        <w:t>2</w:t>
      </w:r>
    </w:p>
    <w:p w14:paraId="62D80993" w14:textId="77777777"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14F43CA6" w14:textId="4D8337D4"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 xml:space="preserve">What to </w:t>
      </w:r>
      <w:r w:rsidR="00594E00">
        <w:rPr>
          <w:b/>
          <w:color w:val="FF0000"/>
          <w:sz w:val="28"/>
          <w:szCs w:val="28"/>
        </w:rPr>
        <w:t>do</w:t>
      </w:r>
    </w:p>
    <w:p w14:paraId="19E2CC49" w14:textId="4174911D" w:rsidR="005B3611" w:rsidRDefault="00A106C3" w:rsidP="005B3611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Draft a proposal for the idea your team choose</w:t>
      </w:r>
    </w:p>
    <w:p w14:paraId="78C76386" w14:textId="1D91F679" w:rsidR="006D2E17" w:rsidRDefault="006065C4" w:rsidP="00127887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Create a team website at </w:t>
      </w:r>
      <w:proofErr w:type="spellStart"/>
      <w:r>
        <w:rPr>
          <w:sz w:val="24"/>
          <w:szCs w:val="24"/>
        </w:rPr>
        <w:t>github</w:t>
      </w:r>
      <w:proofErr w:type="spellEnd"/>
    </w:p>
    <w:p w14:paraId="03A94C3D" w14:textId="5D421E39" w:rsidR="00F81FB2" w:rsidRPr="00032972" w:rsidRDefault="00F81FB2" w:rsidP="00127887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Introduce the proposal to your customers</w:t>
      </w:r>
    </w:p>
    <w:p w14:paraId="144206DD" w14:textId="77777777" w:rsidR="004C5223" w:rsidRDefault="004C5223" w:rsidP="001D4AD8">
      <w:pPr>
        <w:tabs>
          <w:tab w:val="left" w:pos="9450"/>
          <w:tab w:val="left" w:pos="9540"/>
        </w:tabs>
        <w:ind w:right="1015"/>
      </w:pPr>
    </w:p>
    <w:p w14:paraId="440E1770" w14:textId="1CC9D41D" w:rsidR="00C14C0D" w:rsidRPr="00006ACC" w:rsidRDefault="00E36C1B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Proposal</w:t>
      </w:r>
    </w:p>
    <w:p w14:paraId="57A0BD45" w14:textId="748A9823" w:rsidR="00A0343A" w:rsidRPr="00A563FF" w:rsidRDefault="004D496D" w:rsidP="00A563FF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Please make sure your team proposal contains the following sections:</w:t>
      </w:r>
    </w:p>
    <w:p w14:paraId="2F9CC069" w14:textId="2B8E426E" w:rsidR="003F7DA9" w:rsidRDefault="003F7DA9" w:rsidP="00DB3A4A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rFonts w:ascii="Helvetica" w:hAnsi="Helvetica" w:cs="Helvetica"/>
          <w:color w:val="434A54"/>
          <w:sz w:val="20"/>
          <w:szCs w:val="20"/>
          <w:shd w:val="clear" w:color="auto" w:fill="FFFFFF"/>
        </w:rPr>
      </w:pPr>
    </w:p>
    <w:p w14:paraId="0B974EFB" w14:textId="300351ED" w:rsidR="003F7DA9" w:rsidRPr="00D2289E" w:rsidRDefault="00394010" w:rsidP="00156FFC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Title Page</w:t>
      </w:r>
    </w:p>
    <w:p w14:paraId="740F9437" w14:textId="38729CD2" w:rsidR="0087626B" w:rsidRDefault="00C635BA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The title page include</w:t>
      </w:r>
      <w:r w:rsidR="00B81461">
        <w:rPr>
          <w:sz w:val="24"/>
          <w:szCs w:val="24"/>
        </w:rPr>
        <w:t>s</w:t>
      </w:r>
      <w:r>
        <w:rPr>
          <w:sz w:val="24"/>
          <w:szCs w:val="24"/>
        </w:rPr>
        <w:t xml:space="preserve"> project title, team name, team members.</w:t>
      </w:r>
    </w:p>
    <w:p w14:paraId="56210493" w14:textId="0C4553A8" w:rsidR="00CA1062" w:rsidRPr="00D2289E" w:rsidRDefault="00CA1062" w:rsidP="00CA1062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Summary</w:t>
      </w:r>
    </w:p>
    <w:p w14:paraId="4BB9540B" w14:textId="5819D66E" w:rsidR="00CA1062" w:rsidRDefault="00B81461" w:rsidP="00CA1062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The basic idea of your team project, </w:t>
      </w:r>
      <w:r w:rsidR="00A962C2">
        <w:rPr>
          <w:sz w:val="24"/>
          <w:szCs w:val="24"/>
        </w:rPr>
        <w:t>how do you implement it, how long does your team need, how many hours totally will be spent</w:t>
      </w:r>
      <w:r w:rsidR="00074C6C">
        <w:rPr>
          <w:sz w:val="24"/>
          <w:szCs w:val="24"/>
        </w:rPr>
        <w:t>.</w:t>
      </w:r>
    </w:p>
    <w:p w14:paraId="3A8FDBF0" w14:textId="47BC09CE" w:rsidR="00225842" w:rsidRPr="00D2289E" w:rsidRDefault="00D22DF3" w:rsidP="00225842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Narrative</w:t>
      </w:r>
    </w:p>
    <w:p w14:paraId="3BF5480D" w14:textId="269413B2" w:rsidR="00225842" w:rsidRDefault="00E32290" w:rsidP="00225842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The overall idea of your team project, background introduction, method</w:t>
      </w:r>
      <w:r w:rsidR="00B92892">
        <w:rPr>
          <w:sz w:val="24"/>
          <w:szCs w:val="24"/>
        </w:rPr>
        <w:t xml:space="preserve">ologies/techniques, </w:t>
      </w:r>
      <w:r w:rsidR="00AD2C63">
        <w:rPr>
          <w:sz w:val="24"/>
          <w:szCs w:val="24"/>
        </w:rPr>
        <w:t>implementation plan and timeline</w:t>
      </w:r>
      <w:r w:rsidR="00C60F46">
        <w:rPr>
          <w:sz w:val="24"/>
          <w:szCs w:val="24"/>
        </w:rPr>
        <w:t>, broader impacts</w:t>
      </w:r>
      <w:r w:rsidR="008C49B4">
        <w:rPr>
          <w:sz w:val="24"/>
          <w:szCs w:val="24"/>
        </w:rPr>
        <w:t>.</w:t>
      </w:r>
    </w:p>
    <w:p w14:paraId="1D39FB9A" w14:textId="5E0FCD8F" w:rsidR="004B59EA" w:rsidRPr="00D2289E" w:rsidRDefault="00066336" w:rsidP="004B59EA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Budget</w:t>
      </w:r>
    </w:p>
    <w:p w14:paraId="3CA9B8BD" w14:textId="4E28B535" w:rsidR="00CA1062" w:rsidRPr="00EF1D0C" w:rsidRDefault="001B21AA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The cost for the project, including</w:t>
      </w:r>
      <w:r w:rsidR="005D56DE">
        <w:rPr>
          <w:sz w:val="24"/>
          <w:szCs w:val="24"/>
        </w:rPr>
        <w:t xml:space="preserve"> staff costs, software costs, hardware cost, and other overhead.</w:t>
      </w:r>
    </w:p>
    <w:p w14:paraId="6AE17F6F" w14:textId="77777777" w:rsidR="00C40706" w:rsidRPr="00EF1D0C" w:rsidRDefault="00C40706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0DAF3422" w14:textId="77777777" w:rsidR="00F9403E" w:rsidRPr="00AD64D2" w:rsidRDefault="00F9403E" w:rsidP="00074912">
      <w:pPr>
        <w:pStyle w:val="ListParagraph"/>
        <w:tabs>
          <w:tab w:val="left" w:pos="9450"/>
          <w:tab w:val="left" w:pos="9540"/>
        </w:tabs>
        <w:spacing w:after="120"/>
        <w:ind w:left="1080" w:right="1008"/>
        <w:rPr>
          <w:b/>
          <w:bCs/>
          <w:color w:val="011CFF"/>
          <w:sz w:val="24"/>
          <w:szCs w:val="24"/>
        </w:rPr>
      </w:pPr>
    </w:p>
    <w:p w14:paraId="1E2F928F" w14:textId="4366F743" w:rsidR="006C1CAE" w:rsidRDefault="00E86987" w:rsidP="006C1CA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Team Website</w:t>
      </w:r>
    </w:p>
    <w:p w14:paraId="47512E98" w14:textId="1515D70A" w:rsidR="005C2F4A" w:rsidRDefault="005C2F4A" w:rsidP="003D554A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Create a business website for your team. Please </w:t>
      </w:r>
      <w:r w:rsidR="00774148">
        <w:rPr>
          <w:sz w:val="24"/>
          <w:szCs w:val="24"/>
        </w:rPr>
        <w:t>contain the following information:</w:t>
      </w:r>
    </w:p>
    <w:p w14:paraId="61C6551C" w14:textId="161B1521" w:rsidR="00774148" w:rsidRDefault="00774148" w:rsidP="00774148">
      <w:pPr>
        <w:pStyle w:val="ListParagraph"/>
        <w:numPr>
          <w:ilvl w:val="0"/>
          <w:numId w:val="12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F0410F">
        <w:rPr>
          <w:sz w:val="24"/>
          <w:szCs w:val="24"/>
        </w:rPr>
        <w:t>Members</w:t>
      </w:r>
    </w:p>
    <w:p w14:paraId="09B11502" w14:textId="4B04DBB3" w:rsidR="00332D22" w:rsidRDefault="00F0410F" w:rsidP="00332D22">
      <w:pPr>
        <w:pStyle w:val="ListParagraph"/>
        <w:numPr>
          <w:ilvl w:val="0"/>
          <w:numId w:val="12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The project your team will be working this semester</w:t>
      </w:r>
    </w:p>
    <w:p w14:paraId="2F92E635" w14:textId="77777777" w:rsidR="00332D22" w:rsidRDefault="00332D22" w:rsidP="00332D22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36A53498" w14:textId="77777777" w:rsidR="00332D22" w:rsidRDefault="00332D22" w:rsidP="00332D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Hints: </w:t>
      </w:r>
    </w:p>
    <w:p w14:paraId="77AB6B0A" w14:textId="1F05F4C6" w:rsidR="00332D22" w:rsidRDefault="00332D22" w:rsidP="00332D22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Host your team website at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132966">
          <w:rPr>
            <w:rStyle w:val="Hyperlink"/>
          </w:rPr>
          <w:t>https://pages.github.com/</w:t>
        </w:r>
      </w:hyperlink>
    </w:p>
    <w:p w14:paraId="2422F2EF" w14:textId="7450D0DF" w:rsidR="00332D22" w:rsidRDefault="00332D22" w:rsidP="004E6BCD">
      <w:pPr>
        <w:ind w:left="1440" w:hanging="1530"/>
      </w:pPr>
      <w:r>
        <w:lastRenderedPageBreak/>
        <w:tab/>
        <w:t xml:space="preserve">You can choose the webpage template from </w:t>
      </w:r>
      <w:hyperlink r:id="rId8" w:history="1">
        <w:r>
          <w:rPr>
            <w:rStyle w:val="Hyperlink"/>
          </w:rPr>
          <w:t>https://html5up.net/</w:t>
        </w:r>
      </w:hyperlink>
      <w:r w:rsidR="001B627D">
        <w:t xml:space="preserve"> or </w:t>
      </w:r>
      <w:hyperlink r:id="rId9" w:history="1">
        <w:r w:rsidR="001B627D">
          <w:rPr>
            <w:rStyle w:val="Hyperlink"/>
          </w:rPr>
          <w:t>https://startbootstrap.com/</w:t>
        </w:r>
      </w:hyperlink>
      <w:r w:rsidR="001B627D">
        <w:t xml:space="preserve"> instead of writing your webpages from scratch.</w:t>
      </w:r>
    </w:p>
    <w:p w14:paraId="5782A0D9" w14:textId="77777777" w:rsidR="005C0F96" w:rsidRPr="004064E3" w:rsidRDefault="005C0F96" w:rsidP="006C1CAE">
      <w:pPr>
        <w:rPr>
          <w:b/>
          <w:color w:val="FF0000"/>
          <w:sz w:val="28"/>
          <w:szCs w:val="28"/>
        </w:rPr>
      </w:pPr>
    </w:p>
    <w:p w14:paraId="22164A5F" w14:textId="1CB7E744" w:rsidR="00A347AF" w:rsidRPr="000D5699" w:rsidRDefault="00D06BDD" w:rsidP="006C1CAE">
      <w:pPr>
        <w:rPr>
          <w:b/>
          <w:color w:val="FF0000"/>
          <w:sz w:val="28"/>
          <w:szCs w:val="28"/>
        </w:rPr>
      </w:pPr>
      <w:r w:rsidRPr="000D5699">
        <w:rPr>
          <w:b/>
          <w:color w:val="FF0000"/>
          <w:sz w:val="28"/>
          <w:szCs w:val="28"/>
        </w:rPr>
        <w:t>What to Submit</w:t>
      </w:r>
    </w:p>
    <w:p w14:paraId="7270AF41" w14:textId="1BC07065" w:rsidR="00F842A3" w:rsidRDefault="00F842A3" w:rsidP="00F8638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 w:rsidRPr="00F86381">
        <w:rPr>
          <w:sz w:val="24"/>
          <w:szCs w:val="24"/>
        </w:rPr>
        <w:t xml:space="preserve">The product owner </w:t>
      </w:r>
      <w:r w:rsidR="00F86381">
        <w:rPr>
          <w:sz w:val="24"/>
          <w:szCs w:val="24"/>
        </w:rPr>
        <w:t xml:space="preserve">should </w:t>
      </w:r>
      <w:r w:rsidRPr="00F86381">
        <w:rPr>
          <w:sz w:val="24"/>
          <w:szCs w:val="24"/>
        </w:rPr>
        <w:t xml:space="preserve">send the </w:t>
      </w:r>
      <w:r w:rsidR="00BD5CC6">
        <w:rPr>
          <w:sz w:val="24"/>
          <w:szCs w:val="24"/>
        </w:rPr>
        <w:t xml:space="preserve">proposal </w:t>
      </w:r>
      <w:r w:rsidRPr="00F86381">
        <w:rPr>
          <w:sz w:val="24"/>
          <w:szCs w:val="24"/>
        </w:rPr>
        <w:t xml:space="preserve">to </w:t>
      </w:r>
      <w:hyperlink r:id="rId10" w:history="1">
        <w:r w:rsidRPr="00F86381">
          <w:rPr>
            <w:sz w:val="24"/>
            <w:szCs w:val="24"/>
          </w:rPr>
          <w:t>lichen@valdosta.edu</w:t>
        </w:r>
      </w:hyperlink>
      <w:r w:rsidRPr="00F86381">
        <w:rPr>
          <w:sz w:val="24"/>
          <w:szCs w:val="24"/>
        </w:rPr>
        <w:t xml:space="preserve"> by midnight on </w:t>
      </w:r>
      <w:r w:rsidR="00BD5CC6">
        <w:rPr>
          <w:sz w:val="24"/>
          <w:szCs w:val="24"/>
        </w:rPr>
        <w:t>February 2, 2020</w:t>
      </w:r>
      <w:r w:rsidR="002F75AF">
        <w:rPr>
          <w:sz w:val="24"/>
          <w:szCs w:val="24"/>
        </w:rPr>
        <w:t xml:space="preserve"> with the team name and course number</w:t>
      </w:r>
      <w:r w:rsidR="006C4E02">
        <w:rPr>
          <w:sz w:val="24"/>
          <w:szCs w:val="24"/>
        </w:rPr>
        <w:t xml:space="preserve"> (80 points)</w:t>
      </w:r>
      <w:r w:rsidRPr="00F86381">
        <w:rPr>
          <w:sz w:val="24"/>
          <w:szCs w:val="24"/>
        </w:rPr>
        <w:t>.</w:t>
      </w:r>
    </w:p>
    <w:p w14:paraId="5461E7CC" w14:textId="0866D901" w:rsidR="003B4042" w:rsidRPr="00F86381" w:rsidRDefault="003B4042" w:rsidP="00F8638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The product owner should send the URL of the team website to </w:t>
      </w:r>
      <w:hyperlink r:id="rId11" w:history="1">
        <w:r w:rsidRPr="00F86381">
          <w:rPr>
            <w:sz w:val="24"/>
            <w:szCs w:val="24"/>
          </w:rPr>
          <w:t>lichen@valdosta.edu</w:t>
        </w:r>
      </w:hyperlink>
      <w:r>
        <w:rPr>
          <w:sz w:val="24"/>
          <w:szCs w:val="24"/>
        </w:rPr>
        <w:t xml:space="preserve"> by midnight on February 2, 2020 </w:t>
      </w:r>
      <w:r>
        <w:rPr>
          <w:sz w:val="24"/>
          <w:szCs w:val="24"/>
        </w:rPr>
        <w:t>with the team name and course number</w:t>
      </w:r>
      <w:r w:rsidR="00CA46E9">
        <w:rPr>
          <w:sz w:val="24"/>
          <w:szCs w:val="24"/>
        </w:rPr>
        <w:t xml:space="preserve"> (20 points)</w:t>
      </w:r>
      <w:bookmarkStart w:id="0" w:name="_GoBack"/>
      <w:bookmarkEnd w:id="0"/>
      <w:r>
        <w:rPr>
          <w:sz w:val="24"/>
          <w:szCs w:val="24"/>
        </w:rPr>
        <w:t>.</w:t>
      </w:r>
    </w:p>
    <w:p w14:paraId="455DE39C" w14:textId="18CFAEC6" w:rsidR="00A13F42" w:rsidRPr="00E945FE" w:rsidRDefault="00A13F42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sectPr w:rsidR="00A13F42" w:rsidRPr="00E945FE" w:rsidSect="0042774A">
      <w:headerReference w:type="default" r:id="rId12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95B3" w14:textId="77777777" w:rsidR="003C0DD1" w:rsidRDefault="003C0DD1">
      <w:pPr>
        <w:spacing w:after="0" w:line="240" w:lineRule="auto"/>
      </w:pPr>
      <w:r>
        <w:separator/>
      </w:r>
    </w:p>
  </w:endnote>
  <w:endnote w:type="continuationSeparator" w:id="0">
    <w:p w14:paraId="4BB8797B" w14:textId="77777777"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9FAE" w14:textId="77777777"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14:paraId="62ED31C0" w14:textId="77777777"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&#13;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19E"/>
    <w:multiLevelType w:val="hybridMultilevel"/>
    <w:tmpl w:val="4EC8C9FA"/>
    <w:lvl w:ilvl="0" w:tplc="8712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15D48"/>
    <w:rsid w:val="00020D24"/>
    <w:rsid w:val="00020E69"/>
    <w:rsid w:val="0002105E"/>
    <w:rsid w:val="000222D7"/>
    <w:rsid w:val="00031B43"/>
    <w:rsid w:val="00032972"/>
    <w:rsid w:val="00034B22"/>
    <w:rsid w:val="00034CA1"/>
    <w:rsid w:val="00037637"/>
    <w:rsid w:val="00042059"/>
    <w:rsid w:val="000439B9"/>
    <w:rsid w:val="0004770A"/>
    <w:rsid w:val="000530F7"/>
    <w:rsid w:val="00054FF6"/>
    <w:rsid w:val="00062371"/>
    <w:rsid w:val="0006567B"/>
    <w:rsid w:val="00065E12"/>
    <w:rsid w:val="00066336"/>
    <w:rsid w:val="0006746E"/>
    <w:rsid w:val="00067E1F"/>
    <w:rsid w:val="000718D2"/>
    <w:rsid w:val="00071D00"/>
    <w:rsid w:val="00074912"/>
    <w:rsid w:val="00074C6C"/>
    <w:rsid w:val="00076E50"/>
    <w:rsid w:val="000926E3"/>
    <w:rsid w:val="000938D4"/>
    <w:rsid w:val="00097A5F"/>
    <w:rsid w:val="000A4B37"/>
    <w:rsid w:val="000A57DB"/>
    <w:rsid w:val="000B02DC"/>
    <w:rsid w:val="000B5626"/>
    <w:rsid w:val="000C0CD6"/>
    <w:rsid w:val="000C7361"/>
    <w:rsid w:val="000D1F74"/>
    <w:rsid w:val="000D331A"/>
    <w:rsid w:val="000D4C0F"/>
    <w:rsid w:val="000D5699"/>
    <w:rsid w:val="000E0763"/>
    <w:rsid w:val="000E0DA6"/>
    <w:rsid w:val="000E26E0"/>
    <w:rsid w:val="000E29F5"/>
    <w:rsid w:val="000E5EE3"/>
    <w:rsid w:val="000E74AA"/>
    <w:rsid w:val="000F5C2D"/>
    <w:rsid w:val="000F6056"/>
    <w:rsid w:val="0010124B"/>
    <w:rsid w:val="00101971"/>
    <w:rsid w:val="00106D20"/>
    <w:rsid w:val="001122AA"/>
    <w:rsid w:val="001228D6"/>
    <w:rsid w:val="00126124"/>
    <w:rsid w:val="00126970"/>
    <w:rsid w:val="00127887"/>
    <w:rsid w:val="00132D48"/>
    <w:rsid w:val="001451FB"/>
    <w:rsid w:val="00146E31"/>
    <w:rsid w:val="00147861"/>
    <w:rsid w:val="00150016"/>
    <w:rsid w:val="001525CE"/>
    <w:rsid w:val="00153A76"/>
    <w:rsid w:val="00154C8A"/>
    <w:rsid w:val="00155E6D"/>
    <w:rsid w:val="00156372"/>
    <w:rsid w:val="00156FFC"/>
    <w:rsid w:val="00160055"/>
    <w:rsid w:val="0016541F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9613C"/>
    <w:rsid w:val="001A665B"/>
    <w:rsid w:val="001B21AA"/>
    <w:rsid w:val="001B282F"/>
    <w:rsid w:val="001B627D"/>
    <w:rsid w:val="001C071B"/>
    <w:rsid w:val="001C0D2A"/>
    <w:rsid w:val="001C2D6E"/>
    <w:rsid w:val="001D4AD8"/>
    <w:rsid w:val="001D72A8"/>
    <w:rsid w:val="001E1E87"/>
    <w:rsid w:val="001E26BD"/>
    <w:rsid w:val="001E54D2"/>
    <w:rsid w:val="001E747B"/>
    <w:rsid w:val="001F4C05"/>
    <w:rsid w:val="0020566D"/>
    <w:rsid w:val="00206AE7"/>
    <w:rsid w:val="0020724D"/>
    <w:rsid w:val="002125A9"/>
    <w:rsid w:val="00213954"/>
    <w:rsid w:val="00213FEF"/>
    <w:rsid w:val="00216F50"/>
    <w:rsid w:val="00225842"/>
    <w:rsid w:val="00230FE5"/>
    <w:rsid w:val="00234B6A"/>
    <w:rsid w:val="002462ED"/>
    <w:rsid w:val="00253DA3"/>
    <w:rsid w:val="0025580B"/>
    <w:rsid w:val="002636E1"/>
    <w:rsid w:val="00264E89"/>
    <w:rsid w:val="00264FD2"/>
    <w:rsid w:val="002725A1"/>
    <w:rsid w:val="002775D6"/>
    <w:rsid w:val="002834EE"/>
    <w:rsid w:val="00284F19"/>
    <w:rsid w:val="00291A0C"/>
    <w:rsid w:val="00292784"/>
    <w:rsid w:val="00293890"/>
    <w:rsid w:val="00293E8B"/>
    <w:rsid w:val="002947F3"/>
    <w:rsid w:val="0029549D"/>
    <w:rsid w:val="002A1FA4"/>
    <w:rsid w:val="002B06A9"/>
    <w:rsid w:val="002B139C"/>
    <w:rsid w:val="002B357B"/>
    <w:rsid w:val="002B7236"/>
    <w:rsid w:val="002C394F"/>
    <w:rsid w:val="002C617B"/>
    <w:rsid w:val="002C685F"/>
    <w:rsid w:val="002D01F0"/>
    <w:rsid w:val="002D1D03"/>
    <w:rsid w:val="002D61EE"/>
    <w:rsid w:val="002D6CDF"/>
    <w:rsid w:val="002E0699"/>
    <w:rsid w:val="002E3F9E"/>
    <w:rsid w:val="002F1074"/>
    <w:rsid w:val="002F75AF"/>
    <w:rsid w:val="003068C0"/>
    <w:rsid w:val="00307C32"/>
    <w:rsid w:val="003121F2"/>
    <w:rsid w:val="00313015"/>
    <w:rsid w:val="003151E7"/>
    <w:rsid w:val="0031748B"/>
    <w:rsid w:val="00320BB2"/>
    <w:rsid w:val="00327020"/>
    <w:rsid w:val="00332D22"/>
    <w:rsid w:val="00333007"/>
    <w:rsid w:val="00333F10"/>
    <w:rsid w:val="00334099"/>
    <w:rsid w:val="003442E9"/>
    <w:rsid w:val="00344F7E"/>
    <w:rsid w:val="0034734E"/>
    <w:rsid w:val="00347456"/>
    <w:rsid w:val="00353A24"/>
    <w:rsid w:val="00353DB1"/>
    <w:rsid w:val="0035713D"/>
    <w:rsid w:val="003609B6"/>
    <w:rsid w:val="00367729"/>
    <w:rsid w:val="00370254"/>
    <w:rsid w:val="00371456"/>
    <w:rsid w:val="003718CA"/>
    <w:rsid w:val="00383A76"/>
    <w:rsid w:val="00383FAE"/>
    <w:rsid w:val="003863E6"/>
    <w:rsid w:val="00393271"/>
    <w:rsid w:val="00394010"/>
    <w:rsid w:val="003974A4"/>
    <w:rsid w:val="003A720C"/>
    <w:rsid w:val="003A779F"/>
    <w:rsid w:val="003B28AE"/>
    <w:rsid w:val="003B28DA"/>
    <w:rsid w:val="003B4042"/>
    <w:rsid w:val="003B49AF"/>
    <w:rsid w:val="003B6662"/>
    <w:rsid w:val="003B6E2E"/>
    <w:rsid w:val="003B79C3"/>
    <w:rsid w:val="003C0DD1"/>
    <w:rsid w:val="003C5C4B"/>
    <w:rsid w:val="003C7935"/>
    <w:rsid w:val="003D2C49"/>
    <w:rsid w:val="003D2F7A"/>
    <w:rsid w:val="003D34AE"/>
    <w:rsid w:val="003D3E7B"/>
    <w:rsid w:val="003D52EB"/>
    <w:rsid w:val="003D554A"/>
    <w:rsid w:val="003F7DA9"/>
    <w:rsid w:val="003F7EA8"/>
    <w:rsid w:val="00405BCE"/>
    <w:rsid w:val="004064E3"/>
    <w:rsid w:val="00410A6A"/>
    <w:rsid w:val="00415B9A"/>
    <w:rsid w:val="00415F13"/>
    <w:rsid w:val="00417112"/>
    <w:rsid w:val="00421BE7"/>
    <w:rsid w:val="00422C41"/>
    <w:rsid w:val="00425703"/>
    <w:rsid w:val="0042774A"/>
    <w:rsid w:val="00430D70"/>
    <w:rsid w:val="004338BF"/>
    <w:rsid w:val="00434EA4"/>
    <w:rsid w:val="00435675"/>
    <w:rsid w:val="0044046C"/>
    <w:rsid w:val="00452B4D"/>
    <w:rsid w:val="00454F62"/>
    <w:rsid w:val="00460AB8"/>
    <w:rsid w:val="004615C0"/>
    <w:rsid w:val="0046357D"/>
    <w:rsid w:val="00467492"/>
    <w:rsid w:val="00467FBA"/>
    <w:rsid w:val="00474149"/>
    <w:rsid w:val="00474AE0"/>
    <w:rsid w:val="00481568"/>
    <w:rsid w:val="00482B6E"/>
    <w:rsid w:val="00491993"/>
    <w:rsid w:val="004958A2"/>
    <w:rsid w:val="004A6860"/>
    <w:rsid w:val="004A69C8"/>
    <w:rsid w:val="004B026B"/>
    <w:rsid w:val="004B0976"/>
    <w:rsid w:val="004B27AC"/>
    <w:rsid w:val="004B3C17"/>
    <w:rsid w:val="004B59EA"/>
    <w:rsid w:val="004C2308"/>
    <w:rsid w:val="004C3859"/>
    <w:rsid w:val="004C5223"/>
    <w:rsid w:val="004D0B54"/>
    <w:rsid w:val="004D1660"/>
    <w:rsid w:val="004D2F9A"/>
    <w:rsid w:val="004D4050"/>
    <w:rsid w:val="004D496D"/>
    <w:rsid w:val="004D6B07"/>
    <w:rsid w:val="004E54D0"/>
    <w:rsid w:val="004E6BCD"/>
    <w:rsid w:val="004F0DE1"/>
    <w:rsid w:val="004F4271"/>
    <w:rsid w:val="004F48E6"/>
    <w:rsid w:val="00500768"/>
    <w:rsid w:val="005024DB"/>
    <w:rsid w:val="00503383"/>
    <w:rsid w:val="00504044"/>
    <w:rsid w:val="00504C67"/>
    <w:rsid w:val="00510709"/>
    <w:rsid w:val="00514551"/>
    <w:rsid w:val="00523920"/>
    <w:rsid w:val="00523E27"/>
    <w:rsid w:val="0052548F"/>
    <w:rsid w:val="005352AC"/>
    <w:rsid w:val="005358F2"/>
    <w:rsid w:val="00542975"/>
    <w:rsid w:val="0055029C"/>
    <w:rsid w:val="005518BF"/>
    <w:rsid w:val="005608D9"/>
    <w:rsid w:val="00561169"/>
    <w:rsid w:val="005626F7"/>
    <w:rsid w:val="00571530"/>
    <w:rsid w:val="00586893"/>
    <w:rsid w:val="0059135A"/>
    <w:rsid w:val="00592AE7"/>
    <w:rsid w:val="00592DE4"/>
    <w:rsid w:val="00592F4D"/>
    <w:rsid w:val="00594E00"/>
    <w:rsid w:val="00596921"/>
    <w:rsid w:val="00596F39"/>
    <w:rsid w:val="005A15D6"/>
    <w:rsid w:val="005A7C10"/>
    <w:rsid w:val="005B1F0E"/>
    <w:rsid w:val="005B3611"/>
    <w:rsid w:val="005C0F04"/>
    <w:rsid w:val="005C0F96"/>
    <w:rsid w:val="005C2F4A"/>
    <w:rsid w:val="005C2F76"/>
    <w:rsid w:val="005C3ECB"/>
    <w:rsid w:val="005C3FA9"/>
    <w:rsid w:val="005C4DBB"/>
    <w:rsid w:val="005D1371"/>
    <w:rsid w:val="005D1EF1"/>
    <w:rsid w:val="005D3CBC"/>
    <w:rsid w:val="005D56DE"/>
    <w:rsid w:val="005D7759"/>
    <w:rsid w:val="005D7779"/>
    <w:rsid w:val="005D7840"/>
    <w:rsid w:val="005E429C"/>
    <w:rsid w:val="005F0FC4"/>
    <w:rsid w:val="005F18FA"/>
    <w:rsid w:val="005F54AF"/>
    <w:rsid w:val="005F638E"/>
    <w:rsid w:val="00600646"/>
    <w:rsid w:val="00601BD6"/>
    <w:rsid w:val="006065C4"/>
    <w:rsid w:val="006137DA"/>
    <w:rsid w:val="00614A3A"/>
    <w:rsid w:val="00617271"/>
    <w:rsid w:val="006230B4"/>
    <w:rsid w:val="00624890"/>
    <w:rsid w:val="00626C23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74477"/>
    <w:rsid w:val="00680A72"/>
    <w:rsid w:val="006821EC"/>
    <w:rsid w:val="006837B7"/>
    <w:rsid w:val="00683A33"/>
    <w:rsid w:val="006847F4"/>
    <w:rsid w:val="00685249"/>
    <w:rsid w:val="0068598A"/>
    <w:rsid w:val="00686186"/>
    <w:rsid w:val="00696957"/>
    <w:rsid w:val="006970AF"/>
    <w:rsid w:val="006A0975"/>
    <w:rsid w:val="006A7B67"/>
    <w:rsid w:val="006B0307"/>
    <w:rsid w:val="006B28EC"/>
    <w:rsid w:val="006B4E0E"/>
    <w:rsid w:val="006C1CAE"/>
    <w:rsid w:val="006C1CBE"/>
    <w:rsid w:val="006C1CCF"/>
    <w:rsid w:val="006C22F7"/>
    <w:rsid w:val="006C345D"/>
    <w:rsid w:val="006C4120"/>
    <w:rsid w:val="006C4E02"/>
    <w:rsid w:val="006D1A57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1E9C"/>
    <w:rsid w:val="00735134"/>
    <w:rsid w:val="00736297"/>
    <w:rsid w:val="007401E7"/>
    <w:rsid w:val="007405C2"/>
    <w:rsid w:val="007420BD"/>
    <w:rsid w:val="00744B96"/>
    <w:rsid w:val="0074559F"/>
    <w:rsid w:val="00753CCA"/>
    <w:rsid w:val="00753F1A"/>
    <w:rsid w:val="00754F80"/>
    <w:rsid w:val="00763E4F"/>
    <w:rsid w:val="00766134"/>
    <w:rsid w:val="00766F9B"/>
    <w:rsid w:val="00767F89"/>
    <w:rsid w:val="00774148"/>
    <w:rsid w:val="007777DB"/>
    <w:rsid w:val="00780A4E"/>
    <w:rsid w:val="007867E8"/>
    <w:rsid w:val="0078781D"/>
    <w:rsid w:val="00790BEF"/>
    <w:rsid w:val="00791B82"/>
    <w:rsid w:val="00796D45"/>
    <w:rsid w:val="007A11D4"/>
    <w:rsid w:val="007A2265"/>
    <w:rsid w:val="007A2F17"/>
    <w:rsid w:val="007A7C98"/>
    <w:rsid w:val="007B0229"/>
    <w:rsid w:val="007B07E3"/>
    <w:rsid w:val="007B3E02"/>
    <w:rsid w:val="007C1D6E"/>
    <w:rsid w:val="007C4CE0"/>
    <w:rsid w:val="007C79F1"/>
    <w:rsid w:val="007D0BE4"/>
    <w:rsid w:val="007D1009"/>
    <w:rsid w:val="007D78AD"/>
    <w:rsid w:val="007E2606"/>
    <w:rsid w:val="007E2DB5"/>
    <w:rsid w:val="007E720F"/>
    <w:rsid w:val="007F003D"/>
    <w:rsid w:val="007F1527"/>
    <w:rsid w:val="008008C1"/>
    <w:rsid w:val="00801239"/>
    <w:rsid w:val="00807A30"/>
    <w:rsid w:val="0081533C"/>
    <w:rsid w:val="008221E3"/>
    <w:rsid w:val="00834439"/>
    <w:rsid w:val="008349F0"/>
    <w:rsid w:val="00843B17"/>
    <w:rsid w:val="008612D6"/>
    <w:rsid w:val="00863457"/>
    <w:rsid w:val="008664D2"/>
    <w:rsid w:val="00866F1A"/>
    <w:rsid w:val="00867300"/>
    <w:rsid w:val="008673CE"/>
    <w:rsid w:val="00870B27"/>
    <w:rsid w:val="00871329"/>
    <w:rsid w:val="0087145D"/>
    <w:rsid w:val="00874F5E"/>
    <w:rsid w:val="0087626B"/>
    <w:rsid w:val="008821A6"/>
    <w:rsid w:val="00886D19"/>
    <w:rsid w:val="008903DD"/>
    <w:rsid w:val="0089146D"/>
    <w:rsid w:val="008921B7"/>
    <w:rsid w:val="008B35C1"/>
    <w:rsid w:val="008B37D3"/>
    <w:rsid w:val="008B4DE0"/>
    <w:rsid w:val="008B6473"/>
    <w:rsid w:val="008C06C5"/>
    <w:rsid w:val="008C3077"/>
    <w:rsid w:val="008C49B4"/>
    <w:rsid w:val="008C75D5"/>
    <w:rsid w:val="008D0191"/>
    <w:rsid w:val="008D3C24"/>
    <w:rsid w:val="008E2DB8"/>
    <w:rsid w:val="008E3811"/>
    <w:rsid w:val="008E4460"/>
    <w:rsid w:val="008F10A1"/>
    <w:rsid w:val="008F1FB0"/>
    <w:rsid w:val="008F64A8"/>
    <w:rsid w:val="008F6EE3"/>
    <w:rsid w:val="0090149B"/>
    <w:rsid w:val="009024C6"/>
    <w:rsid w:val="00903AA8"/>
    <w:rsid w:val="00911AD8"/>
    <w:rsid w:val="00912CAF"/>
    <w:rsid w:val="00912E5E"/>
    <w:rsid w:val="009134BB"/>
    <w:rsid w:val="009142DB"/>
    <w:rsid w:val="00921052"/>
    <w:rsid w:val="0092119B"/>
    <w:rsid w:val="00921E3B"/>
    <w:rsid w:val="009242BA"/>
    <w:rsid w:val="00940161"/>
    <w:rsid w:val="00940D9C"/>
    <w:rsid w:val="009446DE"/>
    <w:rsid w:val="00944B04"/>
    <w:rsid w:val="009450B1"/>
    <w:rsid w:val="0094798E"/>
    <w:rsid w:val="00951666"/>
    <w:rsid w:val="00952231"/>
    <w:rsid w:val="00956D38"/>
    <w:rsid w:val="00965224"/>
    <w:rsid w:val="00966821"/>
    <w:rsid w:val="0097043A"/>
    <w:rsid w:val="00970E31"/>
    <w:rsid w:val="00974A25"/>
    <w:rsid w:val="00977404"/>
    <w:rsid w:val="0098099D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073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343A"/>
    <w:rsid w:val="00A05650"/>
    <w:rsid w:val="00A106C3"/>
    <w:rsid w:val="00A13F42"/>
    <w:rsid w:val="00A145D5"/>
    <w:rsid w:val="00A16DA9"/>
    <w:rsid w:val="00A17FE5"/>
    <w:rsid w:val="00A229BF"/>
    <w:rsid w:val="00A22D91"/>
    <w:rsid w:val="00A22EDB"/>
    <w:rsid w:val="00A242B3"/>
    <w:rsid w:val="00A30FB1"/>
    <w:rsid w:val="00A31DB0"/>
    <w:rsid w:val="00A347AF"/>
    <w:rsid w:val="00A3724F"/>
    <w:rsid w:val="00A37797"/>
    <w:rsid w:val="00A40F29"/>
    <w:rsid w:val="00A41FF2"/>
    <w:rsid w:val="00A42197"/>
    <w:rsid w:val="00A46C3E"/>
    <w:rsid w:val="00A47BF8"/>
    <w:rsid w:val="00A5135A"/>
    <w:rsid w:val="00A52825"/>
    <w:rsid w:val="00A5620D"/>
    <w:rsid w:val="00A563FF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1B21"/>
    <w:rsid w:val="00A947B1"/>
    <w:rsid w:val="00A951B0"/>
    <w:rsid w:val="00A95958"/>
    <w:rsid w:val="00A962C2"/>
    <w:rsid w:val="00AA02A7"/>
    <w:rsid w:val="00AA251D"/>
    <w:rsid w:val="00AB7A11"/>
    <w:rsid w:val="00AC10EE"/>
    <w:rsid w:val="00AC27CD"/>
    <w:rsid w:val="00AC2F9F"/>
    <w:rsid w:val="00AC333E"/>
    <w:rsid w:val="00AC388D"/>
    <w:rsid w:val="00AC474F"/>
    <w:rsid w:val="00AC4BAE"/>
    <w:rsid w:val="00AC5C90"/>
    <w:rsid w:val="00AD1DD4"/>
    <w:rsid w:val="00AD22C0"/>
    <w:rsid w:val="00AD2C63"/>
    <w:rsid w:val="00AD3FE7"/>
    <w:rsid w:val="00AD64D2"/>
    <w:rsid w:val="00AE32AA"/>
    <w:rsid w:val="00AE3373"/>
    <w:rsid w:val="00AE5609"/>
    <w:rsid w:val="00AF239D"/>
    <w:rsid w:val="00AF31EB"/>
    <w:rsid w:val="00AF3248"/>
    <w:rsid w:val="00AF4936"/>
    <w:rsid w:val="00AF4FE4"/>
    <w:rsid w:val="00AF5062"/>
    <w:rsid w:val="00B05DC9"/>
    <w:rsid w:val="00B0613B"/>
    <w:rsid w:val="00B078C0"/>
    <w:rsid w:val="00B1032C"/>
    <w:rsid w:val="00B11889"/>
    <w:rsid w:val="00B269A6"/>
    <w:rsid w:val="00B30A7F"/>
    <w:rsid w:val="00B30E3A"/>
    <w:rsid w:val="00B403DC"/>
    <w:rsid w:val="00B41400"/>
    <w:rsid w:val="00B45234"/>
    <w:rsid w:val="00B560BA"/>
    <w:rsid w:val="00B6046F"/>
    <w:rsid w:val="00B61616"/>
    <w:rsid w:val="00B65AF7"/>
    <w:rsid w:val="00B72B99"/>
    <w:rsid w:val="00B76714"/>
    <w:rsid w:val="00B77FB7"/>
    <w:rsid w:val="00B81461"/>
    <w:rsid w:val="00B82257"/>
    <w:rsid w:val="00B879C1"/>
    <w:rsid w:val="00B92892"/>
    <w:rsid w:val="00B935CA"/>
    <w:rsid w:val="00B93B91"/>
    <w:rsid w:val="00B94640"/>
    <w:rsid w:val="00B959C3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C4C40"/>
    <w:rsid w:val="00BD3CEF"/>
    <w:rsid w:val="00BD3D1F"/>
    <w:rsid w:val="00BD5CC6"/>
    <w:rsid w:val="00BE2307"/>
    <w:rsid w:val="00BF0209"/>
    <w:rsid w:val="00BF4276"/>
    <w:rsid w:val="00C01083"/>
    <w:rsid w:val="00C028D1"/>
    <w:rsid w:val="00C05913"/>
    <w:rsid w:val="00C07147"/>
    <w:rsid w:val="00C0723B"/>
    <w:rsid w:val="00C14C0D"/>
    <w:rsid w:val="00C160C1"/>
    <w:rsid w:val="00C17C0F"/>
    <w:rsid w:val="00C24BB9"/>
    <w:rsid w:val="00C32BAF"/>
    <w:rsid w:val="00C40706"/>
    <w:rsid w:val="00C42533"/>
    <w:rsid w:val="00C433E7"/>
    <w:rsid w:val="00C46BB9"/>
    <w:rsid w:val="00C50A2F"/>
    <w:rsid w:val="00C52BC8"/>
    <w:rsid w:val="00C5345E"/>
    <w:rsid w:val="00C53527"/>
    <w:rsid w:val="00C57045"/>
    <w:rsid w:val="00C60F46"/>
    <w:rsid w:val="00C62FE9"/>
    <w:rsid w:val="00C635BA"/>
    <w:rsid w:val="00C64EFA"/>
    <w:rsid w:val="00C6581F"/>
    <w:rsid w:val="00C66666"/>
    <w:rsid w:val="00C66EA0"/>
    <w:rsid w:val="00C67A09"/>
    <w:rsid w:val="00C704B1"/>
    <w:rsid w:val="00C74B00"/>
    <w:rsid w:val="00C754AB"/>
    <w:rsid w:val="00C85BC3"/>
    <w:rsid w:val="00C874F9"/>
    <w:rsid w:val="00C90BA9"/>
    <w:rsid w:val="00C92C9E"/>
    <w:rsid w:val="00C933B2"/>
    <w:rsid w:val="00C940D7"/>
    <w:rsid w:val="00C969AF"/>
    <w:rsid w:val="00C973B7"/>
    <w:rsid w:val="00CA1062"/>
    <w:rsid w:val="00CA46E9"/>
    <w:rsid w:val="00CA4F6D"/>
    <w:rsid w:val="00CA58FF"/>
    <w:rsid w:val="00CB12EF"/>
    <w:rsid w:val="00CB5766"/>
    <w:rsid w:val="00CB6C02"/>
    <w:rsid w:val="00CC14BE"/>
    <w:rsid w:val="00CC1717"/>
    <w:rsid w:val="00CC5EBA"/>
    <w:rsid w:val="00CC7C2B"/>
    <w:rsid w:val="00CC7FEA"/>
    <w:rsid w:val="00CD04F3"/>
    <w:rsid w:val="00CD1E1E"/>
    <w:rsid w:val="00CD45DF"/>
    <w:rsid w:val="00CD50AB"/>
    <w:rsid w:val="00CE1616"/>
    <w:rsid w:val="00CE3780"/>
    <w:rsid w:val="00CE7A03"/>
    <w:rsid w:val="00CF0B77"/>
    <w:rsid w:val="00CF1B18"/>
    <w:rsid w:val="00CF3B81"/>
    <w:rsid w:val="00D04407"/>
    <w:rsid w:val="00D04B24"/>
    <w:rsid w:val="00D06BDD"/>
    <w:rsid w:val="00D1257B"/>
    <w:rsid w:val="00D13EC4"/>
    <w:rsid w:val="00D14768"/>
    <w:rsid w:val="00D16496"/>
    <w:rsid w:val="00D2289E"/>
    <w:rsid w:val="00D22DF3"/>
    <w:rsid w:val="00D23466"/>
    <w:rsid w:val="00D23F5D"/>
    <w:rsid w:val="00D27C20"/>
    <w:rsid w:val="00D35167"/>
    <w:rsid w:val="00D352E3"/>
    <w:rsid w:val="00D35954"/>
    <w:rsid w:val="00D37E44"/>
    <w:rsid w:val="00D477D9"/>
    <w:rsid w:val="00D50EB1"/>
    <w:rsid w:val="00D52F06"/>
    <w:rsid w:val="00D6081A"/>
    <w:rsid w:val="00D651D7"/>
    <w:rsid w:val="00D70234"/>
    <w:rsid w:val="00D75D83"/>
    <w:rsid w:val="00D808C1"/>
    <w:rsid w:val="00D83246"/>
    <w:rsid w:val="00D84754"/>
    <w:rsid w:val="00D8778C"/>
    <w:rsid w:val="00D92889"/>
    <w:rsid w:val="00D96712"/>
    <w:rsid w:val="00DA010C"/>
    <w:rsid w:val="00DA651A"/>
    <w:rsid w:val="00DB2633"/>
    <w:rsid w:val="00DB28A1"/>
    <w:rsid w:val="00DB3A4A"/>
    <w:rsid w:val="00DB484D"/>
    <w:rsid w:val="00DB79D6"/>
    <w:rsid w:val="00DC0071"/>
    <w:rsid w:val="00DC09C6"/>
    <w:rsid w:val="00DC0DD2"/>
    <w:rsid w:val="00DC7C1E"/>
    <w:rsid w:val="00DD68E4"/>
    <w:rsid w:val="00DE0604"/>
    <w:rsid w:val="00DE4A52"/>
    <w:rsid w:val="00DE75D2"/>
    <w:rsid w:val="00DF00D6"/>
    <w:rsid w:val="00E00AE8"/>
    <w:rsid w:val="00E02D69"/>
    <w:rsid w:val="00E056AC"/>
    <w:rsid w:val="00E107EB"/>
    <w:rsid w:val="00E119D6"/>
    <w:rsid w:val="00E13C44"/>
    <w:rsid w:val="00E16268"/>
    <w:rsid w:val="00E213D7"/>
    <w:rsid w:val="00E2221F"/>
    <w:rsid w:val="00E32290"/>
    <w:rsid w:val="00E32BC6"/>
    <w:rsid w:val="00E35681"/>
    <w:rsid w:val="00E357FA"/>
    <w:rsid w:val="00E36C1B"/>
    <w:rsid w:val="00E441FA"/>
    <w:rsid w:val="00E4510B"/>
    <w:rsid w:val="00E45CBD"/>
    <w:rsid w:val="00E51CE8"/>
    <w:rsid w:val="00E5268C"/>
    <w:rsid w:val="00E63BC0"/>
    <w:rsid w:val="00E65C9E"/>
    <w:rsid w:val="00E66D49"/>
    <w:rsid w:val="00E679A9"/>
    <w:rsid w:val="00E7385F"/>
    <w:rsid w:val="00E75C53"/>
    <w:rsid w:val="00E7692C"/>
    <w:rsid w:val="00E76F91"/>
    <w:rsid w:val="00E76FEF"/>
    <w:rsid w:val="00E773C2"/>
    <w:rsid w:val="00E83E3D"/>
    <w:rsid w:val="00E86987"/>
    <w:rsid w:val="00E87CCA"/>
    <w:rsid w:val="00E91722"/>
    <w:rsid w:val="00E91E29"/>
    <w:rsid w:val="00E931D4"/>
    <w:rsid w:val="00E93327"/>
    <w:rsid w:val="00E945FE"/>
    <w:rsid w:val="00EA05CD"/>
    <w:rsid w:val="00EA3EF6"/>
    <w:rsid w:val="00EA45E5"/>
    <w:rsid w:val="00EA4D79"/>
    <w:rsid w:val="00EB2590"/>
    <w:rsid w:val="00EB5517"/>
    <w:rsid w:val="00EB57DF"/>
    <w:rsid w:val="00EC342C"/>
    <w:rsid w:val="00EC35C2"/>
    <w:rsid w:val="00ED5D6F"/>
    <w:rsid w:val="00ED6AB9"/>
    <w:rsid w:val="00EE3A84"/>
    <w:rsid w:val="00EE50E2"/>
    <w:rsid w:val="00EF1D0C"/>
    <w:rsid w:val="00EF55FE"/>
    <w:rsid w:val="00F0410F"/>
    <w:rsid w:val="00F12E45"/>
    <w:rsid w:val="00F1538A"/>
    <w:rsid w:val="00F1782C"/>
    <w:rsid w:val="00F17BE5"/>
    <w:rsid w:val="00F17CF3"/>
    <w:rsid w:val="00F2568B"/>
    <w:rsid w:val="00F269AC"/>
    <w:rsid w:val="00F27B4E"/>
    <w:rsid w:val="00F31973"/>
    <w:rsid w:val="00F3268C"/>
    <w:rsid w:val="00F3293F"/>
    <w:rsid w:val="00F36B74"/>
    <w:rsid w:val="00F37B6E"/>
    <w:rsid w:val="00F411D8"/>
    <w:rsid w:val="00F4460A"/>
    <w:rsid w:val="00F459C3"/>
    <w:rsid w:val="00F467A6"/>
    <w:rsid w:val="00F47DCA"/>
    <w:rsid w:val="00F51418"/>
    <w:rsid w:val="00F56E77"/>
    <w:rsid w:val="00F60E09"/>
    <w:rsid w:val="00F615CB"/>
    <w:rsid w:val="00F61A97"/>
    <w:rsid w:val="00F722E5"/>
    <w:rsid w:val="00F7359E"/>
    <w:rsid w:val="00F761B7"/>
    <w:rsid w:val="00F772CC"/>
    <w:rsid w:val="00F81FB2"/>
    <w:rsid w:val="00F835EB"/>
    <w:rsid w:val="00F842A3"/>
    <w:rsid w:val="00F86381"/>
    <w:rsid w:val="00F9005D"/>
    <w:rsid w:val="00F9272E"/>
    <w:rsid w:val="00F9403E"/>
    <w:rsid w:val="00F94B0F"/>
    <w:rsid w:val="00F96719"/>
    <w:rsid w:val="00F9698E"/>
    <w:rsid w:val="00F979CE"/>
    <w:rsid w:val="00FA0F81"/>
    <w:rsid w:val="00FA5B61"/>
    <w:rsid w:val="00FA75FA"/>
    <w:rsid w:val="00FB13F5"/>
    <w:rsid w:val="00FB15F5"/>
    <w:rsid w:val="00FB169A"/>
    <w:rsid w:val="00FB1A7D"/>
    <w:rsid w:val="00FB2CAF"/>
    <w:rsid w:val="00FB3C45"/>
    <w:rsid w:val="00FC268E"/>
    <w:rsid w:val="00FD0827"/>
    <w:rsid w:val="00FD0E7A"/>
    <w:rsid w:val="00FD17CE"/>
    <w:rsid w:val="00FD658D"/>
    <w:rsid w:val="00FD7466"/>
    <w:rsid w:val="00FE7E37"/>
    <w:rsid w:val="00FE7FAC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.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chen@valdosta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ichen@valdost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1181</cp:revision>
  <cp:lastPrinted>2016-08-14T19:18:00Z</cp:lastPrinted>
  <dcterms:created xsi:type="dcterms:W3CDTF">2016-08-14T12:08:00Z</dcterms:created>
  <dcterms:modified xsi:type="dcterms:W3CDTF">2020-01-27T16:26:00Z</dcterms:modified>
</cp:coreProperties>
</file>