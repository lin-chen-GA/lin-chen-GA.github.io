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5D449" w14:textId="34ACB3CE" w:rsidR="00065E12" w:rsidRDefault="00153A76" w:rsidP="00696957">
      <w:pPr>
        <w:tabs>
          <w:tab w:val="left" w:pos="9450"/>
          <w:tab w:val="left" w:pos="9540"/>
        </w:tabs>
        <w:spacing w:before="600"/>
        <w:ind w:right="1008"/>
        <w:jc w:val="center"/>
        <w:rPr>
          <w:b/>
          <w:sz w:val="32"/>
          <w:szCs w:val="32"/>
        </w:rPr>
      </w:pPr>
      <w:r>
        <w:rPr>
          <w:b/>
          <w:sz w:val="32"/>
          <w:szCs w:val="32"/>
        </w:rPr>
        <w:t xml:space="preserve">CS </w:t>
      </w:r>
      <w:r w:rsidR="00B879C1">
        <w:rPr>
          <w:b/>
          <w:sz w:val="32"/>
          <w:szCs w:val="32"/>
        </w:rPr>
        <w:t>4900 Senior Seminar</w:t>
      </w:r>
    </w:p>
    <w:p w14:paraId="10BDF7CC" w14:textId="48176D45" w:rsidR="007B07E3" w:rsidRPr="00230FE5" w:rsidRDefault="008921B7" w:rsidP="00696957">
      <w:pPr>
        <w:tabs>
          <w:tab w:val="left" w:pos="9450"/>
          <w:tab w:val="left" w:pos="9540"/>
        </w:tabs>
        <w:spacing w:before="600"/>
        <w:ind w:right="1008"/>
        <w:jc w:val="center"/>
        <w:rPr>
          <w:b/>
          <w:sz w:val="32"/>
          <w:szCs w:val="32"/>
        </w:rPr>
      </w:pPr>
      <w:r>
        <w:rPr>
          <w:b/>
          <w:sz w:val="32"/>
          <w:szCs w:val="32"/>
        </w:rPr>
        <w:t>Team Project 1</w:t>
      </w:r>
    </w:p>
    <w:p w14:paraId="62D80993" w14:textId="77777777" w:rsidR="005352AC" w:rsidRDefault="00153A76" w:rsidP="001D4AD8">
      <w:pPr>
        <w:tabs>
          <w:tab w:val="left" w:pos="9450"/>
          <w:tab w:val="left" w:pos="9540"/>
        </w:tabs>
        <w:ind w:right="1015"/>
      </w:pPr>
      <w:r>
        <w:t xml:space="preserve"> </w:t>
      </w:r>
    </w:p>
    <w:p w14:paraId="14F43CA6" w14:textId="4D8337D4" w:rsidR="00FE7FAC" w:rsidRPr="00146E31" w:rsidRDefault="00153A76" w:rsidP="001D4AD8">
      <w:pPr>
        <w:tabs>
          <w:tab w:val="left" w:pos="9450"/>
          <w:tab w:val="left" w:pos="9540"/>
        </w:tabs>
        <w:ind w:right="1015"/>
        <w:rPr>
          <w:b/>
          <w:color w:val="FF0000"/>
          <w:sz w:val="28"/>
          <w:szCs w:val="28"/>
        </w:rPr>
      </w:pPr>
      <w:r w:rsidRPr="00146E31">
        <w:rPr>
          <w:b/>
          <w:color w:val="FF0000"/>
          <w:sz w:val="28"/>
          <w:szCs w:val="28"/>
        </w:rPr>
        <w:t xml:space="preserve">What to </w:t>
      </w:r>
      <w:r w:rsidR="00594E00">
        <w:rPr>
          <w:b/>
          <w:color w:val="FF0000"/>
          <w:sz w:val="28"/>
          <w:szCs w:val="28"/>
        </w:rPr>
        <w:t>do</w:t>
      </w:r>
    </w:p>
    <w:p w14:paraId="19E2CC49" w14:textId="335A61ED" w:rsidR="005B3611" w:rsidRDefault="005B3611" w:rsidP="005B3611">
      <w:pPr>
        <w:pStyle w:val="ListParagraph"/>
        <w:numPr>
          <w:ilvl w:val="0"/>
          <w:numId w:val="5"/>
        </w:numPr>
        <w:tabs>
          <w:tab w:val="left" w:pos="9450"/>
          <w:tab w:val="left" w:pos="9540"/>
        </w:tabs>
        <w:spacing w:after="120"/>
        <w:ind w:right="1008"/>
        <w:rPr>
          <w:sz w:val="24"/>
          <w:szCs w:val="24"/>
        </w:rPr>
      </w:pPr>
      <w:r>
        <w:rPr>
          <w:sz w:val="24"/>
          <w:szCs w:val="24"/>
        </w:rPr>
        <w:t xml:space="preserve">Team discussion, propose a </w:t>
      </w:r>
      <w:r w:rsidR="005C3ECB">
        <w:rPr>
          <w:sz w:val="24"/>
          <w:szCs w:val="24"/>
        </w:rPr>
        <w:t xml:space="preserve">term </w:t>
      </w:r>
      <w:r>
        <w:rPr>
          <w:sz w:val="24"/>
          <w:szCs w:val="24"/>
        </w:rPr>
        <w:t>project</w:t>
      </w:r>
      <w:r w:rsidR="00970E31">
        <w:rPr>
          <w:sz w:val="24"/>
          <w:szCs w:val="24"/>
        </w:rPr>
        <w:t>.</w:t>
      </w:r>
    </w:p>
    <w:p w14:paraId="78C76386" w14:textId="68C81089" w:rsidR="006D2E17" w:rsidRPr="00032972" w:rsidRDefault="008B6473" w:rsidP="00127887">
      <w:pPr>
        <w:pStyle w:val="ListParagraph"/>
        <w:numPr>
          <w:ilvl w:val="0"/>
          <w:numId w:val="5"/>
        </w:numPr>
        <w:tabs>
          <w:tab w:val="left" w:pos="9450"/>
          <w:tab w:val="left" w:pos="9540"/>
        </w:tabs>
        <w:spacing w:after="120"/>
        <w:ind w:right="1008"/>
        <w:rPr>
          <w:sz w:val="24"/>
          <w:szCs w:val="24"/>
        </w:rPr>
      </w:pPr>
      <w:r>
        <w:rPr>
          <w:sz w:val="24"/>
          <w:szCs w:val="24"/>
        </w:rPr>
        <w:t>Meeting with your customer, convince your customer to adopt the project.</w:t>
      </w:r>
    </w:p>
    <w:p w14:paraId="144206DD" w14:textId="77777777" w:rsidR="004C5223" w:rsidRDefault="004C5223" w:rsidP="001D4AD8">
      <w:pPr>
        <w:tabs>
          <w:tab w:val="left" w:pos="9450"/>
          <w:tab w:val="left" w:pos="9540"/>
        </w:tabs>
        <w:ind w:right="1015"/>
      </w:pPr>
    </w:p>
    <w:p w14:paraId="440E1770" w14:textId="7F86E71D" w:rsidR="00C14C0D" w:rsidRPr="00006ACC" w:rsidRDefault="00F722E5" w:rsidP="001D4AD8">
      <w:pPr>
        <w:tabs>
          <w:tab w:val="left" w:pos="9450"/>
          <w:tab w:val="left" w:pos="9540"/>
        </w:tabs>
        <w:ind w:right="1015"/>
        <w:rPr>
          <w:b/>
          <w:color w:val="FF0000"/>
          <w:sz w:val="28"/>
          <w:szCs w:val="28"/>
        </w:rPr>
      </w:pPr>
      <w:r>
        <w:rPr>
          <w:b/>
          <w:noProof/>
          <w:color w:val="FF0000"/>
          <w:sz w:val="28"/>
          <w:szCs w:val="28"/>
        </w:rPr>
        <w:t>Team Discussion</w:t>
      </w:r>
    </w:p>
    <w:p w14:paraId="57A0BD45" w14:textId="2A1B18DD" w:rsidR="00A0343A" w:rsidRPr="00A563FF" w:rsidRDefault="00A0343A" w:rsidP="00A563FF">
      <w:pPr>
        <w:pStyle w:val="ListParagraph"/>
        <w:tabs>
          <w:tab w:val="left" w:pos="9450"/>
          <w:tab w:val="left" w:pos="9540"/>
        </w:tabs>
        <w:spacing w:after="120"/>
        <w:ind w:right="1008"/>
        <w:rPr>
          <w:sz w:val="24"/>
          <w:szCs w:val="24"/>
        </w:rPr>
      </w:pPr>
      <w:r w:rsidRPr="008F10A1">
        <w:rPr>
          <w:sz w:val="24"/>
          <w:szCs w:val="24"/>
        </w:rPr>
        <w:t>Propose a project with a reasonable workload. The product owner organizes the discussion and summarizes the ideas. You can choose an idea from the following list or propose your own idea.</w:t>
      </w:r>
    </w:p>
    <w:p w14:paraId="2F9CC069" w14:textId="2B8E426E" w:rsidR="003F7DA9" w:rsidRDefault="003F7DA9" w:rsidP="00DB3A4A">
      <w:pPr>
        <w:pStyle w:val="ListParagraph"/>
        <w:tabs>
          <w:tab w:val="left" w:pos="9450"/>
          <w:tab w:val="left" w:pos="9540"/>
        </w:tabs>
        <w:spacing w:after="120"/>
        <w:ind w:right="1008"/>
        <w:rPr>
          <w:rFonts w:ascii="Helvetica" w:hAnsi="Helvetica" w:cs="Helvetica"/>
          <w:color w:val="434A54"/>
          <w:sz w:val="20"/>
          <w:szCs w:val="20"/>
          <w:shd w:val="clear" w:color="auto" w:fill="FFFFFF"/>
        </w:rPr>
      </w:pPr>
    </w:p>
    <w:p w14:paraId="0B974EFB" w14:textId="709EA6DE" w:rsidR="003F7DA9" w:rsidRPr="00D2289E" w:rsidRDefault="009C4073" w:rsidP="00156FFC">
      <w:pPr>
        <w:pStyle w:val="ListParagraph"/>
        <w:numPr>
          <w:ilvl w:val="0"/>
          <w:numId w:val="8"/>
        </w:numPr>
        <w:tabs>
          <w:tab w:val="left" w:pos="9450"/>
          <w:tab w:val="left" w:pos="9540"/>
        </w:tabs>
        <w:spacing w:after="120"/>
        <w:ind w:right="1008"/>
        <w:rPr>
          <w:b/>
          <w:bCs/>
          <w:color w:val="011CFF"/>
          <w:sz w:val="24"/>
          <w:szCs w:val="24"/>
        </w:rPr>
      </w:pPr>
      <w:r w:rsidRPr="00D2289E">
        <w:rPr>
          <w:b/>
          <w:bCs/>
          <w:color w:val="011CFF"/>
          <w:sz w:val="24"/>
          <w:szCs w:val="24"/>
        </w:rPr>
        <w:t>Auto Grader</w:t>
      </w:r>
    </w:p>
    <w:p w14:paraId="740F9437" w14:textId="7C7D8756" w:rsidR="0087626B" w:rsidRPr="00EF1D0C" w:rsidRDefault="0087626B" w:rsidP="00EF1D0C">
      <w:pPr>
        <w:pStyle w:val="ListParagraph"/>
        <w:tabs>
          <w:tab w:val="left" w:pos="9450"/>
          <w:tab w:val="left" w:pos="9540"/>
        </w:tabs>
        <w:spacing w:after="120"/>
        <w:ind w:right="1008"/>
        <w:rPr>
          <w:sz w:val="24"/>
          <w:szCs w:val="24"/>
        </w:rPr>
      </w:pPr>
      <w:r w:rsidRPr="006A7B67">
        <w:rPr>
          <w:sz w:val="24"/>
          <w:szCs w:val="24"/>
        </w:rPr>
        <w:t>There are many Computer Science Departments having their auto-grading system. With the system, students can submit their source code for each assignment and get it graded automatically; then, students can check their grades from their account, instructors can give comments for each submission through the system. In our department, we would like to adopt an auto-grading system for CS 1301, could you help?</w:t>
      </w:r>
    </w:p>
    <w:p w14:paraId="6AE17F6F" w14:textId="77777777" w:rsidR="00C40706" w:rsidRPr="00EF1D0C" w:rsidRDefault="00C40706" w:rsidP="00EF1D0C">
      <w:pPr>
        <w:pStyle w:val="ListParagraph"/>
        <w:tabs>
          <w:tab w:val="left" w:pos="9450"/>
          <w:tab w:val="left" w:pos="9540"/>
        </w:tabs>
        <w:spacing w:after="120"/>
        <w:ind w:right="1008"/>
        <w:rPr>
          <w:sz w:val="24"/>
          <w:szCs w:val="24"/>
        </w:rPr>
      </w:pPr>
    </w:p>
    <w:p w14:paraId="4A6EFF8C" w14:textId="720986C2" w:rsidR="003609B6" w:rsidRPr="005626F7" w:rsidRDefault="00BB319C" w:rsidP="0090149B">
      <w:pPr>
        <w:pStyle w:val="ListParagraph"/>
        <w:numPr>
          <w:ilvl w:val="0"/>
          <w:numId w:val="8"/>
        </w:numPr>
        <w:tabs>
          <w:tab w:val="left" w:pos="9450"/>
          <w:tab w:val="left" w:pos="9540"/>
        </w:tabs>
        <w:spacing w:after="120"/>
        <w:ind w:right="1008"/>
        <w:rPr>
          <w:b/>
          <w:bCs/>
          <w:color w:val="011CFF"/>
          <w:sz w:val="24"/>
          <w:szCs w:val="24"/>
        </w:rPr>
      </w:pPr>
      <w:r w:rsidRPr="005626F7">
        <w:rPr>
          <w:b/>
          <w:bCs/>
          <w:color w:val="011CFF"/>
          <w:sz w:val="24"/>
          <w:szCs w:val="24"/>
        </w:rPr>
        <w:t>Protein Anomaly Detection Tool</w:t>
      </w:r>
    </w:p>
    <w:p w14:paraId="5F62C80B" w14:textId="26ED1602" w:rsidR="002B7236" w:rsidRPr="00EF1D0C" w:rsidRDefault="002B7236" w:rsidP="00EF1D0C">
      <w:pPr>
        <w:pStyle w:val="ListParagraph"/>
        <w:tabs>
          <w:tab w:val="left" w:pos="9450"/>
          <w:tab w:val="left" w:pos="9540"/>
        </w:tabs>
        <w:spacing w:after="120"/>
        <w:ind w:right="1008"/>
        <w:rPr>
          <w:sz w:val="24"/>
          <w:szCs w:val="24"/>
        </w:rPr>
      </w:pPr>
      <w:r w:rsidRPr="00452B4D">
        <w:rPr>
          <w:sz w:val="24"/>
          <w:szCs w:val="24"/>
        </w:rPr>
        <w:t>We have a tool in Chimera platform helping structural biologists detect the outliers in a protein structure (</w:t>
      </w:r>
      <w:hyperlink r:id="rId7" w:history="1">
        <w:r w:rsidRPr="00452B4D">
          <w:rPr>
            <w:sz w:val="24"/>
            <w:szCs w:val="24"/>
          </w:rPr>
          <w:t>https://github.com/lin-chen-VA/chimeraplugin</w:t>
        </w:r>
      </w:hyperlink>
      <w:r w:rsidRPr="00452B4D">
        <w:rPr>
          <w:sz w:val="24"/>
          <w:szCs w:val="24"/>
        </w:rPr>
        <w:t xml:space="preserve">). However, the current tool was written in Python 2, which will not be supported by Python community in 2020; the design is not good, which may cause the software to run slow. Could you please re-design the tool. The details about the tool can be found at </w:t>
      </w:r>
      <w:hyperlink r:id="rId8" w:history="1">
        <w:r w:rsidRPr="00452B4D">
          <w:rPr>
            <w:sz w:val="24"/>
            <w:szCs w:val="24"/>
          </w:rPr>
          <w:t>https://www.mdpi.com/2305-6320/6/3/86</w:t>
        </w:r>
      </w:hyperlink>
    </w:p>
    <w:p w14:paraId="7DB9AA70" w14:textId="77777777" w:rsidR="00071D00" w:rsidRPr="00EF1D0C" w:rsidRDefault="00071D00" w:rsidP="00EF1D0C">
      <w:pPr>
        <w:pStyle w:val="ListParagraph"/>
        <w:tabs>
          <w:tab w:val="left" w:pos="9450"/>
          <w:tab w:val="left" w:pos="9540"/>
        </w:tabs>
        <w:spacing w:after="120"/>
        <w:ind w:right="1008"/>
        <w:rPr>
          <w:sz w:val="24"/>
          <w:szCs w:val="24"/>
        </w:rPr>
      </w:pPr>
    </w:p>
    <w:p w14:paraId="21BE2756" w14:textId="27932A71" w:rsidR="00FB13F5" w:rsidRPr="00F12E45" w:rsidRDefault="00601BD6" w:rsidP="000439B9">
      <w:pPr>
        <w:pStyle w:val="ListParagraph"/>
        <w:numPr>
          <w:ilvl w:val="0"/>
          <w:numId w:val="8"/>
        </w:numPr>
        <w:tabs>
          <w:tab w:val="left" w:pos="9450"/>
          <w:tab w:val="left" w:pos="9540"/>
        </w:tabs>
        <w:spacing w:after="120"/>
        <w:ind w:right="1008"/>
        <w:rPr>
          <w:b/>
          <w:bCs/>
          <w:color w:val="011CFF"/>
          <w:sz w:val="24"/>
          <w:szCs w:val="24"/>
        </w:rPr>
      </w:pPr>
      <w:r w:rsidRPr="00F12E45">
        <w:rPr>
          <w:b/>
          <w:bCs/>
          <w:color w:val="011CFF"/>
          <w:sz w:val="24"/>
          <w:szCs w:val="24"/>
        </w:rPr>
        <w:t>Brows</w:t>
      </w:r>
      <w:r w:rsidR="00911AD8" w:rsidRPr="00F12E45">
        <w:rPr>
          <w:b/>
          <w:bCs/>
          <w:color w:val="011CFF"/>
          <w:sz w:val="24"/>
          <w:szCs w:val="24"/>
        </w:rPr>
        <w:t xml:space="preserve">ing </w:t>
      </w:r>
      <w:r w:rsidR="00071D00" w:rsidRPr="00F12E45">
        <w:rPr>
          <w:b/>
          <w:bCs/>
          <w:color w:val="011CFF"/>
          <w:sz w:val="24"/>
          <w:szCs w:val="24"/>
        </w:rPr>
        <w:t>Monitor</w:t>
      </w:r>
    </w:p>
    <w:p w14:paraId="3BFABDF2" w14:textId="5434D2CD" w:rsidR="00E16268" w:rsidRPr="00EF1D0C" w:rsidRDefault="00E16268" w:rsidP="00EF1D0C">
      <w:pPr>
        <w:pStyle w:val="ListParagraph"/>
        <w:tabs>
          <w:tab w:val="left" w:pos="9450"/>
          <w:tab w:val="left" w:pos="9540"/>
        </w:tabs>
        <w:spacing w:after="120"/>
        <w:ind w:right="1008"/>
        <w:rPr>
          <w:sz w:val="24"/>
          <w:szCs w:val="24"/>
        </w:rPr>
      </w:pPr>
      <w:r w:rsidRPr="00F51418">
        <w:rPr>
          <w:sz w:val="24"/>
          <w:szCs w:val="24"/>
        </w:rPr>
        <w:t xml:space="preserve">It is very often that we browse a webpage many times each day, trying to find if there is any update on it, such as a webpage for a serial novel. If there are many such webpages we would like to monitor, we have to check one by one. Could you please design a system to help us monitor those webpages? Please summarize the </w:t>
      </w:r>
      <w:r w:rsidRPr="00F51418">
        <w:rPr>
          <w:sz w:val="24"/>
          <w:szCs w:val="24"/>
        </w:rPr>
        <w:lastRenderedPageBreak/>
        <w:t>brief information of those monitored webpages in a single webpage with links, if any of those monitored webpages is updated, the corresponding link on the single webpage can be highlighted. If you can deliver this system, it may be used to many different areas, such as, monitoring research update for our scientists, monitoring a specific type of news, monitoring the price of a product at Amazon, monitoring your own social media webpage, et. al.</w:t>
      </w:r>
    </w:p>
    <w:p w14:paraId="0F22EC1B" w14:textId="77777777" w:rsidR="00871329" w:rsidRPr="00EF1D0C" w:rsidRDefault="00871329" w:rsidP="00EF1D0C">
      <w:pPr>
        <w:pStyle w:val="ListParagraph"/>
        <w:tabs>
          <w:tab w:val="left" w:pos="9450"/>
          <w:tab w:val="left" w:pos="9540"/>
        </w:tabs>
        <w:spacing w:after="120"/>
        <w:ind w:right="1008"/>
        <w:rPr>
          <w:sz w:val="24"/>
          <w:szCs w:val="24"/>
        </w:rPr>
      </w:pPr>
    </w:p>
    <w:p w14:paraId="1FE23271" w14:textId="17F859CD" w:rsidR="00965224" w:rsidRPr="001E26BD" w:rsidRDefault="00965224" w:rsidP="005C2F76">
      <w:pPr>
        <w:pStyle w:val="ListParagraph"/>
        <w:numPr>
          <w:ilvl w:val="0"/>
          <w:numId w:val="8"/>
        </w:numPr>
        <w:tabs>
          <w:tab w:val="left" w:pos="9450"/>
          <w:tab w:val="left" w:pos="9540"/>
        </w:tabs>
        <w:spacing w:after="120"/>
        <w:ind w:right="1008"/>
        <w:rPr>
          <w:b/>
          <w:bCs/>
          <w:color w:val="011CFF"/>
          <w:sz w:val="24"/>
          <w:szCs w:val="24"/>
        </w:rPr>
      </w:pPr>
      <w:r w:rsidRPr="001E26BD">
        <w:rPr>
          <w:b/>
          <w:bCs/>
          <w:color w:val="011CFF"/>
          <w:sz w:val="24"/>
          <w:szCs w:val="24"/>
        </w:rPr>
        <w:t>Gaming</w:t>
      </w:r>
    </w:p>
    <w:p w14:paraId="2D5A6011" w14:textId="126C5588" w:rsidR="00D23F5D" w:rsidRPr="00EF1D0C" w:rsidRDefault="007B0229" w:rsidP="00EF1D0C">
      <w:pPr>
        <w:pStyle w:val="ListParagraph"/>
        <w:tabs>
          <w:tab w:val="left" w:pos="9450"/>
          <w:tab w:val="left" w:pos="9540"/>
        </w:tabs>
        <w:spacing w:after="120"/>
        <w:ind w:right="1008"/>
        <w:rPr>
          <w:sz w:val="24"/>
          <w:szCs w:val="24"/>
        </w:rPr>
      </w:pPr>
      <w:r w:rsidRPr="00EF1D0C">
        <w:rPr>
          <w:sz w:val="24"/>
          <w:szCs w:val="24"/>
        </w:rPr>
        <w:t>Could you design a game for IOS or Andr</w:t>
      </w:r>
      <w:r w:rsidR="00AC10EE" w:rsidRPr="00EF1D0C">
        <w:rPr>
          <w:sz w:val="24"/>
          <w:szCs w:val="24"/>
        </w:rPr>
        <w:t>oid system?</w:t>
      </w:r>
    </w:p>
    <w:p w14:paraId="2B131BC6" w14:textId="7B367953" w:rsidR="00AD1DD4" w:rsidRPr="00EF1D0C" w:rsidRDefault="00AD1DD4" w:rsidP="00EF1D0C">
      <w:pPr>
        <w:pStyle w:val="ListParagraph"/>
        <w:tabs>
          <w:tab w:val="left" w:pos="9450"/>
          <w:tab w:val="left" w:pos="9540"/>
        </w:tabs>
        <w:spacing w:after="120"/>
        <w:ind w:right="1008"/>
        <w:rPr>
          <w:sz w:val="24"/>
          <w:szCs w:val="24"/>
        </w:rPr>
      </w:pPr>
    </w:p>
    <w:p w14:paraId="73D953F8" w14:textId="57F7A454" w:rsidR="00E66D49" w:rsidRPr="001E26BD" w:rsidRDefault="00A8622A" w:rsidP="00AA02A7">
      <w:pPr>
        <w:pStyle w:val="ListParagraph"/>
        <w:numPr>
          <w:ilvl w:val="0"/>
          <w:numId w:val="8"/>
        </w:numPr>
        <w:tabs>
          <w:tab w:val="left" w:pos="9450"/>
          <w:tab w:val="left" w:pos="9540"/>
        </w:tabs>
        <w:spacing w:after="120"/>
        <w:ind w:right="1008"/>
        <w:rPr>
          <w:b/>
          <w:bCs/>
          <w:color w:val="011CFF"/>
          <w:sz w:val="24"/>
          <w:szCs w:val="24"/>
        </w:rPr>
      </w:pPr>
      <w:r w:rsidRPr="001E26BD">
        <w:rPr>
          <w:b/>
          <w:bCs/>
          <w:color w:val="011CFF"/>
          <w:sz w:val="24"/>
          <w:szCs w:val="24"/>
        </w:rPr>
        <w:t>Inspect</w:t>
      </w:r>
      <w:r w:rsidR="00E7692C" w:rsidRPr="001E26BD">
        <w:rPr>
          <w:b/>
          <w:bCs/>
          <w:color w:val="011CFF"/>
          <w:sz w:val="24"/>
          <w:szCs w:val="24"/>
        </w:rPr>
        <w:t>ing</w:t>
      </w:r>
      <w:r w:rsidRPr="001E26BD">
        <w:rPr>
          <w:b/>
          <w:bCs/>
          <w:color w:val="011CFF"/>
          <w:sz w:val="24"/>
          <w:szCs w:val="24"/>
        </w:rPr>
        <w:t xml:space="preserve"> S</w:t>
      </w:r>
      <w:r w:rsidR="007F1527" w:rsidRPr="001E26BD">
        <w:rPr>
          <w:b/>
          <w:bCs/>
          <w:color w:val="011CFF"/>
          <w:sz w:val="24"/>
          <w:szCs w:val="24"/>
        </w:rPr>
        <w:t>c</w:t>
      </w:r>
      <w:r w:rsidRPr="001E26BD">
        <w:rPr>
          <w:b/>
          <w:bCs/>
          <w:color w:val="011CFF"/>
          <w:sz w:val="24"/>
          <w:szCs w:val="24"/>
        </w:rPr>
        <w:t>ene</w:t>
      </w:r>
    </w:p>
    <w:p w14:paraId="3CF36F8C" w14:textId="02500E3A" w:rsidR="00155E6D" w:rsidRPr="00EF1D0C" w:rsidRDefault="00155E6D" w:rsidP="00EF1D0C">
      <w:pPr>
        <w:pStyle w:val="ListParagraph"/>
        <w:tabs>
          <w:tab w:val="left" w:pos="9450"/>
          <w:tab w:val="left" w:pos="9540"/>
        </w:tabs>
        <w:spacing w:after="120"/>
        <w:ind w:right="1008"/>
        <w:rPr>
          <w:sz w:val="24"/>
          <w:szCs w:val="24"/>
        </w:rPr>
      </w:pPr>
      <w:r>
        <w:rPr>
          <w:sz w:val="24"/>
          <w:szCs w:val="24"/>
        </w:rPr>
        <w:t xml:space="preserve">The </w:t>
      </w:r>
      <w:r w:rsidRPr="00155E6D">
        <w:rPr>
          <w:sz w:val="24"/>
          <w:szCs w:val="24"/>
        </w:rPr>
        <w:t>unmanned aircraft is gradually adopted by police departments and the fire department for the past a couple of years. It can arrive at the accident scene after receiving a 911 call quickly and send necessary information back, reach out to some dangerous place that is not accessible for a human being, et. al. Could you help design a system, use a drone to collect the images from a scene, and provide users the necessary information, such as what objects are in that scene, how many people are there, if possible, tell us what is happening there. If you choose this idea, I have a DJI TELLO in my office.</w:t>
      </w:r>
      <w:bookmarkStart w:id="0" w:name="_GoBack"/>
      <w:bookmarkEnd w:id="0"/>
    </w:p>
    <w:p w14:paraId="78B41D61" w14:textId="30D81271" w:rsidR="0087145D" w:rsidRPr="00EF1D0C" w:rsidRDefault="0087145D" w:rsidP="00EF1D0C">
      <w:pPr>
        <w:pStyle w:val="ListParagraph"/>
        <w:tabs>
          <w:tab w:val="left" w:pos="9450"/>
          <w:tab w:val="left" w:pos="9540"/>
        </w:tabs>
        <w:spacing w:after="120"/>
        <w:ind w:right="1008"/>
        <w:rPr>
          <w:sz w:val="24"/>
          <w:szCs w:val="24"/>
        </w:rPr>
      </w:pPr>
    </w:p>
    <w:p w14:paraId="5B0D096D" w14:textId="4CC71CF8" w:rsidR="003B49AF" w:rsidRDefault="004E54D0" w:rsidP="00AD64D2">
      <w:pPr>
        <w:pStyle w:val="ListParagraph"/>
        <w:numPr>
          <w:ilvl w:val="0"/>
          <w:numId w:val="8"/>
        </w:numPr>
        <w:tabs>
          <w:tab w:val="left" w:pos="9450"/>
          <w:tab w:val="left" w:pos="9540"/>
        </w:tabs>
        <w:spacing w:after="120"/>
        <w:ind w:right="1008"/>
        <w:rPr>
          <w:b/>
          <w:bCs/>
          <w:color w:val="011CFF"/>
          <w:sz w:val="24"/>
          <w:szCs w:val="24"/>
        </w:rPr>
      </w:pPr>
      <w:r w:rsidRPr="001E26BD">
        <w:rPr>
          <w:b/>
          <w:bCs/>
          <w:color w:val="011CFF"/>
          <w:sz w:val="24"/>
          <w:szCs w:val="24"/>
        </w:rPr>
        <w:t xml:space="preserve">Propose your own </w:t>
      </w:r>
      <w:r w:rsidR="00D37E44" w:rsidRPr="001E26BD">
        <w:rPr>
          <w:b/>
          <w:bCs/>
          <w:color w:val="011CFF"/>
          <w:sz w:val="24"/>
          <w:szCs w:val="24"/>
        </w:rPr>
        <w:t>I</w:t>
      </w:r>
      <w:r w:rsidRPr="001E26BD">
        <w:rPr>
          <w:b/>
          <w:bCs/>
          <w:color w:val="011CFF"/>
          <w:sz w:val="24"/>
          <w:szCs w:val="24"/>
        </w:rPr>
        <w:t>deas.</w:t>
      </w:r>
    </w:p>
    <w:p w14:paraId="0DAF3422" w14:textId="77777777" w:rsidR="00F9403E" w:rsidRPr="00AD64D2" w:rsidRDefault="00F9403E" w:rsidP="00074912">
      <w:pPr>
        <w:pStyle w:val="ListParagraph"/>
        <w:tabs>
          <w:tab w:val="left" w:pos="9450"/>
          <w:tab w:val="left" w:pos="9540"/>
        </w:tabs>
        <w:spacing w:after="120"/>
        <w:ind w:left="1080" w:right="1008"/>
        <w:rPr>
          <w:b/>
          <w:bCs/>
          <w:color w:val="011CFF"/>
          <w:sz w:val="24"/>
          <w:szCs w:val="24"/>
        </w:rPr>
      </w:pPr>
    </w:p>
    <w:p w14:paraId="1E2F928F" w14:textId="168DC31B" w:rsidR="006C1CAE" w:rsidRDefault="00422C41" w:rsidP="006C1CAE">
      <w:pPr>
        <w:rPr>
          <w:b/>
          <w:color w:val="FF0000"/>
          <w:sz w:val="28"/>
          <w:szCs w:val="28"/>
        </w:rPr>
      </w:pPr>
      <w:r>
        <w:rPr>
          <w:b/>
          <w:color w:val="FF0000"/>
          <w:sz w:val="28"/>
          <w:szCs w:val="28"/>
        </w:rPr>
        <w:t>Meet Customers</w:t>
      </w:r>
    </w:p>
    <w:p w14:paraId="032FA3A5" w14:textId="2D244E87" w:rsidR="00A42197" w:rsidRPr="003D554A" w:rsidRDefault="00E83E3D" w:rsidP="003D554A">
      <w:pPr>
        <w:pStyle w:val="ListParagraph"/>
        <w:tabs>
          <w:tab w:val="left" w:pos="9450"/>
          <w:tab w:val="left" w:pos="9540"/>
        </w:tabs>
        <w:spacing w:after="120"/>
        <w:ind w:right="1008"/>
        <w:rPr>
          <w:sz w:val="24"/>
          <w:szCs w:val="24"/>
        </w:rPr>
      </w:pPr>
      <w:r w:rsidRPr="003D554A">
        <w:rPr>
          <w:sz w:val="24"/>
          <w:szCs w:val="24"/>
        </w:rPr>
        <w:t xml:space="preserve">Bring </w:t>
      </w:r>
      <w:r w:rsidR="00A42197" w:rsidRPr="003D554A">
        <w:rPr>
          <w:sz w:val="24"/>
          <w:szCs w:val="24"/>
        </w:rPr>
        <w:t>the idea your team chooses. Introduce the project to your customers and convince them to adopt your project by introducing the merit, broader impacts, and the potential return on investment (ROI). Introduce your team members to your customer, convince your customers that your team is able to deliver the project.</w:t>
      </w:r>
    </w:p>
    <w:p w14:paraId="645B00D0" w14:textId="77777777" w:rsidR="00807A30" w:rsidRDefault="00807A30" w:rsidP="003D554A">
      <w:pPr>
        <w:pStyle w:val="ListParagraph"/>
        <w:tabs>
          <w:tab w:val="left" w:pos="9450"/>
          <w:tab w:val="left" w:pos="9540"/>
        </w:tabs>
        <w:spacing w:after="120"/>
        <w:ind w:right="1008"/>
        <w:rPr>
          <w:sz w:val="24"/>
          <w:szCs w:val="24"/>
        </w:rPr>
      </w:pPr>
    </w:p>
    <w:p w14:paraId="5A337580" w14:textId="4909CDBF" w:rsidR="00A42197" w:rsidRPr="00A563FF" w:rsidRDefault="00A42197" w:rsidP="00292784">
      <w:pPr>
        <w:pStyle w:val="ListParagraph"/>
        <w:tabs>
          <w:tab w:val="left" w:pos="9450"/>
          <w:tab w:val="left" w:pos="9540"/>
        </w:tabs>
        <w:spacing w:after="120"/>
        <w:ind w:right="1008"/>
        <w:rPr>
          <w:sz w:val="24"/>
          <w:szCs w:val="24"/>
        </w:rPr>
      </w:pPr>
      <w:r w:rsidRPr="003D554A">
        <w:rPr>
          <w:sz w:val="24"/>
          <w:szCs w:val="24"/>
        </w:rPr>
        <w:t>Customer team members vote to decide if the project will be adopted. If yes, congratulate, your team can move to the next step; if not, have a team discussion again to propose a different project.</w:t>
      </w:r>
    </w:p>
    <w:p w14:paraId="5782A0D9" w14:textId="77777777" w:rsidR="005C0F96" w:rsidRPr="004064E3" w:rsidRDefault="005C0F96" w:rsidP="006C1CAE">
      <w:pPr>
        <w:rPr>
          <w:b/>
          <w:color w:val="FF0000"/>
          <w:sz w:val="28"/>
          <w:szCs w:val="28"/>
        </w:rPr>
      </w:pPr>
    </w:p>
    <w:p w14:paraId="22164A5F" w14:textId="1CB7E744" w:rsidR="00A347AF" w:rsidRPr="000D5699" w:rsidRDefault="00D06BDD" w:rsidP="006C1CAE">
      <w:pPr>
        <w:rPr>
          <w:b/>
          <w:color w:val="FF0000"/>
          <w:sz w:val="28"/>
          <w:szCs w:val="28"/>
        </w:rPr>
      </w:pPr>
      <w:r w:rsidRPr="000D5699">
        <w:rPr>
          <w:b/>
          <w:color w:val="FF0000"/>
          <w:sz w:val="28"/>
          <w:szCs w:val="28"/>
        </w:rPr>
        <w:t>What to Submit</w:t>
      </w:r>
    </w:p>
    <w:p w14:paraId="7270AF41" w14:textId="79873FD2" w:rsidR="00F842A3" w:rsidRPr="00F86381" w:rsidRDefault="00F842A3" w:rsidP="00F86381">
      <w:pPr>
        <w:pStyle w:val="ListParagraph"/>
        <w:tabs>
          <w:tab w:val="left" w:pos="9450"/>
          <w:tab w:val="left" w:pos="9540"/>
        </w:tabs>
        <w:spacing w:after="120"/>
        <w:ind w:right="1008"/>
        <w:rPr>
          <w:sz w:val="24"/>
          <w:szCs w:val="24"/>
        </w:rPr>
      </w:pPr>
      <w:r w:rsidRPr="00F86381">
        <w:rPr>
          <w:sz w:val="24"/>
          <w:szCs w:val="24"/>
        </w:rPr>
        <w:t xml:space="preserve">The product owner </w:t>
      </w:r>
      <w:r w:rsidR="00F86381">
        <w:rPr>
          <w:sz w:val="24"/>
          <w:szCs w:val="24"/>
        </w:rPr>
        <w:t xml:space="preserve">should </w:t>
      </w:r>
      <w:r w:rsidRPr="00F86381">
        <w:rPr>
          <w:sz w:val="24"/>
          <w:szCs w:val="24"/>
        </w:rPr>
        <w:t xml:space="preserve">send the project summary to </w:t>
      </w:r>
      <w:hyperlink r:id="rId9" w:history="1">
        <w:r w:rsidRPr="00F86381">
          <w:rPr>
            <w:sz w:val="24"/>
            <w:szCs w:val="24"/>
          </w:rPr>
          <w:t>lichen@valdosta.edu</w:t>
        </w:r>
      </w:hyperlink>
      <w:r w:rsidRPr="00F86381">
        <w:rPr>
          <w:sz w:val="24"/>
          <w:szCs w:val="24"/>
        </w:rPr>
        <w:t xml:space="preserve"> by midnight on January 21, 2020.</w:t>
      </w:r>
    </w:p>
    <w:p w14:paraId="455DE39C" w14:textId="18CFAEC6" w:rsidR="00A13F42" w:rsidRPr="00E945FE" w:rsidRDefault="00A13F42" w:rsidP="00F842A3">
      <w:pPr>
        <w:pStyle w:val="ListParagraph"/>
        <w:tabs>
          <w:tab w:val="left" w:pos="9450"/>
          <w:tab w:val="left" w:pos="9540"/>
        </w:tabs>
        <w:spacing w:after="120"/>
        <w:ind w:right="1008"/>
        <w:rPr>
          <w:sz w:val="24"/>
          <w:szCs w:val="24"/>
        </w:rPr>
      </w:pPr>
    </w:p>
    <w:sectPr w:rsidR="00A13F42" w:rsidRPr="00E945FE" w:rsidSect="0042774A">
      <w:headerReference w:type="default" r:id="rId10"/>
      <w:pgSz w:w="12240" w:h="15840"/>
      <w:pgMar w:top="1440" w:right="81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C95B3" w14:textId="77777777" w:rsidR="003C0DD1" w:rsidRDefault="003C0DD1">
      <w:pPr>
        <w:spacing w:after="0" w:line="240" w:lineRule="auto"/>
      </w:pPr>
      <w:r>
        <w:separator/>
      </w:r>
    </w:p>
  </w:endnote>
  <w:endnote w:type="continuationSeparator" w:id="0">
    <w:p w14:paraId="4BB8797B" w14:textId="77777777" w:rsidR="003C0DD1" w:rsidRDefault="003C0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19FAE" w14:textId="77777777" w:rsidR="003C0DD1" w:rsidRDefault="003C0DD1">
      <w:pPr>
        <w:spacing w:after="0" w:line="240" w:lineRule="auto"/>
      </w:pPr>
      <w:r>
        <w:separator/>
      </w:r>
    </w:p>
  </w:footnote>
  <w:footnote w:type="continuationSeparator" w:id="0">
    <w:p w14:paraId="62ED31C0" w14:textId="77777777" w:rsidR="003C0DD1" w:rsidRDefault="003C0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D5B0D" w14:textId="77777777" w:rsidR="00D27C20" w:rsidRDefault="00153A76" w:rsidP="0042774A">
    <w:pPr>
      <w:pStyle w:val="Header"/>
      <w:tabs>
        <w:tab w:val="clear" w:pos="9360"/>
        <w:tab w:val="right" w:pos="9900"/>
      </w:tabs>
      <w:spacing w:before="100" w:beforeAutospacing="1"/>
      <w:ind w:left="-1080" w:right="-1170" w:hanging="360"/>
    </w:pPr>
    <w:r w:rsidRPr="00504C67">
      <w:rPr>
        <w:noProof/>
        <w:color w:val="FF0000"/>
        <w:lang w:eastAsia="en-US"/>
      </w:rPr>
      <mc:AlternateContent>
        <mc:Choice Requires="wps">
          <w:drawing>
            <wp:anchor distT="0" distB="0" distL="114300" distR="114300" simplePos="0" relativeHeight="251658240" behindDoc="0" locked="0" layoutInCell="1" allowOverlap="1" wp14:anchorId="0E5AF1EC" wp14:editId="51FFAA93">
              <wp:simplePos x="0" y="0"/>
              <wp:positionH relativeFrom="column">
                <wp:posOffset>-336550</wp:posOffset>
              </wp:positionH>
              <wp:positionV relativeFrom="paragraph">
                <wp:posOffset>790575</wp:posOffset>
              </wp:positionV>
              <wp:extent cx="6686550" cy="6350"/>
              <wp:effectExtent l="0" t="0" r="19050" b="31750"/>
              <wp:wrapNone/>
              <wp:docPr id="35" name="Straight Connector 35"/>
              <wp:cNvGraphicFramePr/>
              <a:graphic xmlns:a="http://schemas.openxmlformats.org/drawingml/2006/main">
                <a:graphicData uri="http://schemas.microsoft.com/office/word/2010/wordprocessingShape">
                  <wps:wsp>
                    <wps:cNvCnPr/>
                    <wps:spPr>
                      <a:xfrm>
                        <a:off x="0" y="0"/>
                        <a:ext cx="66865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2049" style="mso-height-percent:0;mso-height-relative:margin;mso-width-percent:0;mso-width-relative:margin;mso-wrap-distance-bottom:0;mso-wrap-distance-left:9pt;mso-wrap-distance-right:9pt;mso-wrap-distance-top:0;mso-wrap-style:square;position:absolute;visibility:visible;z-index:251659264" from="-26.5pt,62.25pt" to="500pt,62.75pt" strokecolor="black" strokeweight="1.5pt">
              <v:stroke joinstyle="miter"/>
            </v:line>
          </w:pict>
        </mc:Fallback>
      </mc:AlternateContent>
    </w:r>
    <w:r w:rsidR="00E87CCA">
      <w:rPr>
        <w:noProof/>
        <w:lang w:eastAsia="en-US"/>
      </w:rPr>
      <mc:AlternateContent>
        <mc:Choice Requires="wps">
          <w:drawing>
            <wp:anchor distT="45720" distB="45720" distL="114300" distR="114300" simplePos="0" relativeHeight="251660288" behindDoc="0" locked="0" layoutInCell="1" allowOverlap="1" wp14:anchorId="583F99F3" wp14:editId="1B01E33C">
              <wp:simplePos x="0" y="0"/>
              <wp:positionH relativeFrom="page">
                <wp:align>center</wp:align>
              </wp:positionH>
              <wp:positionV relativeFrom="paragraph">
                <wp:posOffset>207010</wp:posOffset>
              </wp:positionV>
              <wp:extent cx="4451350" cy="163957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0" cy="1639570"/>
                      </a:xfrm>
                      <a:prstGeom prst="rect">
                        <a:avLst/>
                      </a:prstGeom>
                      <a:solidFill>
                        <a:srgbClr val="FFFFFF"/>
                      </a:solidFill>
                      <a:ln w="9525">
                        <a:noFill/>
                        <a:miter lim="800000"/>
                        <a:headEnd/>
                        <a:tailEnd/>
                      </a:ln>
                    </wps:spPr>
                    <wps:txbx>
                      <w:txbxContent>
                        <w:p w14:paraId="67CE348F" w14:textId="77777777" w:rsidR="00801239" w:rsidRPr="007867E8" w:rsidRDefault="00153A76" w:rsidP="00504C67">
                          <w:pPr>
                            <w:jc w:val="center"/>
                            <w:rPr>
                              <w:b/>
                              <w:color w:val="FF0000"/>
                              <w:sz w:val="32"/>
                              <w:szCs w:val="32"/>
                            </w:rPr>
                          </w:pPr>
                          <w:r w:rsidRPr="007867E8">
                            <w:rPr>
                              <w:b/>
                              <w:color w:val="FF0000"/>
                              <w:sz w:val="32"/>
                              <w:szCs w:val="32"/>
                            </w:rPr>
                            <w:t xml:space="preserve">Department of </w:t>
                          </w:r>
                          <w:r w:rsidR="00504C67" w:rsidRPr="007867E8">
                            <w:rPr>
                              <w:b/>
                              <w:color w:val="FF0000"/>
                              <w:sz w:val="32"/>
                              <w:szCs w:val="32"/>
                            </w:rPr>
                            <w:t>Computer Science</w:t>
                          </w:r>
                        </w:p>
                      </w:txbxContent>
                    </wps:txbx>
                    <wps:bodyPr rot="0" vert="horz" wrap="square"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3F99F3" id="_x0000_t202" coordsize="21600,21600" o:spt="202" path="m,l,21600r21600,l21600,xe">
              <v:stroke joinstyle="miter"/>
              <v:path gradientshapeok="t" o:connecttype="rect"/>
            </v:shapetype>
            <v:shape id="Text Box 2" o:spid="_x0000_s1026" type="#_x0000_t202" style="position:absolute;left:0;text-align:left;margin-left:0;margin-top:16.3pt;width:350.5pt;height:129.1pt;z-index:2516602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" stroked="f">
              <v:textbox style="mso-fit-shape-to-text:t">
                <w:txbxContent>
                  <w:p w14:paraId="67CE348F" w14:textId="77777777" w:rsidR="00801239" w:rsidRPr="007867E8" w:rsidRDefault="00153A76" w:rsidP="00504C67">
                    <w:pPr>
                      <w:jc w:val="center"/>
                      <w:rPr>
                        <w:b/>
                        <w:color w:val="FF0000"/>
                        <w:sz w:val="32"/>
                        <w:szCs w:val="32"/>
                      </w:rPr>
                    </w:pPr>
                    <w:r w:rsidRPr="007867E8">
                      <w:rPr>
                        <w:b/>
                        <w:color w:val="FF0000"/>
                        <w:sz w:val="32"/>
                        <w:szCs w:val="32"/>
                      </w:rPr>
                      <w:t xml:space="preserve">Department of </w:t>
                    </w:r>
                    <w:r w:rsidR="00504C67" w:rsidRPr="007867E8">
                      <w:rPr>
                        <w:b/>
                        <w:color w:val="FF0000"/>
                        <w:sz w:val="32"/>
                        <w:szCs w:val="32"/>
                      </w:rPr>
                      <w:t>Computer Science</w:t>
                    </w:r>
                  </w:p>
                </w:txbxContent>
              </v:textbox>
              <w10:wrap type="square" anchorx="page"/>
            </v:shape>
          </w:pict>
        </mc:Fallback>
      </mc:AlternateContent>
    </w:r>
    <w:r>
      <w:rPr>
        <w:b/>
        <w:sz w:val="32"/>
        <w:szCs w:val="32"/>
      </w:rPr>
      <w:t xml:space="preserve">          </w:t>
    </w:r>
    <w:r w:rsidR="00504C67">
      <w:rPr>
        <w:noProof/>
        <w:lang w:eastAsia="en-US"/>
      </w:rPr>
      <w:drawing>
        <wp:inline distT="0" distB="0" distL="0" distR="0" wp14:anchorId="3277341D" wp14:editId="221702AC">
          <wp:extent cx="733245" cy="733245"/>
          <wp:effectExtent l="0" t="0" r="0" b="0"/>
          <wp:docPr id="1" name="Picture 1" descr="Image result for valdosta st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65025" name="Picture 1" descr="Image result for valdosta state 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4132" cy="744132"/>
                  </a:xfrm>
                  <a:prstGeom prst="rect">
                    <a:avLst/>
                  </a:prstGeom>
                  <a:noFill/>
                  <a:ln>
                    <a:noFill/>
                  </a:ln>
                </pic:spPr>
              </pic:pic>
            </a:graphicData>
          </a:graphic>
        </wp:inline>
      </w:drawing>
    </w:r>
    <w:r>
      <w:rPr>
        <w:b/>
        <w:sz w:val="32"/>
        <w:szCs w:val="32"/>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hybridMultilevel"/>
    <w:tmpl w:val="0000000B"/>
    <w:lvl w:ilvl="0" w:tplc="4CA84A92">
      <w:start w:val="1"/>
      <w:numFmt w:val="bullet"/>
      <w:lvlText w:val=""/>
      <w:lvlJc w:val="left"/>
      <w:pPr>
        <w:ind w:left="720" w:hanging="360"/>
      </w:pPr>
      <w:rPr>
        <w:rFonts w:ascii="Symbol" w:hAnsi="Symbol"/>
      </w:rPr>
    </w:lvl>
    <w:lvl w:ilvl="1" w:tplc="3300F4C0">
      <w:start w:val="1"/>
      <w:numFmt w:val="bullet"/>
      <w:lvlText w:val="o"/>
      <w:lvlJc w:val="left"/>
      <w:pPr>
        <w:tabs>
          <w:tab w:val="num" w:pos="1440"/>
        </w:tabs>
        <w:ind w:left="1440" w:hanging="360"/>
      </w:pPr>
      <w:rPr>
        <w:rFonts w:ascii="Courier New" w:hAnsi="Courier New"/>
      </w:rPr>
    </w:lvl>
    <w:lvl w:ilvl="2" w:tplc="0A769FE4">
      <w:start w:val="1"/>
      <w:numFmt w:val="bullet"/>
      <w:lvlText w:val=""/>
      <w:lvlJc w:val="left"/>
      <w:pPr>
        <w:tabs>
          <w:tab w:val="num" w:pos="2160"/>
        </w:tabs>
        <w:ind w:left="2160" w:hanging="360"/>
      </w:pPr>
      <w:rPr>
        <w:rFonts w:ascii="Wingdings" w:hAnsi="Wingdings"/>
      </w:rPr>
    </w:lvl>
    <w:lvl w:ilvl="3" w:tplc="A03C9848">
      <w:start w:val="1"/>
      <w:numFmt w:val="bullet"/>
      <w:lvlText w:val=""/>
      <w:lvlJc w:val="left"/>
      <w:pPr>
        <w:tabs>
          <w:tab w:val="num" w:pos="2880"/>
        </w:tabs>
        <w:ind w:left="2880" w:hanging="360"/>
      </w:pPr>
      <w:rPr>
        <w:rFonts w:ascii="Symbol" w:hAnsi="Symbol"/>
      </w:rPr>
    </w:lvl>
    <w:lvl w:ilvl="4" w:tplc="A2BCA278">
      <w:start w:val="1"/>
      <w:numFmt w:val="bullet"/>
      <w:lvlText w:val="o"/>
      <w:lvlJc w:val="left"/>
      <w:pPr>
        <w:tabs>
          <w:tab w:val="num" w:pos="3600"/>
        </w:tabs>
        <w:ind w:left="3600" w:hanging="360"/>
      </w:pPr>
      <w:rPr>
        <w:rFonts w:ascii="Courier New" w:hAnsi="Courier New"/>
      </w:rPr>
    </w:lvl>
    <w:lvl w:ilvl="5" w:tplc="6032E75A">
      <w:start w:val="1"/>
      <w:numFmt w:val="bullet"/>
      <w:lvlText w:val=""/>
      <w:lvlJc w:val="left"/>
      <w:pPr>
        <w:tabs>
          <w:tab w:val="num" w:pos="4320"/>
        </w:tabs>
        <w:ind w:left="4320" w:hanging="360"/>
      </w:pPr>
      <w:rPr>
        <w:rFonts w:ascii="Wingdings" w:hAnsi="Wingdings"/>
      </w:rPr>
    </w:lvl>
    <w:lvl w:ilvl="6" w:tplc="11229316">
      <w:start w:val="1"/>
      <w:numFmt w:val="bullet"/>
      <w:lvlText w:val=""/>
      <w:lvlJc w:val="left"/>
      <w:pPr>
        <w:tabs>
          <w:tab w:val="num" w:pos="5040"/>
        </w:tabs>
        <w:ind w:left="5040" w:hanging="360"/>
      </w:pPr>
      <w:rPr>
        <w:rFonts w:ascii="Symbol" w:hAnsi="Symbol"/>
      </w:rPr>
    </w:lvl>
    <w:lvl w:ilvl="7" w:tplc="3C82AB66">
      <w:start w:val="1"/>
      <w:numFmt w:val="bullet"/>
      <w:lvlText w:val="o"/>
      <w:lvlJc w:val="left"/>
      <w:pPr>
        <w:tabs>
          <w:tab w:val="num" w:pos="5760"/>
        </w:tabs>
        <w:ind w:left="5760" w:hanging="360"/>
      </w:pPr>
      <w:rPr>
        <w:rFonts w:ascii="Courier New" w:hAnsi="Courier New"/>
      </w:rPr>
    </w:lvl>
    <w:lvl w:ilvl="8" w:tplc="D7A6748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D"/>
    <w:multiLevelType w:val="hybridMultilevel"/>
    <w:tmpl w:val="0000000D"/>
    <w:lvl w:ilvl="0" w:tplc="5B5AEA8A">
      <w:start w:val="1"/>
      <w:numFmt w:val="bullet"/>
      <w:lvlText w:val=""/>
      <w:lvlJc w:val="left"/>
      <w:pPr>
        <w:ind w:left="720" w:hanging="360"/>
      </w:pPr>
      <w:rPr>
        <w:rFonts w:ascii="Symbol" w:hAnsi="Symbol"/>
      </w:rPr>
    </w:lvl>
    <w:lvl w:ilvl="1" w:tplc="30F0E95E">
      <w:start w:val="1"/>
      <w:numFmt w:val="bullet"/>
      <w:lvlText w:val="o"/>
      <w:lvlJc w:val="left"/>
      <w:pPr>
        <w:tabs>
          <w:tab w:val="num" w:pos="1440"/>
        </w:tabs>
        <w:ind w:left="1440" w:hanging="360"/>
      </w:pPr>
      <w:rPr>
        <w:rFonts w:ascii="Courier New" w:hAnsi="Courier New"/>
      </w:rPr>
    </w:lvl>
    <w:lvl w:ilvl="2" w:tplc="4C1E7D36">
      <w:start w:val="1"/>
      <w:numFmt w:val="bullet"/>
      <w:lvlText w:val=""/>
      <w:lvlJc w:val="left"/>
      <w:pPr>
        <w:tabs>
          <w:tab w:val="num" w:pos="2160"/>
        </w:tabs>
        <w:ind w:left="2160" w:hanging="360"/>
      </w:pPr>
      <w:rPr>
        <w:rFonts w:ascii="Wingdings" w:hAnsi="Wingdings"/>
      </w:rPr>
    </w:lvl>
    <w:lvl w:ilvl="3" w:tplc="FEF6AC54">
      <w:start w:val="1"/>
      <w:numFmt w:val="bullet"/>
      <w:lvlText w:val=""/>
      <w:lvlJc w:val="left"/>
      <w:pPr>
        <w:tabs>
          <w:tab w:val="num" w:pos="2880"/>
        </w:tabs>
        <w:ind w:left="2880" w:hanging="360"/>
      </w:pPr>
      <w:rPr>
        <w:rFonts w:ascii="Symbol" w:hAnsi="Symbol"/>
      </w:rPr>
    </w:lvl>
    <w:lvl w:ilvl="4" w:tplc="C2FCD004">
      <w:start w:val="1"/>
      <w:numFmt w:val="bullet"/>
      <w:lvlText w:val="o"/>
      <w:lvlJc w:val="left"/>
      <w:pPr>
        <w:tabs>
          <w:tab w:val="num" w:pos="3600"/>
        </w:tabs>
        <w:ind w:left="3600" w:hanging="360"/>
      </w:pPr>
      <w:rPr>
        <w:rFonts w:ascii="Courier New" w:hAnsi="Courier New"/>
      </w:rPr>
    </w:lvl>
    <w:lvl w:ilvl="5" w:tplc="ADD4104A">
      <w:start w:val="1"/>
      <w:numFmt w:val="bullet"/>
      <w:lvlText w:val=""/>
      <w:lvlJc w:val="left"/>
      <w:pPr>
        <w:tabs>
          <w:tab w:val="num" w:pos="4320"/>
        </w:tabs>
        <w:ind w:left="4320" w:hanging="360"/>
      </w:pPr>
      <w:rPr>
        <w:rFonts w:ascii="Wingdings" w:hAnsi="Wingdings"/>
      </w:rPr>
    </w:lvl>
    <w:lvl w:ilvl="6" w:tplc="6AA01BBC">
      <w:start w:val="1"/>
      <w:numFmt w:val="bullet"/>
      <w:lvlText w:val=""/>
      <w:lvlJc w:val="left"/>
      <w:pPr>
        <w:tabs>
          <w:tab w:val="num" w:pos="5040"/>
        </w:tabs>
        <w:ind w:left="5040" w:hanging="360"/>
      </w:pPr>
      <w:rPr>
        <w:rFonts w:ascii="Symbol" w:hAnsi="Symbol"/>
      </w:rPr>
    </w:lvl>
    <w:lvl w:ilvl="7" w:tplc="5B6E0BE8">
      <w:start w:val="1"/>
      <w:numFmt w:val="bullet"/>
      <w:lvlText w:val="o"/>
      <w:lvlJc w:val="left"/>
      <w:pPr>
        <w:tabs>
          <w:tab w:val="num" w:pos="5760"/>
        </w:tabs>
        <w:ind w:left="5760" w:hanging="360"/>
      </w:pPr>
      <w:rPr>
        <w:rFonts w:ascii="Courier New" w:hAnsi="Courier New"/>
      </w:rPr>
    </w:lvl>
    <w:lvl w:ilvl="8" w:tplc="FF16778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E"/>
    <w:multiLevelType w:val="hybridMultilevel"/>
    <w:tmpl w:val="0000000E"/>
    <w:lvl w:ilvl="0" w:tplc="5A20E4AE">
      <w:start w:val="1"/>
      <w:numFmt w:val="bullet"/>
      <w:lvlText w:val=""/>
      <w:lvlJc w:val="left"/>
      <w:pPr>
        <w:ind w:left="720" w:hanging="360"/>
      </w:pPr>
      <w:rPr>
        <w:rFonts w:ascii="Symbol" w:hAnsi="Symbol"/>
      </w:rPr>
    </w:lvl>
    <w:lvl w:ilvl="1" w:tplc="62E0A1A2">
      <w:start w:val="1"/>
      <w:numFmt w:val="bullet"/>
      <w:lvlText w:val="o"/>
      <w:lvlJc w:val="left"/>
      <w:pPr>
        <w:tabs>
          <w:tab w:val="num" w:pos="1440"/>
        </w:tabs>
        <w:ind w:left="1440" w:hanging="360"/>
      </w:pPr>
      <w:rPr>
        <w:rFonts w:ascii="Courier New" w:hAnsi="Courier New"/>
      </w:rPr>
    </w:lvl>
    <w:lvl w:ilvl="2" w:tplc="3F947A80">
      <w:start w:val="1"/>
      <w:numFmt w:val="bullet"/>
      <w:lvlText w:val=""/>
      <w:lvlJc w:val="left"/>
      <w:pPr>
        <w:tabs>
          <w:tab w:val="num" w:pos="2160"/>
        </w:tabs>
        <w:ind w:left="2160" w:hanging="360"/>
      </w:pPr>
      <w:rPr>
        <w:rFonts w:ascii="Wingdings" w:hAnsi="Wingdings"/>
      </w:rPr>
    </w:lvl>
    <w:lvl w:ilvl="3" w:tplc="DD6CF256">
      <w:start w:val="1"/>
      <w:numFmt w:val="bullet"/>
      <w:lvlText w:val=""/>
      <w:lvlJc w:val="left"/>
      <w:pPr>
        <w:tabs>
          <w:tab w:val="num" w:pos="2880"/>
        </w:tabs>
        <w:ind w:left="2880" w:hanging="360"/>
      </w:pPr>
      <w:rPr>
        <w:rFonts w:ascii="Symbol" w:hAnsi="Symbol"/>
      </w:rPr>
    </w:lvl>
    <w:lvl w:ilvl="4" w:tplc="757217F0">
      <w:start w:val="1"/>
      <w:numFmt w:val="bullet"/>
      <w:lvlText w:val="o"/>
      <w:lvlJc w:val="left"/>
      <w:pPr>
        <w:tabs>
          <w:tab w:val="num" w:pos="3600"/>
        </w:tabs>
        <w:ind w:left="3600" w:hanging="360"/>
      </w:pPr>
      <w:rPr>
        <w:rFonts w:ascii="Courier New" w:hAnsi="Courier New"/>
      </w:rPr>
    </w:lvl>
    <w:lvl w:ilvl="5" w:tplc="9BD60358">
      <w:start w:val="1"/>
      <w:numFmt w:val="bullet"/>
      <w:lvlText w:val=""/>
      <w:lvlJc w:val="left"/>
      <w:pPr>
        <w:tabs>
          <w:tab w:val="num" w:pos="4320"/>
        </w:tabs>
        <w:ind w:left="4320" w:hanging="360"/>
      </w:pPr>
      <w:rPr>
        <w:rFonts w:ascii="Wingdings" w:hAnsi="Wingdings"/>
      </w:rPr>
    </w:lvl>
    <w:lvl w:ilvl="6" w:tplc="98708D08">
      <w:start w:val="1"/>
      <w:numFmt w:val="bullet"/>
      <w:lvlText w:val=""/>
      <w:lvlJc w:val="left"/>
      <w:pPr>
        <w:tabs>
          <w:tab w:val="num" w:pos="5040"/>
        </w:tabs>
        <w:ind w:left="5040" w:hanging="360"/>
      </w:pPr>
      <w:rPr>
        <w:rFonts w:ascii="Symbol" w:hAnsi="Symbol"/>
      </w:rPr>
    </w:lvl>
    <w:lvl w:ilvl="7" w:tplc="E5FC96E8">
      <w:start w:val="1"/>
      <w:numFmt w:val="bullet"/>
      <w:lvlText w:val="o"/>
      <w:lvlJc w:val="left"/>
      <w:pPr>
        <w:tabs>
          <w:tab w:val="num" w:pos="5760"/>
        </w:tabs>
        <w:ind w:left="5760" w:hanging="360"/>
      </w:pPr>
      <w:rPr>
        <w:rFonts w:ascii="Courier New" w:hAnsi="Courier New"/>
      </w:rPr>
    </w:lvl>
    <w:lvl w:ilvl="8" w:tplc="C8561398">
      <w:start w:val="1"/>
      <w:numFmt w:val="bullet"/>
      <w:lvlText w:val=""/>
      <w:lvlJc w:val="left"/>
      <w:pPr>
        <w:tabs>
          <w:tab w:val="num" w:pos="6480"/>
        </w:tabs>
        <w:ind w:left="6480" w:hanging="360"/>
      </w:pPr>
      <w:rPr>
        <w:rFonts w:ascii="Wingdings" w:hAnsi="Wingdings"/>
      </w:rPr>
    </w:lvl>
  </w:abstractNum>
  <w:abstractNum w:abstractNumId="3" w15:restartNumberingAfterBreak="0">
    <w:nsid w:val="03CA0E86"/>
    <w:multiLevelType w:val="hybridMultilevel"/>
    <w:tmpl w:val="6AA26534"/>
    <w:lvl w:ilvl="0" w:tplc="0D3617DA">
      <w:start w:val="1"/>
      <w:numFmt w:val="bullet"/>
      <w:lvlText w:val=""/>
      <w:lvlJc w:val="left"/>
      <w:pPr>
        <w:ind w:left="720" w:hanging="360"/>
      </w:pPr>
      <w:rPr>
        <w:rFonts w:ascii="Symbol" w:hAnsi="Symbol" w:hint="default"/>
      </w:rPr>
    </w:lvl>
    <w:lvl w:ilvl="1" w:tplc="76307B74" w:tentative="1">
      <w:start w:val="1"/>
      <w:numFmt w:val="bullet"/>
      <w:lvlText w:val="o"/>
      <w:lvlJc w:val="left"/>
      <w:pPr>
        <w:ind w:left="1440" w:hanging="360"/>
      </w:pPr>
      <w:rPr>
        <w:rFonts w:ascii="Courier New" w:hAnsi="Courier New" w:cs="Courier New" w:hint="default"/>
      </w:rPr>
    </w:lvl>
    <w:lvl w:ilvl="2" w:tplc="8C425368" w:tentative="1">
      <w:start w:val="1"/>
      <w:numFmt w:val="bullet"/>
      <w:lvlText w:val=""/>
      <w:lvlJc w:val="left"/>
      <w:pPr>
        <w:ind w:left="2160" w:hanging="360"/>
      </w:pPr>
      <w:rPr>
        <w:rFonts w:ascii="Wingdings" w:hAnsi="Wingdings" w:hint="default"/>
      </w:rPr>
    </w:lvl>
    <w:lvl w:ilvl="3" w:tplc="3B708040" w:tentative="1">
      <w:start w:val="1"/>
      <w:numFmt w:val="bullet"/>
      <w:lvlText w:val=""/>
      <w:lvlJc w:val="left"/>
      <w:pPr>
        <w:ind w:left="2880" w:hanging="360"/>
      </w:pPr>
      <w:rPr>
        <w:rFonts w:ascii="Symbol" w:hAnsi="Symbol" w:hint="default"/>
      </w:rPr>
    </w:lvl>
    <w:lvl w:ilvl="4" w:tplc="74043DAC" w:tentative="1">
      <w:start w:val="1"/>
      <w:numFmt w:val="bullet"/>
      <w:lvlText w:val="o"/>
      <w:lvlJc w:val="left"/>
      <w:pPr>
        <w:ind w:left="3600" w:hanging="360"/>
      </w:pPr>
      <w:rPr>
        <w:rFonts w:ascii="Courier New" w:hAnsi="Courier New" w:cs="Courier New" w:hint="default"/>
      </w:rPr>
    </w:lvl>
    <w:lvl w:ilvl="5" w:tplc="41F26074" w:tentative="1">
      <w:start w:val="1"/>
      <w:numFmt w:val="bullet"/>
      <w:lvlText w:val=""/>
      <w:lvlJc w:val="left"/>
      <w:pPr>
        <w:ind w:left="4320" w:hanging="360"/>
      </w:pPr>
      <w:rPr>
        <w:rFonts w:ascii="Wingdings" w:hAnsi="Wingdings" w:hint="default"/>
      </w:rPr>
    </w:lvl>
    <w:lvl w:ilvl="6" w:tplc="AFB089AA" w:tentative="1">
      <w:start w:val="1"/>
      <w:numFmt w:val="bullet"/>
      <w:lvlText w:val=""/>
      <w:lvlJc w:val="left"/>
      <w:pPr>
        <w:ind w:left="5040" w:hanging="360"/>
      </w:pPr>
      <w:rPr>
        <w:rFonts w:ascii="Symbol" w:hAnsi="Symbol" w:hint="default"/>
      </w:rPr>
    </w:lvl>
    <w:lvl w:ilvl="7" w:tplc="BBDA15C8" w:tentative="1">
      <w:start w:val="1"/>
      <w:numFmt w:val="bullet"/>
      <w:lvlText w:val="o"/>
      <w:lvlJc w:val="left"/>
      <w:pPr>
        <w:ind w:left="5760" w:hanging="360"/>
      </w:pPr>
      <w:rPr>
        <w:rFonts w:ascii="Courier New" w:hAnsi="Courier New" w:cs="Courier New" w:hint="default"/>
      </w:rPr>
    </w:lvl>
    <w:lvl w:ilvl="8" w:tplc="FA5AF05E" w:tentative="1">
      <w:start w:val="1"/>
      <w:numFmt w:val="bullet"/>
      <w:lvlText w:val=""/>
      <w:lvlJc w:val="left"/>
      <w:pPr>
        <w:ind w:left="6480" w:hanging="360"/>
      </w:pPr>
      <w:rPr>
        <w:rFonts w:ascii="Wingdings" w:hAnsi="Wingdings" w:hint="default"/>
      </w:rPr>
    </w:lvl>
  </w:abstractNum>
  <w:abstractNum w:abstractNumId="4" w15:restartNumberingAfterBreak="0">
    <w:nsid w:val="11743F7A"/>
    <w:multiLevelType w:val="hybridMultilevel"/>
    <w:tmpl w:val="3BFC9FF4"/>
    <w:lvl w:ilvl="0" w:tplc="B5D67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90692A"/>
    <w:multiLevelType w:val="hybridMultilevel"/>
    <w:tmpl w:val="CEB4582A"/>
    <w:lvl w:ilvl="0" w:tplc="648E11D0">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6200F"/>
    <w:multiLevelType w:val="hybridMultilevel"/>
    <w:tmpl w:val="48CE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D0EAE"/>
    <w:multiLevelType w:val="hybridMultilevel"/>
    <w:tmpl w:val="5F0607AE"/>
    <w:lvl w:ilvl="0" w:tplc="8634E000">
      <w:start w:val="1"/>
      <w:numFmt w:val="decimal"/>
      <w:lvlText w:val="%1."/>
      <w:lvlJc w:val="left"/>
      <w:pPr>
        <w:ind w:left="720" w:hanging="360"/>
      </w:pPr>
      <w:rPr>
        <w:rFonts w:hint="default"/>
      </w:rPr>
    </w:lvl>
    <w:lvl w:ilvl="1" w:tplc="13224922" w:tentative="1">
      <w:start w:val="1"/>
      <w:numFmt w:val="lowerLetter"/>
      <w:lvlText w:val="%2."/>
      <w:lvlJc w:val="left"/>
      <w:pPr>
        <w:ind w:left="1440" w:hanging="360"/>
      </w:pPr>
    </w:lvl>
    <w:lvl w:ilvl="2" w:tplc="272E54F0" w:tentative="1">
      <w:start w:val="1"/>
      <w:numFmt w:val="lowerRoman"/>
      <w:lvlText w:val="%3."/>
      <w:lvlJc w:val="right"/>
      <w:pPr>
        <w:ind w:left="2160" w:hanging="180"/>
      </w:pPr>
    </w:lvl>
    <w:lvl w:ilvl="3" w:tplc="E398BD86" w:tentative="1">
      <w:start w:val="1"/>
      <w:numFmt w:val="decimal"/>
      <w:lvlText w:val="%4."/>
      <w:lvlJc w:val="left"/>
      <w:pPr>
        <w:ind w:left="2880" w:hanging="360"/>
      </w:pPr>
    </w:lvl>
    <w:lvl w:ilvl="4" w:tplc="3960ABAC" w:tentative="1">
      <w:start w:val="1"/>
      <w:numFmt w:val="lowerLetter"/>
      <w:lvlText w:val="%5."/>
      <w:lvlJc w:val="left"/>
      <w:pPr>
        <w:ind w:left="3600" w:hanging="360"/>
      </w:pPr>
    </w:lvl>
    <w:lvl w:ilvl="5" w:tplc="95789686" w:tentative="1">
      <w:start w:val="1"/>
      <w:numFmt w:val="lowerRoman"/>
      <w:lvlText w:val="%6."/>
      <w:lvlJc w:val="right"/>
      <w:pPr>
        <w:ind w:left="4320" w:hanging="180"/>
      </w:pPr>
    </w:lvl>
    <w:lvl w:ilvl="6" w:tplc="08C4B38C" w:tentative="1">
      <w:start w:val="1"/>
      <w:numFmt w:val="decimal"/>
      <w:lvlText w:val="%7."/>
      <w:lvlJc w:val="left"/>
      <w:pPr>
        <w:ind w:left="5040" w:hanging="360"/>
      </w:pPr>
    </w:lvl>
    <w:lvl w:ilvl="7" w:tplc="9728705C" w:tentative="1">
      <w:start w:val="1"/>
      <w:numFmt w:val="lowerLetter"/>
      <w:lvlText w:val="%8."/>
      <w:lvlJc w:val="left"/>
      <w:pPr>
        <w:ind w:left="5760" w:hanging="360"/>
      </w:pPr>
    </w:lvl>
    <w:lvl w:ilvl="8" w:tplc="E3FE0AD2" w:tentative="1">
      <w:start w:val="1"/>
      <w:numFmt w:val="lowerRoman"/>
      <w:lvlText w:val="%9."/>
      <w:lvlJc w:val="right"/>
      <w:pPr>
        <w:ind w:left="6480" w:hanging="180"/>
      </w:pPr>
    </w:lvl>
  </w:abstractNum>
  <w:abstractNum w:abstractNumId="8" w15:restartNumberingAfterBreak="0">
    <w:nsid w:val="64FE3453"/>
    <w:multiLevelType w:val="hybridMultilevel"/>
    <w:tmpl w:val="D4B8287A"/>
    <w:lvl w:ilvl="0" w:tplc="B1C8E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237862"/>
    <w:multiLevelType w:val="multilevel"/>
    <w:tmpl w:val="58C2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6E0BA0"/>
    <w:multiLevelType w:val="hybridMultilevel"/>
    <w:tmpl w:val="18143E3E"/>
    <w:lvl w:ilvl="0" w:tplc="F074272A">
      <w:start w:val="1"/>
      <w:numFmt w:val="lowerLetter"/>
      <w:lvlText w:val="%1."/>
      <w:lvlJc w:val="left"/>
      <w:pPr>
        <w:ind w:left="720" w:hanging="360"/>
      </w:pPr>
      <w:rPr>
        <w:rFonts w:hint="default"/>
      </w:rPr>
    </w:lvl>
    <w:lvl w:ilvl="1" w:tplc="CA6E7190" w:tentative="1">
      <w:start w:val="1"/>
      <w:numFmt w:val="lowerLetter"/>
      <w:lvlText w:val="%2."/>
      <w:lvlJc w:val="left"/>
      <w:pPr>
        <w:ind w:left="1440" w:hanging="360"/>
      </w:pPr>
    </w:lvl>
    <w:lvl w:ilvl="2" w:tplc="2FE83670" w:tentative="1">
      <w:start w:val="1"/>
      <w:numFmt w:val="lowerRoman"/>
      <w:lvlText w:val="%3."/>
      <w:lvlJc w:val="right"/>
      <w:pPr>
        <w:ind w:left="2160" w:hanging="180"/>
      </w:pPr>
    </w:lvl>
    <w:lvl w:ilvl="3" w:tplc="F06E2ED8" w:tentative="1">
      <w:start w:val="1"/>
      <w:numFmt w:val="decimal"/>
      <w:lvlText w:val="%4."/>
      <w:lvlJc w:val="left"/>
      <w:pPr>
        <w:ind w:left="2880" w:hanging="360"/>
      </w:pPr>
    </w:lvl>
    <w:lvl w:ilvl="4" w:tplc="8E0E3C84" w:tentative="1">
      <w:start w:val="1"/>
      <w:numFmt w:val="lowerLetter"/>
      <w:lvlText w:val="%5."/>
      <w:lvlJc w:val="left"/>
      <w:pPr>
        <w:ind w:left="3600" w:hanging="360"/>
      </w:pPr>
    </w:lvl>
    <w:lvl w:ilvl="5" w:tplc="F078BD98" w:tentative="1">
      <w:start w:val="1"/>
      <w:numFmt w:val="lowerRoman"/>
      <w:lvlText w:val="%6."/>
      <w:lvlJc w:val="right"/>
      <w:pPr>
        <w:ind w:left="4320" w:hanging="180"/>
      </w:pPr>
    </w:lvl>
    <w:lvl w:ilvl="6" w:tplc="1F44C746" w:tentative="1">
      <w:start w:val="1"/>
      <w:numFmt w:val="decimal"/>
      <w:lvlText w:val="%7."/>
      <w:lvlJc w:val="left"/>
      <w:pPr>
        <w:ind w:left="5040" w:hanging="360"/>
      </w:pPr>
    </w:lvl>
    <w:lvl w:ilvl="7" w:tplc="638442AC" w:tentative="1">
      <w:start w:val="1"/>
      <w:numFmt w:val="lowerLetter"/>
      <w:lvlText w:val="%8."/>
      <w:lvlJc w:val="left"/>
      <w:pPr>
        <w:ind w:left="5760" w:hanging="360"/>
      </w:pPr>
    </w:lvl>
    <w:lvl w:ilvl="8" w:tplc="3BBADE58"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9"/>
  </w:num>
  <w:num w:numId="5">
    <w:abstractNumId w:val="6"/>
  </w:num>
  <w:num w:numId="6">
    <w:abstractNumId w:val="5"/>
  </w:num>
  <w:num w:numId="7">
    <w:abstractNumId w:val="8"/>
  </w:num>
  <w:num w:numId="8">
    <w:abstractNumId w:val="4"/>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9D6"/>
    <w:rsid w:val="00006ACC"/>
    <w:rsid w:val="000106BF"/>
    <w:rsid w:val="00010770"/>
    <w:rsid w:val="00015235"/>
    <w:rsid w:val="00015D48"/>
    <w:rsid w:val="00020D24"/>
    <w:rsid w:val="00020E69"/>
    <w:rsid w:val="0002105E"/>
    <w:rsid w:val="000222D7"/>
    <w:rsid w:val="00031B43"/>
    <w:rsid w:val="00032972"/>
    <w:rsid w:val="00034B22"/>
    <w:rsid w:val="00034CA1"/>
    <w:rsid w:val="00037637"/>
    <w:rsid w:val="00042059"/>
    <w:rsid w:val="000439B9"/>
    <w:rsid w:val="0004770A"/>
    <w:rsid w:val="000530F7"/>
    <w:rsid w:val="00054FF6"/>
    <w:rsid w:val="00062371"/>
    <w:rsid w:val="0006567B"/>
    <w:rsid w:val="00065E12"/>
    <w:rsid w:val="0006746E"/>
    <w:rsid w:val="00067E1F"/>
    <w:rsid w:val="000718D2"/>
    <w:rsid w:val="00071D00"/>
    <w:rsid w:val="00074912"/>
    <w:rsid w:val="00076E50"/>
    <w:rsid w:val="000926E3"/>
    <w:rsid w:val="000938D4"/>
    <w:rsid w:val="00097A5F"/>
    <w:rsid w:val="000A4B37"/>
    <w:rsid w:val="000A57DB"/>
    <w:rsid w:val="000B02DC"/>
    <w:rsid w:val="000C0CD6"/>
    <w:rsid w:val="000C7361"/>
    <w:rsid w:val="000D1F74"/>
    <w:rsid w:val="000D331A"/>
    <w:rsid w:val="000D4C0F"/>
    <w:rsid w:val="000D5699"/>
    <w:rsid w:val="000E0763"/>
    <w:rsid w:val="000E0DA6"/>
    <w:rsid w:val="000E26E0"/>
    <w:rsid w:val="000E29F5"/>
    <w:rsid w:val="000E5EE3"/>
    <w:rsid w:val="000E74AA"/>
    <w:rsid w:val="000F6056"/>
    <w:rsid w:val="0010124B"/>
    <w:rsid w:val="00101971"/>
    <w:rsid w:val="00106D20"/>
    <w:rsid w:val="001122AA"/>
    <w:rsid w:val="001228D6"/>
    <w:rsid w:val="00126124"/>
    <w:rsid w:val="00126970"/>
    <w:rsid w:val="00127887"/>
    <w:rsid w:val="00132D48"/>
    <w:rsid w:val="001451FB"/>
    <w:rsid w:val="00146E31"/>
    <w:rsid w:val="00147861"/>
    <w:rsid w:val="00150016"/>
    <w:rsid w:val="001525CE"/>
    <w:rsid w:val="00153A76"/>
    <w:rsid w:val="00154C8A"/>
    <w:rsid w:val="00155E6D"/>
    <w:rsid w:val="00156372"/>
    <w:rsid w:val="00156FFC"/>
    <w:rsid w:val="00160055"/>
    <w:rsid w:val="0016541F"/>
    <w:rsid w:val="001710B4"/>
    <w:rsid w:val="00173440"/>
    <w:rsid w:val="001776A9"/>
    <w:rsid w:val="00187D7C"/>
    <w:rsid w:val="00190091"/>
    <w:rsid w:val="00192069"/>
    <w:rsid w:val="001921E4"/>
    <w:rsid w:val="001945AE"/>
    <w:rsid w:val="00195DBD"/>
    <w:rsid w:val="0019613C"/>
    <w:rsid w:val="001A665B"/>
    <w:rsid w:val="001B282F"/>
    <w:rsid w:val="001C071B"/>
    <w:rsid w:val="001C0D2A"/>
    <w:rsid w:val="001C2D6E"/>
    <w:rsid w:val="001D4AD8"/>
    <w:rsid w:val="001D72A8"/>
    <w:rsid w:val="001E1E87"/>
    <w:rsid w:val="001E26BD"/>
    <w:rsid w:val="001E54D2"/>
    <w:rsid w:val="001E747B"/>
    <w:rsid w:val="001F4C05"/>
    <w:rsid w:val="0020566D"/>
    <w:rsid w:val="00206AE7"/>
    <w:rsid w:val="0020724D"/>
    <w:rsid w:val="002125A9"/>
    <w:rsid w:val="00213954"/>
    <w:rsid w:val="00213FEF"/>
    <w:rsid w:val="00216F50"/>
    <w:rsid w:val="00230FE5"/>
    <w:rsid w:val="00234B6A"/>
    <w:rsid w:val="002462ED"/>
    <w:rsid w:val="00253DA3"/>
    <w:rsid w:val="0025580B"/>
    <w:rsid w:val="002636E1"/>
    <w:rsid w:val="00264E89"/>
    <w:rsid w:val="00264FD2"/>
    <w:rsid w:val="002725A1"/>
    <w:rsid w:val="002775D6"/>
    <w:rsid w:val="002834EE"/>
    <w:rsid w:val="00284F19"/>
    <w:rsid w:val="00291A0C"/>
    <w:rsid w:val="00292784"/>
    <w:rsid w:val="00293890"/>
    <w:rsid w:val="00293E8B"/>
    <w:rsid w:val="002947F3"/>
    <w:rsid w:val="0029549D"/>
    <w:rsid w:val="002A1FA4"/>
    <w:rsid w:val="002B06A9"/>
    <w:rsid w:val="002B139C"/>
    <w:rsid w:val="002B357B"/>
    <w:rsid w:val="002B7236"/>
    <w:rsid w:val="002C617B"/>
    <w:rsid w:val="002C685F"/>
    <w:rsid w:val="002D1D03"/>
    <w:rsid w:val="002D61EE"/>
    <w:rsid w:val="002D6CDF"/>
    <w:rsid w:val="002E0699"/>
    <w:rsid w:val="002E3F9E"/>
    <w:rsid w:val="002F1074"/>
    <w:rsid w:val="003068C0"/>
    <w:rsid w:val="003121F2"/>
    <w:rsid w:val="00313015"/>
    <w:rsid w:val="003151E7"/>
    <w:rsid w:val="0031748B"/>
    <w:rsid w:val="00320BB2"/>
    <w:rsid w:val="00327020"/>
    <w:rsid w:val="00333007"/>
    <w:rsid w:val="00333F10"/>
    <w:rsid w:val="00334099"/>
    <w:rsid w:val="003442E9"/>
    <w:rsid w:val="00344F7E"/>
    <w:rsid w:val="0034734E"/>
    <w:rsid w:val="00347456"/>
    <w:rsid w:val="00353A24"/>
    <w:rsid w:val="00353DB1"/>
    <w:rsid w:val="0035713D"/>
    <w:rsid w:val="003609B6"/>
    <w:rsid w:val="00367729"/>
    <w:rsid w:val="00370254"/>
    <w:rsid w:val="00371456"/>
    <w:rsid w:val="003718CA"/>
    <w:rsid w:val="00383A76"/>
    <w:rsid w:val="00383FAE"/>
    <w:rsid w:val="003863E6"/>
    <w:rsid w:val="00393271"/>
    <w:rsid w:val="003974A4"/>
    <w:rsid w:val="003A720C"/>
    <w:rsid w:val="003A779F"/>
    <w:rsid w:val="003B28AE"/>
    <w:rsid w:val="003B28DA"/>
    <w:rsid w:val="003B49AF"/>
    <w:rsid w:val="003B6662"/>
    <w:rsid w:val="003B6E2E"/>
    <w:rsid w:val="003B79C3"/>
    <w:rsid w:val="003C0DD1"/>
    <w:rsid w:val="003C5C4B"/>
    <w:rsid w:val="003C7935"/>
    <w:rsid w:val="003D2C49"/>
    <w:rsid w:val="003D34AE"/>
    <w:rsid w:val="003D3E7B"/>
    <w:rsid w:val="003D52EB"/>
    <w:rsid w:val="003D554A"/>
    <w:rsid w:val="003F7DA9"/>
    <w:rsid w:val="003F7EA8"/>
    <w:rsid w:val="00405BCE"/>
    <w:rsid w:val="004064E3"/>
    <w:rsid w:val="00410A6A"/>
    <w:rsid w:val="00415B9A"/>
    <w:rsid w:val="00415F13"/>
    <w:rsid w:val="00417112"/>
    <w:rsid w:val="00421BE7"/>
    <w:rsid w:val="00422C41"/>
    <w:rsid w:val="00425703"/>
    <w:rsid w:val="0042774A"/>
    <w:rsid w:val="00430D70"/>
    <w:rsid w:val="004338BF"/>
    <w:rsid w:val="00434EA4"/>
    <w:rsid w:val="00435675"/>
    <w:rsid w:val="0044046C"/>
    <w:rsid w:val="00452B4D"/>
    <w:rsid w:val="00454F62"/>
    <w:rsid w:val="00460AB8"/>
    <w:rsid w:val="004615C0"/>
    <w:rsid w:val="0046357D"/>
    <w:rsid w:val="00467492"/>
    <w:rsid w:val="00467FBA"/>
    <w:rsid w:val="00474149"/>
    <w:rsid w:val="00474AE0"/>
    <w:rsid w:val="00481568"/>
    <w:rsid w:val="00482B6E"/>
    <w:rsid w:val="00491993"/>
    <w:rsid w:val="004958A2"/>
    <w:rsid w:val="004A6860"/>
    <w:rsid w:val="004A69C8"/>
    <w:rsid w:val="004B026B"/>
    <w:rsid w:val="004B0976"/>
    <w:rsid w:val="004B27AC"/>
    <w:rsid w:val="004B3C17"/>
    <w:rsid w:val="004C2308"/>
    <w:rsid w:val="004C3859"/>
    <w:rsid w:val="004C5223"/>
    <w:rsid w:val="004D0B54"/>
    <w:rsid w:val="004D1660"/>
    <w:rsid w:val="004D2F9A"/>
    <w:rsid w:val="004D4050"/>
    <w:rsid w:val="004D6B07"/>
    <w:rsid w:val="004E54D0"/>
    <w:rsid w:val="004F0DE1"/>
    <w:rsid w:val="004F4271"/>
    <w:rsid w:val="004F48E6"/>
    <w:rsid w:val="00500768"/>
    <w:rsid w:val="005024DB"/>
    <w:rsid w:val="00503383"/>
    <w:rsid w:val="00504044"/>
    <w:rsid w:val="00504C67"/>
    <w:rsid w:val="00510709"/>
    <w:rsid w:val="00514551"/>
    <w:rsid w:val="00523920"/>
    <w:rsid w:val="00523E27"/>
    <w:rsid w:val="0052548F"/>
    <w:rsid w:val="005352AC"/>
    <w:rsid w:val="005358F2"/>
    <w:rsid w:val="00542975"/>
    <w:rsid w:val="0055029C"/>
    <w:rsid w:val="005518BF"/>
    <w:rsid w:val="005608D9"/>
    <w:rsid w:val="00561169"/>
    <w:rsid w:val="005626F7"/>
    <w:rsid w:val="00571530"/>
    <w:rsid w:val="00586893"/>
    <w:rsid w:val="00592AE7"/>
    <w:rsid w:val="00592DE4"/>
    <w:rsid w:val="00592F4D"/>
    <w:rsid w:val="00594E00"/>
    <w:rsid w:val="00596921"/>
    <w:rsid w:val="00596F39"/>
    <w:rsid w:val="005A15D6"/>
    <w:rsid w:val="005A7C10"/>
    <w:rsid w:val="005B1F0E"/>
    <w:rsid w:val="005B3611"/>
    <w:rsid w:val="005C0F04"/>
    <w:rsid w:val="005C0F96"/>
    <w:rsid w:val="005C2F76"/>
    <w:rsid w:val="005C3ECB"/>
    <w:rsid w:val="005C3FA9"/>
    <w:rsid w:val="005C4DBB"/>
    <w:rsid w:val="005D1371"/>
    <w:rsid w:val="005D1EF1"/>
    <w:rsid w:val="005D3CBC"/>
    <w:rsid w:val="005D7759"/>
    <w:rsid w:val="005D7779"/>
    <w:rsid w:val="005D7840"/>
    <w:rsid w:val="005E429C"/>
    <w:rsid w:val="005F0FC4"/>
    <w:rsid w:val="005F18FA"/>
    <w:rsid w:val="005F54AF"/>
    <w:rsid w:val="005F638E"/>
    <w:rsid w:val="00600646"/>
    <w:rsid w:val="00601BD6"/>
    <w:rsid w:val="006137DA"/>
    <w:rsid w:val="00614A3A"/>
    <w:rsid w:val="00617271"/>
    <w:rsid w:val="006230B4"/>
    <w:rsid w:val="00624890"/>
    <w:rsid w:val="00626C23"/>
    <w:rsid w:val="006301DC"/>
    <w:rsid w:val="00636FF5"/>
    <w:rsid w:val="00645F1E"/>
    <w:rsid w:val="00646E30"/>
    <w:rsid w:val="00650A4E"/>
    <w:rsid w:val="00656203"/>
    <w:rsid w:val="00660083"/>
    <w:rsid w:val="00670F14"/>
    <w:rsid w:val="006738C0"/>
    <w:rsid w:val="00674477"/>
    <w:rsid w:val="00680A72"/>
    <w:rsid w:val="006821EC"/>
    <w:rsid w:val="006837B7"/>
    <w:rsid w:val="00683A33"/>
    <w:rsid w:val="006847F4"/>
    <w:rsid w:val="00685249"/>
    <w:rsid w:val="0068598A"/>
    <w:rsid w:val="00686186"/>
    <w:rsid w:val="00696957"/>
    <w:rsid w:val="006970AF"/>
    <w:rsid w:val="006A0975"/>
    <w:rsid w:val="006A7B67"/>
    <w:rsid w:val="006B0307"/>
    <w:rsid w:val="006B28EC"/>
    <w:rsid w:val="006C1CAE"/>
    <w:rsid w:val="006C1CBE"/>
    <w:rsid w:val="006C1CCF"/>
    <w:rsid w:val="006C345D"/>
    <w:rsid w:val="006C4120"/>
    <w:rsid w:val="006D1A57"/>
    <w:rsid w:val="006D27DF"/>
    <w:rsid w:val="006D2E17"/>
    <w:rsid w:val="006D3AC7"/>
    <w:rsid w:val="006D4F65"/>
    <w:rsid w:val="006D7618"/>
    <w:rsid w:val="006E098A"/>
    <w:rsid w:val="006E4F03"/>
    <w:rsid w:val="006E67B3"/>
    <w:rsid w:val="006F3B4D"/>
    <w:rsid w:val="006F7A5D"/>
    <w:rsid w:val="00711A0F"/>
    <w:rsid w:val="00713295"/>
    <w:rsid w:val="00716220"/>
    <w:rsid w:val="00722BB2"/>
    <w:rsid w:val="007230EC"/>
    <w:rsid w:val="00723DD5"/>
    <w:rsid w:val="00727009"/>
    <w:rsid w:val="00731514"/>
    <w:rsid w:val="00731E9C"/>
    <w:rsid w:val="00735134"/>
    <w:rsid w:val="00736297"/>
    <w:rsid w:val="007401E7"/>
    <w:rsid w:val="007405C2"/>
    <w:rsid w:val="007420BD"/>
    <w:rsid w:val="00744B96"/>
    <w:rsid w:val="0074559F"/>
    <w:rsid w:val="00753CCA"/>
    <w:rsid w:val="00754F80"/>
    <w:rsid w:val="00766134"/>
    <w:rsid w:val="00766F9B"/>
    <w:rsid w:val="00767F89"/>
    <w:rsid w:val="007777DB"/>
    <w:rsid w:val="00780A4E"/>
    <w:rsid w:val="007867E8"/>
    <w:rsid w:val="0078781D"/>
    <w:rsid w:val="00790BEF"/>
    <w:rsid w:val="00791B82"/>
    <w:rsid w:val="00796D45"/>
    <w:rsid w:val="007A11D4"/>
    <w:rsid w:val="007A2265"/>
    <w:rsid w:val="007A2F17"/>
    <w:rsid w:val="007A7C98"/>
    <w:rsid w:val="007B0229"/>
    <w:rsid w:val="007B07E3"/>
    <w:rsid w:val="007B3E02"/>
    <w:rsid w:val="007C1D6E"/>
    <w:rsid w:val="007C4CE0"/>
    <w:rsid w:val="007C79F1"/>
    <w:rsid w:val="007D0BE4"/>
    <w:rsid w:val="007D1009"/>
    <w:rsid w:val="007D78AD"/>
    <w:rsid w:val="007E2606"/>
    <w:rsid w:val="007E2DB5"/>
    <w:rsid w:val="007E720F"/>
    <w:rsid w:val="007F003D"/>
    <w:rsid w:val="007F1527"/>
    <w:rsid w:val="008008C1"/>
    <w:rsid w:val="00801239"/>
    <w:rsid w:val="00807A30"/>
    <w:rsid w:val="0081533C"/>
    <w:rsid w:val="008221E3"/>
    <w:rsid w:val="00834439"/>
    <w:rsid w:val="008349F0"/>
    <w:rsid w:val="00843B17"/>
    <w:rsid w:val="008612D6"/>
    <w:rsid w:val="00863457"/>
    <w:rsid w:val="008664D2"/>
    <w:rsid w:val="00866F1A"/>
    <w:rsid w:val="00867300"/>
    <w:rsid w:val="008673CE"/>
    <w:rsid w:val="00870B27"/>
    <w:rsid w:val="00871329"/>
    <w:rsid w:val="0087145D"/>
    <w:rsid w:val="00874F5E"/>
    <w:rsid w:val="0087626B"/>
    <w:rsid w:val="008821A6"/>
    <w:rsid w:val="00886D19"/>
    <w:rsid w:val="008903DD"/>
    <w:rsid w:val="0089146D"/>
    <w:rsid w:val="008921B7"/>
    <w:rsid w:val="008B35C1"/>
    <w:rsid w:val="008B37D3"/>
    <w:rsid w:val="008B4DE0"/>
    <w:rsid w:val="008B6473"/>
    <w:rsid w:val="008C06C5"/>
    <w:rsid w:val="008C3077"/>
    <w:rsid w:val="008C75D5"/>
    <w:rsid w:val="008D0191"/>
    <w:rsid w:val="008E2DB8"/>
    <w:rsid w:val="008E3811"/>
    <w:rsid w:val="008E4460"/>
    <w:rsid w:val="008F10A1"/>
    <w:rsid w:val="008F1FB0"/>
    <w:rsid w:val="008F64A8"/>
    <w:rsid w:val="008F6EE3"/>
    <w:rsid w:val="0090149B"/>
    <w:rsid w:val="009024C6"/>
    <w:rsid w:val="00903AA8"/>
    <w:rsid w:val="00911AD8"/>
    <w:rsid w:val="00912CAF"/>
    <w:rsid w:val="00912E5E"/>
    <w:rsid w:val="009134BB"/>
    <w:rsid w:val="009142DB"/>
    <w:rsid w:val="00921052"/>
    <w:rsid w:val="0092119B"/>
    <w:rsid w:val="00921E3B"/>
    <w:rsid w:val="009242BA"/>
    <w:rsid w:val="00940161"/>
    <w:rsid w:val="00940D9C"/>
    <w:rsid w:val="009446DE"/>
    <w:rsid w:val="00944B04"/>
    <w:rsid w:val="009450B1"/>
    <w:rsid w:val="0094798E"/>
    <w:rsid w:val="00951666"/>
    <w:rsid w:val="00952231"/>
    <w:rsid w:val="00956D38"/>
    <w:rsid w:val="00965224"/>
    <w:rsid w:val="00966821"/>
    <w:rsid w:val="0097043A"/>
    <w:rsid w:val="00970E31"/>
    <w:rsid w:val="00974A25"/>
    <w:rsid w:val="00977404"/>
    <w:rsid w:val="0098099D"/>
    <w:rsid w:val="00984349"/>
    <w:rsid w:val="00985EC8"/>
    <w:rsid w:val="009931C6"/>
    <w:rsid w:val="00995823"/>
    <w:rsid w:val="009A2CB6"/>
    <w:rsid w:val="009A332B"/>
    <w:rsid w:val="009A496B"/>
    <w:rsid w:val="009B3BD9"/>
    <w:rsid w:val="009C3612"/>
    <w:rsid w:val="009C4073"/>
    <w:rsid w:val="009C46D3"/>
    <w:rsid w:val="009C47A4"/>
    <w:rsid w:val="009D5608"/>
    <w:rsid w:val="009D7379"/>
    <w:rsid w:val="009D7634"/>
    <w:rsid w:val="009E04DE"/>
    <w:rsid w:val="009E1851"/>
    <w:rsid w:val="009E4CAB"/>
    <w:rsid w:val="009E5C50"/>
    <w:rsid w:val="009E6D55"/>
    <w:rsid w:val="009F15B4"/>
    <w:rsid w:val="009F38A0"/>
    <w:rsid w:val="00A000AF"/>
    <w:rsid w:val="00A02025"/>
    <w:rsid w:val="00A0343A"/>
    <w:rsid w:val="00A05650"/>
    <w:rsid w:val="00A13F42"/>
    <w:rsid w:val="00A145D5"/>
    <w:rsid w:val="00A16DA9"/>
    <w:rsid w:val="00A17FE5"/>
    <w:rsid w:val="00A229BF"/>
    <w:rsid w:val="00A22D91"/>
    <w:rsid w:val="00A22EDB"/>
    <w:rsid w:val="00A242B3"/>
    <w:rsid w:val="00A30FB1"/>
    <w:rsid w:val="00A31DB0"/>
    <w:rsid w:val="00A347AF"/>
    <w:rsid w:val="00A3724F"/>
    <w:rsid w:val="00A37797"/>
    <w:rsid w:val="00A40F29"/>
    <w:rsid w:val="00A41FF2"/>
    <w:rsid w:val="00A42197"/>
    <w:rsid w:val="00A46C3E"/>
    <w:rsid w:val="00A47BF8"/>
    <w:rsid w:val="00A5135A"/>
    <w:rsid w:val="00A52825"/>
    <w:rsid w:val="00A5620D"/>
    <w:rsid w:val="00A563FF"/>
    <w:rsid w:val="00A6049F"/>
    <w:rsid w:val="00A60A37"/>
    <w:rsid w:val="00A6772C"/>
    <w:rsid w:val="00A724E3"/>
    <w:rsid w:val="00A72A54"/>
    <w:rsid w:val="00A77F8B"/>
    <w:rsid w:val="00A817A4"/>
    <w:rsid w:val="00A859D3"/>
    <w:rsid w:val="00A85F54"/>
    <w:rsid w:val="00A8622A"/>
    <w:rsid w:val="00A87AA4"/>
    <w:rsid w:val="00A91B21"/>
    <w:rsid w:val="00A947B1"/>
    <w:rsid w:val="00A951B0"/>
    <w:rsid w:val="00A95958"/>
    <w:rsid w:val="00AA02A7"/>
    <w:rsid w:val="00AA251D"/>
    <w:rsid w:val="00AB7A11"/>
    <w:rsid w:val="00AC10EE"/>
    <w:rsid w:val="00AC27CD"/>
    <w:rsid w:val="00AC2F9F"/>
    <w:rsid w:val="00AC333E"/>
    <w:rsid w:val="00AC388D"/>
    <w:rsid w:val="00AC474F"/>
    <w:rsid w:val="00AC4BAE"/>
    <w:rsid w:val="00AC5C90"/>
    <w:rsid w:val="00AD1DD4"/>
    <w:rsid w:val="00AD22C0"/>
    <w:rsid w:val="00AD3FE7"/>
    <w:rsid w:val="00AD64D2"/>
    <w:rsid w:val="00AE32AA"/>
    <w:rsid w:val="00AE3373"/>
    <w:rsid w:val="00AE5609"/>
    <w:rsid w:val="00AF239D"/>
    <w:rsid w:val="00AF3248"/>
    <w:rsid w:val="00AF4936"/>
    <w:rsid w:val="00AF4FE4"/>
    <w:rsid w:val="00AF5062"/>
    <w:rsid w:val="00B05DC9"/>
    <w:rsid w:val="00B0613B"/>
    <w:rsid w:val="00B078C0"/>
    <w:rsid w:val="00B1032C"/>
    <w:rsid w:val="00B11889"/>
    <w:rsid w:val="00B269A6"/>
    <w:rsid w:val="00B30A7F"/>
    <w:rsid w:val="00B30E3A"/>
    <w:rsid w:val="00B403DC"/>
    <w:rsid w:val="00B41400"/>
    <w:rsid w:val="00B45234"/>
    <w:rsid w:val="00B560BA"/>
    <w:rsid w:val="00B6046F"/>
    <w:rsid w:val="00B61616"/>
    <w:rsid w:val="00B65AF7"/>
    <w:rsid w:val="00B72B99"/>
    <w:rsid w:val="00B76714"/>
    <w:rsid w:val="00B82257"/>
    <w:rsid w:val="00B879C1"/>
    <w:rsid w:val="00B935CA"/>
    <w:rsid w:val="00B93B91"/>
    <w:rsid w:val="00B94640"/>
    <w:rsid w:val="00B959C3"/>
    <w:rsid w:val="00BA1827"/>
    <w:rsid w:val="00BA2A88"/>
    <w:rsid w:val="00BA4CBC"/>
    <w:rsid w:val="00BA5B35"/>
    <w:rsid w:val="00BA722E"/>
    <w:rsid w:val="00BA7926"/>
    <w:rsid w:val="00BB106F"/>
    <w:rsid w:val="00BB2C3C"/>
    <w:rsid w:val="00BB319C"/>
    <w:rsid w:val="00BB362E"/>
    <w:rsid w:val="00BC4C40"/>
    <w:rsid w:val="00BD3CEF"/>
    <w:rsid w:val="00BD3D1F"/>
    <w:rsid w:val="00BE2307"/>
    <w:rsid w:val="00BF0209"/>
    <w:rsid w:val="00BF4276"/>
    <w:rsid w:val="00C01083"/>
    <w:rsid w:val="00C028D1"/>
    <w:rsid w:val="00C05913"/>
    <w:rsid w:val="00C07147"/>
    <w:rsid w:val="00C0723B"/>
    <w:rsid w:val="00C14C0D"/>
    <w:rsid w:val="00C160C1"/>
    <w:rsid w:val="00C17C0F"/>
    <w:rsid w:val="00C24BB9"/>
    <w:rsid w:val="00C32BAF"/>
    <w:rsid w:val="00C40706"/>
    <w:rsid w:val="00C42533"/>
    <w:rsid w:val="00C433E7"/>
    <w:rsid w:val="00C46BB9"/>
    <w:rsid w:val="00C50A2F"/>
    <w:rsid w:val="00C52BC8"/>
    <w:rsid w:val="00C5345E"/>
    <w:rsid w:val="00C53527"/>
    <w:rsid w:val="00C57045"/>
    <w:rsid w:val="00C62FE9"/>
    <w:rsid w:val="00C64EFA"/>
    <w:rsid w:val="00C6581F"/>
    <w:rsid w:val="00C66666"/>
    <w:rsid w:val="00C66EA0"/>
    <w:rsid w:val="00C67A09"/>
    <w:rsid w:val="00C704B1"/>
    <w:rsid w:val="00C74B00"/>
    <w:rsid w:val="00C754AB"/>
    <w:rsid w:val="00C85BC3"/>
    <w:rsid w:val="00C874F9"/>
    <w:rsid w:val="00C90BA9"/>
    <w:rsid w:val="00C92C9E"/>
    <w:rsid w:val="00C933B2"/>
    <w:rsid w:val="00C940D7"/>
    <w:rsid w:val="00C969AF"/>
    <w:rsid w:val="00C973B7"/>
    <w:rsid w:val="00CA4F6D"/>
    <w:rsid w:val="00CA58FF"/>
    <w:rsid w:val="00CB12EF"/>
    <w:rsid w:val="00CB5766"/>
    <w:rsid w:val="00CB6C02"/>
    <w:rsid w:val="00CC14BE"/>
    <w:rsid w:val="00CC1717"/>
    <w:rsid w:val="00CC5EBA"/>
    <w:rsid w:val="00CC7C2B"/>
    <w:rsid w:val="00CC7FEA"/>
    <w:rsid w:val="00CD04F3"/>
    <w:rsid w:val="00CD1E1E"/>
    <w:rsid w:val="00CD45DF"/>
    <w:rsid w:val="00CD50AB"/>
    <w:rsid w:val="00CE1616"/>
    <w:rsid w:val="00CE3780"/>
    <w:rsid w:val="00CE7A03"/>
    <w:rsid w:val="00CF0B77"/>
    <w:rsid w:val="00CF1B18"/>
    <w:rsid w:val="00CF3B81"/>
    <w:rsid w:val="00D04407"/>
    <w:rsid w:val="00D04B24"/>
    <w:rsid w:val="00D06BDD"/>
    <w:rsid w:val="00D1257B"/>
    <w:rsid w:val="00D13EC4"/>
    <w:rsid w:val="00D14768"/>
    <w:rsid w:val="00D16496"/>
    <w:rsid w:val="00D2289E"/>
    <w:rsid w:val="00D23466"/>
    <w:rsid w:val="00D23F5D"/>
    <w:rsid w:val="00D27C20"/>
    <w:rsid w:val="00D35167"/>
    <w:rsid w:val="00D352E3"/>
    <w:rsid w:val="00D35954"/>
    <w:rsid w:val="00D37E44"/>
    <w:rsid w:val="00D477D9"/>
    <w:rsid w:val="00D50EB1"/>
    <w:rsid w:val="00D52F06"/>
    <w:rsid w:val="00D6081A"/>
    <w:rsid w:val="00D651D7"/>
    <w:rsid w:val="00D70234"/>
    <w:rsid w:val="00D75D83"/>
    <w:rsid w:val="00D808C1"/>
    <w:rsid w:val="00D83246"/>
    <w:rsid w:val="00D84754"/>
    <w:rsid w:val="00D8778C"/>
    <w:rsid w:val="00D92889"/>
    <w:rsid w:val="00D96712"/>
    <w:rsid w:val="00DA010C"/>
    <w:rsid w:val="00DA651A"/>
    <w:rsid w:val="00DB2633"/>
    <w:rsid w:val="00DB28A1"/>
    <w:rsid w:val="00DB3A4A"/>
    <w:rsid w:val="00DB484D"/>
    <w:rsid w:val="00DB79D6"/>
    <w:rsid w:val="00DC0071"/>
    <w:rsid w:val="00DC09C6"/>
    <w:rsid w:val="00DC0DD2"/>
    <w:rsid w:val="00DC7C1E"/>
    <w:rsid w:val="00DD68E4"/>
    <w:rsid w:val="00DE0604"/>
    <w:rsid w:val="00DE75D2"/>
    <w:rsid w:val="00DF00D6"/>
    <w:rsid w:val="00E00AE8"/>
    <w:rsid w:val="00E02D69"/>
    <w:rsid w:val="00E056AC"/>
    <w:rsid w:val="00E107EB"/>
    <w:rsid w:val="00E119D6"/>
    <w:rsid w:val="00E13C44"/>
    <w:rsid w:val="00E16268"/>
    <w:rsid w:val="00E213D7"/>
    <w:rsid w:val="00E2221F"/>
    <w:rsid w:val="00E32BC6"/>
    <w:rsid w:val="00E35681"/>
    <w:rsid w:val="00E357FA"/>
    <w:rsid w:val="00E441FA"/>
    <w:rsid w:val="00E4510B"/>
    <w:rsid w:val="00E45CBD"/>
    <w:rsid w:val="00E51CE8"/>
    <w:rsid w:val="00E5268C"/>
    <w:rsid w:val="00E63BC0"/>
    <w:rsid w:val="00E65C9E"/>
    <w:rsid w:val="00E66D49"/>
    <w:rsid w:val="00E679A9"/>
    <w:rsid w:val="00E7385F"/>
    <w:rsid w:val="00E75C53"/>
    <w:rsid w:val="00E7692C"/>
    <w:rsid w:val="00E76F91"/>
    <w:rsid w:val="00E76FEF"/>
    <w:rsid w:val="00E83E3D"/>
    <w:rsid w:val="00E87CCA"/>
    <w:rsid w:val="00E91722"/>
    <w:rsid w:val="00E91E29"/>
    <w:rsid w:val="00E931D4"/>
    <w:rsid w:val="00E93327"/>
    <w:rsid w:val="00E945FE"/>
    <w:rsid w:val="00EA05CD"/>
    <w:rsid w:val="00EA3EF6"/>
    <w:rsid w:val="00EA45E5"/>
    <w:rsid w:val="00EA4D79"/>
    <w:rsid w:val="00EB2590"/>
    <w:rsid w:val="00EB5517"/>
    <w:rsid w:val="00EB57DF"/>
    <w:rsid w:val="00EC342C"/>
    <w:rsid w:val="00EC35C2"/>
    <w:rsid w:val="00ED5D6F"/>
    <w:rsid w:val="00ED6AB9"/>
    <w:rsid w:val="00EE3A84"/>
    <w:rsid w:val="00EE50E2"/>
    <w:rsid w:val="00EF1D0C"/>
    <w:rsid w:val="00EF55FE"/>
    <w:rsid w:val="00F12E45"/>
    <w:rsid w:val="00F1538A"/>
    <w:rsid w:val="00F1782C"/>
    <w:rsid w:val="00F17BE5"/>
    <w:rsid w:val="00F17CF3"/>
    <w:rsid w:val="00F2568B"/>
    <w:rsid w:val="00F269AC"/>
    <w:rsid w:val="00F27B4E"/>
    <w:rsid w:val="00F31973"/>
    <w:rsid w:val="00F3268C"/>
    <w:rsid w:val="00F3293F"/>
    <w:rsid w:val="00F36B74"/>
    <w:rsid w:val="00F37B6E"/>
    <w:rsid w:val="00F411D8"/>
    <w:rsid w:val="00F4460A"/>
    <w:rsid w:val="00F459C3"/>
    <w:rsid w:val="00F467A6"/>
    <w:rsid w:val="00F47DCA"/>
    <w:rsid w:val="00F51418"/>
    <w:rsid w:val="00F60E09"/>
    <w:rsid w:val="00F615CB"/>
    <w:rsid w:val="00F61A97"/>
    <w:rsid w:val="00F722E5"/>
    <w:rsid w:val="00F7359E"/>
    <w:rsid w:val="00F761B7"/>
    <w:rsid w:val="00F772CC"/>
    <w:rsid w:val="00F835EB"/>
    <w:rsid w:val="00F842A3"/>
    <w:rsid w:val="00F86381"/>
    <w:rsid w:val="00F9005D"/>
    <w:rsid w:val="00F9272E"/>
    <w:rsid w:val="00F9403E"/>
    <w:rsid w:val="00F94B0F"/>
    <w:rsid w:val="00F96719"/>
    <w:rsid w:val="00F9698E"/>
    <w:rsid w:val="00F979CE"/>
    <w:rsid w:val="00FA0F81"/>
    <w:rsid w:val="00FA5B61"/>
    <w:rsid w:val="00FA75FA"/>
    <w:rsid w:val="00FB13F5"/>
    <w:rsid w:val="00FB15F5"/>
    <w:rsid w:val="00FB169A"/>
    <w:rsid w:val="00FB1A7D"/>
    <w:rsid w:val="00FB2CAF"/>
    <w:rsid w:val="00FB3C45"/>
    <w:rsid w:val="00FC268E"/>
    <w:rsid w:val="00FD0827"/>
    <w:rsid w:val="00FD0E7A"/>
    <w:rsid w:val="00FD17CE"/>
    <w:rsid w:val="00FD658D"/>
    <w:rsid w:val="00FD7466"/>
    <w:rsid w:val="00FE7E37"/>
    <w:rsid w:val="00FE7FAC"/>
    <w:rsid w:val="00FF291F"/>
    <w:rsid w:val="00FF6064"/>
    <w:rsid w:val="00FF7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4F5C"/>
  <w15:chartTrackingRefBased/>
  <w15:docId w15:val="{3EDD3C8C-A301-438C-9769-E9A6DE4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C20"/>
  </w:style>
  <w:style w:type="paragraph" w:styleId="Footer">
    <w:name w:val="footer"/>
    <w:basedOn w:val="Normal"/>
    <w:link w:val="FooterChar"/>
    <w:uiPriority w:val="99"/>
    <w:unhideWhenUsed/>
    <w:rsid w:val="00D27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C20"/>
  </w:style>
  <w:style w:type="character" w:styleId="Hyperlink">
    <w:name w:val="Hyperlink"/>
    <w:basedOn w:val="DefaultParagraphFont"/>
    <w:uiPriority w:val="99"/>
    <w:unhideWhenUsed/>
    <w:rsid w:val="00592AE7"/>
    <w:rPr>
      <w:color w:val="0563C1" w:themeColor="hyperlink"/>
      <w:u w:val="single"/>
    </w:rPr>
  </w:style>
  <w:style w:type="paragraph" w:styleId="ListParagraph">
    <w:name w:val="List Paragraph"/>
    <w:basedOn w:val="Normal"/>
    <w:uiPriority w:val="34"/>
    <w:qFormat/>
    <w:rsid w:val="009D7634"/>
    <w:pPr>
      <w:ind w:left="720"/>
      <w:contextualSpacing/>
    </w:pPr>
  </w:style>
  <w:style w:type="paragraph" w:styleId="NoSpacing">
    <w:name w:val="No Spacing"/>
    <w:uiPriority w:val="1"/>
    <w:qFormat/>
    <w:rsid w:val="00F94B0F"/>
    <w:pPr>
      <w:spacing w:after="0" w:line="240" w:lineRule="auto"/>
    </w:pPr>
    <w:rPr>
      <w:rFonts w:ascii="Calibri" w:eastAsia="Calibri" w:hAnsi="Calibri" w:cs="Times New Roman"/>
      <w:lang w:eastAsia="en-US"/>
    </w:rPr>
  </w:style>
  <w:style w:type="paragraph" w:customStyle="1" w:styleId="Default">
    <w:name w:val="Default"/>
    <w:rsid w:val="00A22D91"/>
    <w:pPr>
      <w:autoSpaceDE w:val="0"/>
      <w:autoSpaceDN w:val="0"/>
      <w:adjustRightInd w:val="0"/>
      <w:spacing w:after="0" w:line="240" w:lineRule="auto"/>
    </w:pPr>
    <w:rPr>
      <w:rFonts w:ascii="Cambria" w:hAnsi="Cambria" w:cs="Cambria"/>
      <w:color w:val="000000"/>
      <w:sz w:val="24"/>
      <w:szCs w:val="24"/>
    </w:rPr>
  </w:style>
  <w:style w:type="character" w:customStyle="1" w:styleId="com">
    <w:name w:val="com"/>
    <w:basedOn w:val="DefaultParagraphFont"/>
    <w:rsid w:val="00E87CCA"/>
  </w:style>
  <w:style w:type="character" w:customStyle="1" w:styleId="pln">
    <w:name w:val="pln"/>
    <w:basedOn w:val="DefaultParagraphFont"/>
    <w:rsid w:val="00E87CCA"/>
  </w:style>
  <w:style w:type="character" w:customStyle="1" w:styleId="kwd">
    <w:name w:val="kwd"/>
    <w:basedOn w:val="DefaultParagraphFont"/>
    <w:rsid w:val="00E87CCA"/>
  </w:style>
  <w:style w:type="character" w:customStyle="1" w:styleId="typ">
    <w:name w:val="typ"/>
    <w:basedOn w:val="DefaultParagraphFont"/>
    <w:rsid w:val="00E87CCA"/>
  </w:style>
  <w:style w:type="character" w:customStyle="1" w:styleId="pun">
    <w:name w:val="pun"/>
    <w:basedOn w:val="DefaultParagraphFont"/>
    <w:rsid w:val="00E87CCA"/>
  </w:style>
  <w:style w:type="character" w:styleId="UnresolvedMention">
    <w:name w:val="Unresolved Mention"/>
    <w:basedOn w:val="DefaultParagraphFont"/>
    <w:uiPriority w:val="99"/>
    <w:semiHidden/>
    <w:unhideWhenUsed/>
    <w:rsid w:val="00D04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6869">
      <w:bodyDiv w:val="1"/>
      <w:marLeft w:val="0"/>
      <w:marRight w:val="0"/>
      <w:marTop w:val="0"/>
      <w:marBottom w:val="0"/>
      <w:divBdr>
        <w:top w:val="none" w:sz="0" w:space="0" w:color="auto"/>
        <w:left w:val="none" w:sz="0" w:space="0" w:color="auto"/>
        <w:bottom w:val="none" w:sz="0" w:space="0" w:color="auto"/>
        <w:right w:val="none" w:sz="0" w:space="0" w:color="auto"/>
      </w:divBdr>
    </w:div>
    <w:div w:id="607784792">
      <w:bodyDiv w:val="1"/>
      <w:marLeft w:val="0"/>
      <w:marRight w:val="0"/>
      <w:marTop w:val="0"/>
      <w:marBottom w:val="0"/>
      <w:divBdr>
        <w:top w:val="none" w:sz="0" w:space="0" w:color="auto"/>
        <w:left w:val="none" w:sz="0" w:space="0" w:color="auto"/>
        <w:bottom w:val="none" w:sz="0" w:space="0" w:color="auto"/>
        <w:right w:val="none" w:sz="0" w:space="0" w:color="auto"/>
      </w:divBdr>
    </w:div>
    <w:div w:id="901600410">
      <w:bodyDiv w:val="1"/>
      <w:marLeft w:val="0"/>
      <w:marRight w:val="0"/>
      <w:marTop w:val="0"/>
      <w:marBottom w:val="0"/>
      <w:divBdr>
        <w:top w:val="none" w:sz="0" w:space="0" w:color="auto"/>
        <w:left w:val="none" w:sz="0" w:space="0" w:color="auto"/>
        <w:bottom w:val="none" w:sz="0" w:space="0" w:color="auto"/>
        <w:right w:val="none" w:sz="0" w:space="0" w:color="auto"/>
      </w:divBdr>
    </w:div>
    <w:div w:id="197802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305-6320/6/3/86" TargetMode="External"/><Relationship Id="rId3" Type="http://schemas.openxmlformats.org/officeDocument/2006/relationships/settings" Target="settings.xml"/><Relationship Id="rId7" Type="http://schemas.openxmlformats.org/officeDocument/2006/relationships/hyperlink" Target="https://github.com/lin-chen-VA/chimeraplu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ichen@valdosta.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Chen</dc:creator>
  <cp:lastModifiedBy>Lin  Chen</cp:lastModifiedBy>
  <cp:revision>1108</cp:revision>
  <cp:lastPrinted>2016-08-14T19:18:00Z</cp:lastPrinted>
  <dcterms:created xsi:type="dcterms:W3CDTF">2016-08-14T12:08:00Z</dcterms:created>
  <dcterms:modified xsi:type="dcterms:W3CDTF">2020-01-17T16:52:00Z</dcterms:modified>
</cp:coreProperties>
</file>