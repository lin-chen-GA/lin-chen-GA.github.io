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5BDE519B" w:rsidR="007B07E3" w:rsidRPr="00230FE5" w:rsidRDefault="008921B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Project </w:t>
      </w:r>
      <w:r w:rsidR="00857FE6">
        <w:rPr>
          <w:b/>
          <w:sz w:val="32"/>
          <w:szCs w:val="32"/>
        </w:rPr>
        <w:t>Delivery</w:t>
      </w:r>
    </w:p>
    <w:p w14:paraId="62D80993" w14:textId="0D18B0BD" w:rsidR="005352AC" w:rsidRPr="0000752E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t xml:space="preserve"> </w:t>
      </w:r>
      <w:r w:rsidR="00096618">
        <w:rPr>
          <w:b/>
          <w:color w:val="FF0000"/>
          <w:sz w:val="28"/>
          <w:szCs w:val="28"/>
        </w:rPr>
        <w:t>What to delivery</w:t>
      </w:r>
    </w:p>
    <w:p w14:paraId="7FAE7624" w14:textId="26053788" w:rsidR="009E0D94" w:rsidRPr="004A4C3B" w:rsidRDefault="00652102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Team Website</w:t>
      </w:r>
      <w:r w:rsidR="009677B6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at </w:t>
      </w:r>
      <w:proofErr w:type="spellStart"/>
      <w:r w:rsidR="009677B6" w:rsidRPr="004A4C3B">
        <w:rPr>
          <w:rFonts w:ascii="Times" w:eastAsia="Times New Roman" w:hAnsi="Times" w:cs="Times New Roman"/>
          <w:color w:val="4E6AAA"/>
          <w:sz w:val="24"/>
          <w:szCs w:val="24"/>
        </w:rPr>
        <w:t>Github</w:t>
      </w:r>
      <w:proofErr w:type="spellEnd"/>
      <w:r w:rsidR="00F20EB3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(70 points)</w:t>
      </w:r>
    </w:p>
    <w:p w14:paraId="6652285D" w14:textId="4EFFD11B" w:rsidR="00652102" w:rsidRPr="004A4C3B" w:rsidRDefault="00E22336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Product introduction</w:t>
      </w:r>
      <w:r w:rsidR="00C06E5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(10 points)</w:t>
      </w:r>
    </w:p>
    <w:p w14:paraId="63D63F08" w14:textId="00EEE510" w:rsidR="006C1D52" w:rsidRPr="004A4C3B" w:rsidRDefault="00B0737B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A </w:t>
      </w:r>
      <w:r w:rsidR="00CE13DE" w:rsidRPr="004A4C3B">
        <w:rPr>
          <w:rFonts w:ascii="Times" w:eastAsia="Times New Roman" w:hAnsi="Times" w:cs="Times New Roman"/>
          <w:color w:val="4E6AAA"/>
          <w:sz w:val="24"/>
          <w:szCs w:val="24"/>
        </w:rPr>
        <w:t>d</w:t>
      </w:r>
      <w:r w:rsidR="009D2144" w:rsidRPr="004A4C3B">
        <w:rPr>
          <w:rFonts w:ascii="Times" w:eastAsia="Times New Roman" w:hAnsi="Times" w:cs="Times New Roman"/>
          <w:color w:val="4E6AAA"/>
          <w:sz w:val="24"/>
          <w:szCs w:val="24"/>
        </w:rPr>
        <w:t>emo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at </w:t>
      </w:r>
      <w:proofErr w:type="spellStart"/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Youtube</w:t>
      </w:r>
      <w:proofErr w:type="spellEnd"/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</w:t>
      </w:r>
      <w:r w:rsidR="004524C9" w:rsidRPr="004A4C3B">
        <w:rPr>
          <w:rFonts w:ascii="Times" w:eastAsia="Times New Roman" w:hAnsi="Times" w:cs="Times New Roman"/>
          <w:color w:val="4E6AAA"/>
          <w:sz w:val="24"/>
          <w:szCs w:val="24"/>
        </w:rPr>
        <w:t>(10 points)</w:t>
      </w:r>
    </w:p>
    <w:p w14:paraId="60B54644" w14:textId="78DEE534" w:rsidR="00D8639A" w:rsidRPr="004A4C3B" w:rsidRDefault="00CE13DE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User tutorial</w:t>
      </w:r>
      <w:r w:rsidR="000D2C79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, including </w:t>
      </w:r>
      <w:r w:rsidR="00185A41">
        <w:rPr>
          <w:rFonts w:ascii="Times" w:eastAsia="Times New Roman" w:hAnsi="Times" w:cs="Times New Roman"/>
          <w:color w:val="4E6AAA"/>
          <w:sz w:val="24"/>
          <w:szCs w:val="24"/>
        </w:rPr>
        <w:t xml:space="preserve">the </w:t>
      </w:r>
      <w:r w:rsidR="000D2C79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pdf version </w:t>
      </w:r>
      <w:r w:rsidR="00807055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of </w:t>
      </w:r>
      <w:r w:rsidR="00185A41">
        <w:rPr>
          <w:rFonts w:ascii="Times" w:eastAsia="Times New Roman" w:hAnsi="Times" w:cs="Times New Roman"/>
          <w:color w:val="4E6AAA"/>
          <w:sz w:val="24"/>
          <w:szCs w:val="24"/>
        </w:rPr>
        <w:t xml:space="preserve">the </w:t>
      </w:r>
      <w:r w:rsidR="0083055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tutorial </w:t>
      </w:r>
      <w:r w:rsidR="000D2C79" w:rsidRPr="004A4C3B">
        <w:rPr>
          <w:rFonts w:ascii="Times" w:eastAsia="Times New Roman" w:hAnsi="Times" w:cs="Times New Roman"/>
          <w:color w:val="4E6AAA"/>
          <w:sz w:val="24"/>
          <w:szCs w:val="24"/>
        </w:rPr>
        <w:t>and a video</w:t>
      </w:r>
      <w:r w:rsidR="0083055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tutorial</w:t>
      </w:r>
      <w:r w:rsidR="007A4960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(10 point</w:t>
      </w:r>
      <w:r w:rsidR="000B0F4A" w:rsidRPr="004A4C3B"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="007A4960" w:rsidRPr="004A4C3B">
        <w:rPr>
          <w:rFonts w:ascii="Times" w:eastAsia="Times New Roman" w:hAnsi="Times" w:cs="Times New Roman"/>
          <w:color w:val="4E6AAA"/>
          <w:sz w:val="24"/>
          <w:szCs w:val="24"/>
        </w:rPr>
        <w:t>)</w:t>
      </w:r>
    </w:p>
    <w:p w14:paraId="645AF1CB" w14:textId="24A53126" w:rsidR="00446EA3" w:rsidRPr="004A4C3B" w:rsidRDefault="005570C4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A </w:t>
      </w:r>
      <w:r w:rsidR="00446EA3" w:rsidRPr="004A4C3B">
        <w:rPr>
          <w:rFonts w:ascii="Times" w:eastAsia="Times New Roman" w:hAnsi="Times" w:cs="Times New Roman"/>
          <w:color w:val="4E6AAA"/>
          <w:sz w:val="24"/>
          <w:szCs w:val="24"/>
        </w:rPr>
        <w:t>manual</w:t>
      </w:r>
      <w:r w:rsidR="00E92C2A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for </w:t>
      </w:r>
      <w:r w:rsidR="00EF65FF" w:rsidRPr="004A4C3B">
        <w:rPr>
          <w:rFonts w:ascii="Times" w:eastAsia="Times New Roman" w:hAnsi="Times" w:cs="Times New Roman"/>
          <w:color w:val="4E6AAA"/>
          <w:sz w:val="24"/>
          <w:szCs w:val="24"/>
        </w:rPr>
        <w:t>d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eveloper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s </w:t>
      </w:r>
      <w:r w:rsidR="00E92C2A" w:rsidRPr="004A4C3B">
        <w:rPr>
          <w:rFonts w:ascii="Times" w:eastAsia="Times New Roman" w:hAnsi="Times" w:cs="Times New Roman"/>
          <w:color w:val="4E6AAA"/>
          <w:sz w:val="24"/>
          <w:szCs w:val="24"/>
        </w:rPr>
        <w:t>(10 points)</w:t>
      </w:r>
    </w:p>
    <w:p w14:paraId="7232FA8B" w14:textId="7EAE89AB" w:rsidR="00067AEC" w:rsidRPr="004A4C3B" w:rsidRDefault="000174E8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I</w:t>
      </w:r>
      <w:r w:rsidR="00067AEC" w:rsidRPr="004A4C3B">
        <w:rPr>
          <w:rFonts w:ascii="Times" w:eastAsia="Times New Roman" w:hAnsi="Times" w:cs="Times New Roman"/>
          <w:color w:val="4E6AAA"/>
          <w:sz w:val="24"/>
          <w:szCs w:val="24"/>
        </w:rPr>
        <w:t>ntroduction</w:t>
      </w:r>
      <w:r>
        <w:rPr>
          <w:rFonts w:ascii="Times" w:eastAsia="Times New Roman" w:hAnsi="Times" w:cs="Times New Roman"/>
          <w:color w:val="4E6AAA"/>
          <w:sz w:val="24"/>
          <w:szCs w:val="24"/>
        </w:rPr>
        <w:t xml:space="preserve"> of 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Team member</w:t>
      </w:r>
      <w:r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="005D770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(10 points)</w:t>
      </w:r>
    </w:p>
    <w:p w14:paraId="67152576" w14:textId="5CCCEAD1" w:rsidR="00934A5E" w:rsidRPr="004A4C3B" w:rsidRDefault="0086100F" w:rsidP="0065210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Source code </w:t>
      </w:r>
      <w:r w:rsidR="00934A5E" w:rsidRPr="004A4C3B">
        <w:rPr>
          <w:rFonts w:ascii="Times" w:eastAsia="Times New Roman" w:hAnsi="Times" w:cs="Times New Roman"/>
          <w:color w:val="4E6AAA"/>
          <w:sz w:val="24"/>
          <w:szCs w:val="24"/>
        </w:rPr>
        <w:t>download link</w:t>
      </w: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at </w:t>
      </w:r>
      <w:proofErr w:type="spellStart"/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Github</w:t>
      </w:r>
      <w:proofErr w:type="spellEnd"/>
      <w:r w:rsidR="0037315C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(10 points)</w:t>
      </w:r>
    </w:p>
    <w:p w14:paraId="748CC135" w14:textId="6C97788F" w:rsidR="00B5076F" w:rsidRPr="004A4C3B" w:rsidRDefault="00D971D5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Development records</w:t>
      </w:r>
      <w:r w:rsidR="00217CBB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(10 points)</w:t>
      </w:r>
    </w:p>
    <w:p w14:paraId="37D77789" w14:textId="678BC49B" w:rsidR="00322409" w:rsidRPr="004A4C3B" w:rsidRDefault="00524A65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Presentation</w:t>
      </w:r>
      <w:r w:rsidR="00B24D33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(20 points)</w:t>
      </w:r>
    </w:p>
    <w:p w14:paraId="2C985D3E" w14:textId="553FBDCB" w:rsidR="00206C94" w:rsidRPr="0086252D" w:rsidRDefault="00F94946" w:rsidP="00184344">
      <w:pPr>
        <w:shd w:val="clear" w:color="auto" w:fill="FFFFFF"/>
        <w:spacing w:before="100" w:beforeAutospacing="1" w:after="100" w:afterAutospacing="1"/>
        <w:ind w:left="720"/>
        <w:rPr>
          <w:rFonts w:ascii="Times" w:hAnsi="Times"/>
          <w:b/>
          <w:bCs/>
          <w:color w:val="4E6AAA"/>
          <w:u w:val="single"/>
        </w:rPr>
      </w:pPr>
      <w:r w:rsidRPr="0086252D">
        <w:rPr>
          <w:rFonts w:ascii="Times" w:hAnsi="Times"/>
          <w:b/>
          <w:bCs/>
          <w:i/>
          <w:iCs/>
          <w:color w:val="4E6AAA"/>
          <w:u w:val="single"/>
        </w:rPr>
        <w:t>The</w:t>
      </w:r>
      <w:r w:rsidR="00900CB7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final product and</w:t>
      </w:r>
      <w:r w:rsidR="009C12EC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the related materials will be forwarded to other f</w:t>
      </w:r>
      <w:r w:rsidR="007133AE" w:rsidRPr="0086252D">
        <w:rPr>
          <w:rFonts w:ascii="Times" w:hAnsi="Times"/>
          <w:b/>
          <w:bCs/>
          <w:i/>
          <w:iCs/>
          <w:color w:val="4E6AAA"/>
          <w:u w:val="single"/>
        </w:rPr>
        <w:t>aculty members for review.</w:t>
      </w:r>
      <w:r w:rsidR="00E75DC8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</w:t>
      </w:r>
      <w:r w:rsidR="008C15C6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The team members will receive the same points </w:t>
      </w:r>
      <w:r w:rsidR="00844918" w:rsidRPr="0086252D">
        <w:rPr>
          <w:rFonts w:ascii="Times" w:hAnsi="Times"/>
          <w:b/>
          <w:bCs/>
          <w:i/>
          <w:iCs/>
          <w:color w:val="4E6AAA"/>
          <w:u w:val="single"/>
        </w:rPr>
        <w:t>if</w:t>
      </w:r>
      <w:r w:rsidR="00B82E8D">
        <w:rPr>
          <w:rFonts w:ascii="Times" w:hAnsi="Times"/>
          <w:b/>
          <w:bCs/>
          <w:i/>
          <w:iCs/>
          <w:color w:val="4E6AAA"/>
          <w:u w:val="single"/>
        </w:rPr>
        <w:t xml:space="preserve"> the </w:t>
      </w:r>
      <w:r w:rsidR="00844918" w:rsidRPr="0086252D">
        <w:rPr>
          <w:rFonts w:ascii="Times" w:hAnsi="Times"/>
          <w:b/>
          <w:bCs/>
          <w:i/>
          <w:iCs/>
          <w:color w:val="4E6AAA"/>
          <w:u w:val="single"/>
        </w:rPr>
        <w:t>equal contribution</w:t>
      </w:r>
      <w:r w:rsidR="00A100EE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has been delivered </w:t>
      </w:r>
      <w:r w:rsidR="00CD0926" w:rsidRPr="0086252D">
        <w:rPr>
          <w:rFonts w:ascii="Times" w:hAnsi="Times"/>
          <w:b/>
          <w:bCs/>
          <w:i/>
          <w:iCs/>
          <w:color w:val="4E6AAA"/>
          <w:u w:val="single"/>
        </w:rPr>
        <w:t>by each member.</w:t>
      </w:r>
      <w:r w:rsidR="00DA4DF8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No </w:t>
      </w:r>
      <w:r w:rsidR="008379BD" w:rsidRPr="0086252D">
        <w:rPr>
          <w:rFonts w:ascii="Times" w:hAnsi="Times"/>
          <w:b/>
          <w:bCs/>
          <w:i/>
          <w:iCs/>
          <w:color w:val="4E6AAA"/>
          <w:u w:val="single"/>
        </w:rPr>
        <w:t>peer-review score</w:t>
      </w:r>
      <w:r w:rsidR="00F669BE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for </w:t>
      </w:r>
      <w:r w:rsidR="00F669BE" w:rsidRPr="0086252D">
        <w:rPr>
          <w:rFonts w:ascii="Times" w:hAnsi="Times"/>
          <w:b/>
          <w:bCs/>
          <w:i/>
          <w:iCs/>
          <w:color w:val="4E6AAA"/>
          <w:u w:val="single"/>
        </w:rPr>
        <w:t>individual</w:t>
      </w:r>
      <w:r w:rsidR="00F669BE" w:rsidRPr="0086252D">
        <w:rPr>
          <w:rFonts w:ascii="Times" w:hAnsi="Times"/>
          <w:b/>
          <w:bCs/>
          <w:i/>
          <w:iCs/>
          <w:color w:val="4E6AAA"/>
          <w:u w:val="single"/>
        </w:rPr>
        <w:t xml:space="preserve"> member</w:t>
      </w:r>
      <w:r w:rsidR="008379BD" w:rsidRPr="0086252D">
        <w:rPr>
          <w:rFonts w:ascii="Times" w:hAnsi="Times"/>
          <w:b/>
          <w:bCs/>
          <w:i/>
          <w:iCs/>
          <w:color w:val="4E6AAA"/>
          <w:u w:val="single"/>
        </w:rPr>
        <w:t>.</w:t>
      </w:r>
    </w:p>
    <w:p w14:paraId="4666E41D" w14:textId="1C499B49" w:rsidR="00CA55AC" w:rsidRDefault="0096366D" w:rsidP="008632F5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1.a</w:t>
      </w:r>
      <w:r w:rsidR="0051139D">
        <w:rPr>
          <w:b/>
          <w:color w:val="FF0000"/>
          <w:sz w:val="28"/>
          <w:szCs w:val="28"/>
        </w:rPr>
        <w:t xml:space="preserve"> Product </w:t>
      </w:r>
      <w:r w:rsidR="00037500">
        <w:rPr>
          <w:b/>
          <w:color w:val="FF0000"/>
          <w:sz w:val="28"/>
          <w:szCs w:val="28"/>
        </w:rPr>
        <w:t>I</w:t>
      </w:r>
      <w:r w:rsidR="0051139D">
        <w:rPr>
          <w:b/>
          <w:color w:val="FF0000"/>
          <w:sz w:val="28"/>
          <w:szCs w:val="28"/>
        </w:rPr>
        <w:t>ntroduction</w:t>
      </w:r>
    </w:p>
    <w:p w14:paraId="7319F9DB" w14:textId="29A07987" w:rsidR="00D97920" w:rsidRPr="004A4C3B" w:rsidRDefault="008632F5" w:rsidP="00CA55A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I. </w:t>
      </w:r>
      <w:r w:rsidR="00271BB6" w:rsidRPr="004A4C3B">
        <w:rPr>
          <w:rFonts w:ascii="Times" w:eastAsia="Times New Roman" w:hAnsi="Times" w:cs="Times New Roman"/>
          <w:color w:val="4E6AAA"/>
          <w:sz w:val="24"/>
          <w:szCs w:val="24"/>
        </w:rPr>
        <w:t>Introduce the major features of your product.</w:t>
      </w:r>
    </w:p>
    <w:p w14:paraId="1BC06F33" w14:textId="7524CEAC" w:rsidR="00F22690" w:rsidRPr="004A4C3B" w:rsidRDefault="00F22690" w:rsidP="00CA55A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II. </w:t>
      </w:r>
      <w:r w:rsidR="0096138B" w:rsidRPr="004A4C3B">
        <w:rPr>
          <w:rFonts w:ascii="Times" w:eastAsia="Times New Roman" w:hAnsi="Times" w:cs="Times New Roman"/>
          <w:color w:val="4E6AAA"/>
          <w:sz w:val="24"/>
          <w:szCs w:val="24"/>
        </w:rPr>
        <w:t>Attach a screenshot of your GUI</w:t>
      </w:r>
    </w:p>
    <w:p w14:paraId="20198A68" w14:textId="4E77E904" w:rsidR="00386E41" w:rsidRPr="004A4C3B" w:rsidRDefault="00386E41" w:rsidP="00CA55A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>III. What is the broader impact of your product.</w:t>
      </w:r>
    </w:p>
    <w:p w14:paraId="6D84C259" w14:textId="3436E2F2" w:rsidR="00B2080F" w:rsidRDefault="00B2080F" w:rsidP="00B2080F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</w:t>
      </w:r>
      <w:r w:rsidR="007175EE">
        <w:rPr>
          <w:b/>
          <w:color w:val="FF0000"/>
          <w:sz w:val="28"/>
          <w:szCs w:val="28"/>
        </w:rPr>
        <w:t>b</w:t>
      </w:r>
      <w:r>
        <w:rPr>
          <w:b/>
          <w:color w:val="FF0000"/>
          <w:sz w:val="28"/>
          <w:szCs w:val="28"/>
        </w:rPr>
        <w:t xml:space="preserve"> </w:t>
      </w:r>
      <w:r w:rsidR="00EE4591">
        <w:rPr>
          <w:b/>
          <w:color w:val="FF0000"/>
          <w:sz w:val="28"/>
          <w:szCs w:val="28"/>
        </w:rPr>
        <w:t>D</w:t>
      </w:r>
      <w:r w:rsidR="00AB703A">
        <w:rPr>
          <w:b/>
          <w:color w:val="FF0000"/>
          <w:sz w:val="28"/>
          <w:szCs w:val="28"/>
        </w:rPr>
        <w:t>emo</w:t>
      </w:r>
      <w:r w:rsidR="008D50CE">
        <w:rPr>
          <w:b/>
          <w:color w:val="FF0000"/>
          <w:sz w:val="28"/>
          <w:szCs w:val="28"/>
        </w:rPr>
        <w:t xml:space="preserve"> at </w:t>
      </w:r>
      <w:proofErr w:type="spellStart"/>
      <w:r w:rsidR="008D50CE">
        <w:rPr>
          <w:b/>
          <w:color w:val="FF0000"/>
          <w:sz w:val="28"/>
          <w:szCs w:val="28"/>
        </w:rPr>
        <w:t>Youtube</w:t>
      </w:r>
      <w:proofErr w:type="spellEnd"/>
    </w:p>
    <w:p w14:paraId="64FBDD78" w14:textId="1F7F1D8D" w:rsidR="00AC3891" w:rsidRPr="004A4C3B" w:rsidRDefault="00435AF6" w:rsidP="00B2080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Create </w:t>
      </w:r>
      <w:r w:rsidR="00537748" w:rsidRPr="004A4C3B">
        <w:rPr>
          <w:rFonts w:ascii="Times" w:eastAsia="Times New Roman" w:hAnsi="Times" w:cs="Times New Roman"/>
          <w:color w:val="4E6AAA"/>
          <w:sz w:val="24"/>
          <w:szCs w:val="24"/>
        </w:rPr>
        <w:t>a demo of your product to show users the features of your product</w:t>
      </w:r>
      <w:r w:rsidR="00C657EA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. Upload your </w:t>
      </w:r>
      <w:r w:rsidR="00CE2BA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demo to </w:t>
      </w:r>
      <w:proofErr w:type="spellStart"/>
      <w:r w:rsidR="00CE2BA8" w:rsidRPr="004A4C3B">
        <w:rPr>
          <w:rFonts w:ascii="Times" w:eastAsia="Times New Roman" w:hAnsi="Times" w:cs="Times New Roman"/>
          <w:color w:val="4E6AAA"/>
          <w:sz w:val="24"/>
          <w:szCs w:val="24"/>
        </w:rPr>
        <w:t>Youtube</w:t>
      </w:r>
      <w:proofErr w:type="spellEnd"/>
      <w:r w:rsidR="00CE2BA8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. Attach the demo to </w:t>
      </w:r>
      <w:r w:rsidR="00121ED6" w:rsidRPr="004A4C3B">
        <w:rPr>
          <w:rFonts w:ascii="Times" w:eastAsia="Times New Roman" w:hAnsi="Times" w:cs="Times New Roman"/>
          <w:color w:val="4E6AAA"/>
          <w:sz w:val="24"/>
          <w:szCs w:val="24"/>
        </w:rPr>
        <w:t>your team website.</w:t>
      </w:r>
    </w:p>
    <w:p w14:paraId="2D9B82BB" w14:textId="0E2491B8" w:rsidR="00AC3891" w:rsidRDefault="00AC3891" w:rsidP="00AC3891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</w:t>
      </w:r>
      <w:r w:rsidR="00AC09F4">
        <w:rPr>
          <w:b/>
          <w:color w:val="FF0000"/>
          <w:sz w:val="28"/>
          <w:szCs w:val="28"/>
        </w:rPr>
        <w:t>c</w:t>
      </w:r>
      <w:r>
        <w:rPr>
          <w:b/>
          <w:color w:val="FF0000"/>
          <w:sz w:val="28"/>
          <w:szCs w:val="28"/>
        </w:rPr>
        <w:t xml:space="preserve"> </w:t>
      </w:r>
      <w:r w:rsidR="008A0ED7">
        <w:rPr>
          <w:b/>
          <w:color w:val="FF0000"/>
          <w:sz w:val="28"/>
          <w:szCs w:val="28"/>
        </w:rPr>
        <w:t xml:space="preserve">User </w:t>
      </w:r>
      <w:r w:rsidR="00AE2DCF">
        <w:rPr>
          <w:b/>
          <w:color w:val="FF0000"/>
          <w:sz w:val="28"/>
          <w:szCs w:val="28"/>
        </w:rPr>
        <w:t>T</w:t>
      </w:r>
      <w:r w:rsidR="008A0ED7">
        <w:rPr>
          <w:b/>
          <w:color w:val="FF0000"/>
          <w:sz w:val="28"/>
          <w:szCs w:val="28"/>
        </w:rPr>
        <w:t>utorial</w:t>
      </w:r>
    </w:p>
    <w:p w14:paraId="41F31CB2" w14:textId="0932E7C3" w:rsidR="00AC3891" w:rsidRPr="004A4C3B" w:rsidRDefault="00DE36B6" w:rsidP="00AC389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Create a </w:t>
      </w:r>
      <w:r w:rsidR="0091777C" w:rsidRPr="004A4C3B">
        <w:rPr>
          <w:rFonts w:ascii="Times" w:eastAsia="Times New Roman" w:hAnsi="Times" w:cs="Times New Roman"/>
          <w:color w:val="4E6AAA"/>
          <w:sz w:val="24"/>
          <w:szCs w:val="24"/>
        </w:rPr>
        <w:t>pdf version of tutorial</w:t>
      </w:r>
      <w:r w:rsidR="00051521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 teaching users how to install</w:t>
      </w:r>
      <w:r w:rsidR="009C0FC2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, configure, and </w:t>
      </w:r>
      <w:r w:rsidR="00051521" w:rsidRPr="004A4C3B">
        <w:rPr>
          <w:rFonts w:ascii="Times" w:eastAsia="Times New Roman" w:hAnsi="Times" w:cs="Times New Roman"/>
          <w:color w:val="4E6AAA"/>
          <w:sz w:val="24"/>
          <w:szCs w:val="24"/>
        </w:rPr>
        <w:t>use the product</w:t>
      </w:r>
      <w:r w:rsidR="0091777C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. </w:t>
      </w:r>
      <w:r w:rsidR="00713D44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Assume the users have no programming background. Create a </w:t>
      </w:r>
      <w:r w:rsidR="00C9082C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video tutorial and upload it to </w:t>
      </w:r>
      <w:proofErr w:type="spellStart"/>
      <w:r w:rsidR="00C9082C" w:rsidRPr="004A4C3B">
        <w:rPr>
          <w:rFonts w:ascii="Times" w:eastAsia="Times New Roman" w:hAnsi="Times" w:cs="Times New Roman"/>
          <w:color w:val="4E6AAA"/>
          <w:sz w:val="24"/>
          <w:szCs w:val="24"/>
        </w:rPr>
        <w:t>Youtube</w:t>
      </w:r>
      <w:proofErr w:type="spellEnd"/>
      <w:r w:rsidR="00C9082C" w:rsidRPr="004A4C3B">
        <w:rPr>
          <w:rFonts w:ascii="Times" w:eastAsia="Times New Roman" w:hAnsi="Times" w:cs="Times New Roman"/>
          <w:color w:val="4E6AAA"/>
          <w:sz w:val="24"/>
          <w:szCs w:val="24"/>
        </w:rPr>
        <w:t xml:space="preserve">. Attach the links of pdf tutorial and video tutorial to your team </w:t>
      </w:r>
      <w:r w:rsidR="00266BF2" w:rsidRPr="004A4C3B">
        <w:rPr>
          <w:rFonts w:ascii="Times" w:eastAsia="Times New Roman" w:hAnsi="Times" w:cs="Times New Roman"/>
          <w:color w:val="4E6AAA"/>
          <w:sz w:val="24"/>
          <w:szCs w:val="24"/>
        </w:rPr>
        <w:t>website.</w:t>
      </w:r>
    </w:p>
    <w:p w14:paraId="5EDBD22B" w14:textId="774AD851" w:rsidR="0044708B" w:rsidRDefault="0044708B" w:rsidP="0044708B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</w:t>
      </w:r>
      <w:r w:rsidR="004D31F0">
        <w:rPr>
          <w:b/>
          <w:color w:val="FF0000"/>
          <w:sz w:val="28"/>
          <w:szCs w:val="28"/>
        </w:rPr>
        <w:t>d</w:t>
      </w:r>
      <w:r>
        <w:rPr>
          <w:b/>
          <w:color w:val="FF0000"/>
          <w:sz w:val="28"/>
          <w:szCs w:val="28"/>
        </w:rPr>
        <w:t xml:space="preserve"> Tutorial</w:t>
      </w:r>
      <w:r w:rsidR="003650CC">
        <w:rPr>
          <w:b/>
          <w:color w:val="FF0000"/>
          <w:sz w:val="28"/>
          <w:szCs w:val="28"/>
        </w:rPr>
        <w:t xml:space="preserve"> for </w:t>
      </w:r>
      <w:r w:rsidR="003650CC">
        <w:rPr>
          <w:b/>
          <w:color w:val="FF0000"/>
          <w:sz w:val="28"/>
          <w:szCs w:val="28"/>
        </w:rPr>
        <w:t>Developer</w:t>
      </w:r>
      <w:r w:rsidR="003650CC">
        <w:rPr>
          <w:b/>
          <w:color w:val="FF0000"/>
          <w:sz w:val="28"/>
          <w:szCs w:val="28"/>
        </w:rPr>
        <w:t>s</w:t>
      </w:r>
    </w:p>
    <w:p w14:paraId="0D786588" w14:textId="4FA5ACE6" w:rsidR="0044708B" w:rsidRPr="00E30518" w:rsidRDefault="0044708B" w:rsidP="0044708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Create </w:t>
      </w:r>
      <w:r w:rsidR="000847B8" w:rsidRPr="00E30518">
        <w:rPr>
          <w:rFonts w:ascii="Times" w:eastAsia="Times New Roman" w:hAnsi="Times" w:cs="Times New Roman"/>
          <w:color w:val="4E6AAA"/>
          <w:sz w:val="24"/>
          <w:szCs w:val="24"/>
        </w:rPr>
        <w:t>a tutorial for dev</w:t>
      </w:r>
      <w:r w:rsidR="00901728" w:rsidRPr="00E30518">
        <w:rPr>
          <w:rFonts w:ascii="Times" w:eastAsia="Times New Roman" w:hAnsi="Times" w:cs="Times New Roman"/>
          <w:color w:val="4E6AAA"/>
          <w:sz w:val="24"/>
          <w:szCs w:val="24"/>
        </w:rPr>
        <w:t>eloper</w:t>
      </w:r>
      <w:r w:rsidR="005735F6"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="00580063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. </w:t>
      </w:r>
      <w:r w:rsidR="00687314" w:rsidRPr="00E30518">
        <w:rPr>
          <w:rFonts w:ascii="Times" w:eastAsia="Times New Roman" w:hAnsi="Times" w:cs="Times New Roman"/>
          <w:color w:val="4E6AAA"/>
          <w:sz w:val="24"/>
          <w:szCs w:val="24"/>
        </w:rPr>
        <w:t>Provide the developers the APIs</w:t>
      </w:r>
      <w:r w:rsidR="00DF4938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, </w:t>
      </w:r>
      <w:r w:rsidR="00C07077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dependencies </w:t>
      </w:r>
      <w:r w:rsidR="00687314" w:rsidRPr="00E30518">
        <w:rPr>
          <w:rFonts w:ascii="Times" w:eastAsia="Times New Roman" w:hAnsi="Times" w:cs="Times New Roman"/>
          <w:color w:val="4E6AAA"/>
          <w:sz w:val="24"/>
          <w:szCs w:val="24"/>
        </w:rPr>
        <w:t>of your source code</w:t>
      </w:r>
      <w:r w:rsidR="00DF4938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. </w:t>
      </w:r>
      <w:r w:rsidR="0062590E" w:rsidRPr="00E30518">
        <w:rPr>
          <w:rFonts w:ascii="Times" w:eastAsia="Times New Roman" w:hAnsi="Times" w:cs="Times New Roman"/>
          <w:color w:val="4E6AAA"/>
          <w:sz w:val="24"/>
          <w:szCs w:val="24"/>
        </w:rPr>
        <w:t>Attach the sample code for the APIs</w:t>
      </w:r>
      <w:r w:rsidR="0061789A"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5EC62CDB" w14:textId="7506AF89" w:rsidR="00614774" w:rsidRDefault="00614774" w:rsidP="00614774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1.</w:t>
      </w:r>
      <w:r w:rsidR="00413E42">
        <w:rPr>
          <w:b/>
          <w:color w:val="FF0000"/>
          <w:sz w:val="28"/>
          <w:szCs w:val="28"/>
        </w:rPr>
        <w:t>e</w:t>
      </w:r>
      <w:r>
        <w:rPr>
          <w:b/>
          <w:color w:val="FF0000"/>
          <w:sz w:val="28"/>
          <w:szCs w:val="28"/>
        </w:rPr>
        <w:t xml:space="preserve"> </w:t>
      </w:r>
      <w:r w:rsidR="004979CF">
        <w:rPr>
          <w:b/>
          <w:color w:val="FF0000"/>
          <w:sz w:val="28"/>
          <w:szCs w:val="28"/>
        </w:rPr>
        <w:t>Introduction of Team Members</w:t>
      </w:r>
    </w:p>
    <w:p w14:paraId="69331179" w14:textId="65DDC449" w:rsidR="00B2080F" w:rsidRPr="00E30518" w:rsidRDefault="00006115" w:rsidP="00CA55A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Revise the layout of your team-member introduction</w:t>
      </w:r>
      <w:r w:rsidR="009A4B76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in TP-</w:t>
      </w:r>
      <w:r w:rsidR="00E9021E" w:rsidRPr="00E30518">
        <w:rPr>
          <w:rFonts w:ascii="Times" w:eastAsia="Times New Roman" w:hAnsi="Times" w:cs="Times New Roman"/>
          <w:color w:val="4E6AAA"/>
          <w:sz w:val="24"/>
          <w:szCs w:val="24"/>
        </w:rPr>
        <w:t>2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  <w:r w:rsidR="0057001B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Revise your person</w:t>
      </w:r>
      <w:r w:rsidR="00E61644">
        <w:rPr>
          <w:rFonts w:ascii="Times" w:eastAsia="Times New Roman" w:hAnsi="Times" w:cs="Times New Roman"/>
          <w:color w:val="4E6AAA"/>
          <w:sz w:val="24"/>
          <w:szCs w:val="24"/>
        </w:rPr>
        <w:t>al</w:t>
      </w:r>
      <w:r w:rsidR="0057001B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website, add the skills you have learned to your resume.</w:t>
      </w:r>
    </w:p>
    <w:p w14:paraId="3453C140" w14:textId="5C58C3A6" w:rsidR="004570BB" w:rsidRDefault="004570BB" w:rsidP="004570BB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</w:t>
      </w:r>
      <w:r w:rsidR="00E542C7">
        <w:rPr>
          <w:b/>
          <w:color w:val="FF0000"/>
          <w:sz w:val="28"/>
          <w:szCs w:val="28"/>
        </w:rPr>
        <w:t>f</w:t>
      </w:r>
      <w:r>
        <w:rPr>
          <w:b/>
          <w:color w:val="FF0000"/>
          <w:sz w:val="28"/>
          <w:szCs w:val="28"/>
        </w:rPr>
        <w:t xml:space="preserve"> </w:t>
      </w:r>
      <w:r w:rsidR="00D9746F">
        <w:rPr>
          <w:b/>
          <w:color w:val="FF0000"/>
          <w:sz w:val="28"/>
          <w:szCs w:val="28"/>
        </w:rPr>
        <w:t>Source Code</w:t>
      </w:r>
    </w:p>
    <w:p w14:paraId="1BB19E18" w14:textId="37DB475B" w:rsidR="00087BF1" w:rsidRPr="00E30518" w:rsidRDefault="00D72B29" w:rsidP="00F86CB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Deposit the source code of your team project to a </w:t>
      </w:r>
      <w:proofErr w:type="spellStart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Github</w:t>
      </w:r>
      <w:proofErr w:type="spellEnd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repository. </w:t>
      </w:r>
      <w:r w:rsidR="00F73662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Each team member should have roughly </w:t>
      </w:r>
      <w:r w:rsidR="00087BF1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the </w:t>
      </w:r>
      <w:r w:rsidR="00F73662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same </w:t>
      </w:r>
      <w:proofErr w:type="gramStart"/>
      <w:r w:rsidR="00F73662" w:rsidRPr="00E30518">
        <w:rPr>
          <w:rFonts w:ascii="Times" w:eastAsia="Times New Roman" w:hAnsi="Times" w:cs="Times New Roman"/>
          <w:color w:val="4E6AAA"/>
          <w:sz w:val="24"/>
          <w:szCs w:val="24"/>
        </w:rPr>
        <w:t>amount</w:t>
      </w:r>
      <w:proofErr w:type="gramEnd"/>
      <w:r w:rsidR="00F73662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of commits</w:t>
      </w:r>
      <w:r w:rsidR="00566830"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2D50FDFD" w14:textId="269E1427" w:rsidR="005676B5" w:rsidRPr="00E30518" w:rsidRDefault="00566830" w:rsidP="00F86CB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User</w:t>
      </w:r>
      <w:r w:rsidR="00353790"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can </w:t>
      </w:r>
      <w:r w:rsidR="007A7D7F" w:rsidRPr="00E30518">
        <w:rPr>
          <w:rFonts w:ascii="Times" w:eastAsia="Times New Roman" w:hAnsi="Times" w:cs="Times New Roman"/>
          <w:color w:val="4E6AAA"/>
          <w:sz w:val="24"/>
          <w:szCs w:val="24"/>
        </w:rPr>
        <w:t>use “git clone URL” to download the code.</w:t>
      </w:r>
    </w:p>
    <w:p w14:paraId="09884755" w14:textId="51C1672F" w:rsidR="00B268FF" w:rsidRPr="00E30518" w:rsidRDefault="00B268FF" w:rsidP="00F86CB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The source code should contain a license.</w:t>
      </w:r>
    </w:p>
    <w:p w14:paraId="03A061AD" w14:textId="244AA0F9" w:rsidR="00A901D7" w:rsidRPr="00E30518" w:rsidRDefault="00A901D7" w:rsidP="00F86CB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The source code should contain a Readme file</w:t>
      </w:r>
      <w:r w:rsidR="00E6063B" w:rsidRPr="00E30518">
        <w:rPr>
          <w:rFonts w:ascii="Times" w:eastAsia="Times New Roman" w:hAnsi="Times" w:cs="Times New Roman"/>
          <w:color w:val="4E6AAA"/>
          <w:sz w:val="24"/>
          <w:szCs w:val="24"/>
        </w:rPr>
        <w:t>, which contains the basic information of the product and the instruction for installation.</w:t>
      </w:r>
    </w:p>
    <w:p w14:paraId="5E0E4713" w14:textId="5BFD0996" w:rsidR="006E48B9" w:rsidRPr="00E30518" w:rsidRDefault="006E48B9" w:rsidP="00F86CB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The source code should contain the unit</w:t>
      </w:r>
      <w:r w:rsidR="004D7A8A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test code.</w:t>
      </w:r>
    </w:p>
    <w:p w14:paraId="0E963AA0" w14:textId="5B00A1DF" w:rsidR="004570BB" w:rsidRPr="00E30518" w:rsidRDefault="005676B5" w:rsidP="00F7735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The source code should contain the install script. For example, if your code was written in Python, the product should be able to be installed by “python setup.py install”</w:t>
      </w:r>
      <w:r w:rsidR="0023363B"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66954D33" w14:textId="52AD6D47" w:rsidR="005B6BFB" w:rsidRDefault="007C1377" w:rsidP="005B6BFB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2.</w:t>
      </w:r>
      <w:r w:rsidR="005B6BFB">
        <w:rPr>
          <w:b/>
          <w:color w:val="FF0000"/>
          <w:sz w:val="28"/>
          <w:szCs w:val="28"/>
        </w:rPr>
        <w:t xml:space="preserve"> </w:t>
      </w:r>
      <w:r w:rsidR="00797C7E">
        <w:rPr>
          <w:b/>
          <w:color w:val="FF0000"/>
          <w:sz w:val="28"/>
          <w:szCs w:val="28"/>
        </w:rPr>
        <w:t>Development Records</w:t>
      </w:r>
    </w:p>
    <w:p w14:paraId="606E4268" w14:textId="42549781" w:rsidR="003E07E0" w:rsidRPr="00E30518" w:rsidRDefault="0032221E" w:rsidP="005B6BF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="00CD0C1D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creenshot of your </w:t>
      </w:r>
      <w:r w:rsidR="003E07E0" w:rsidRPr="00E30518">
        <w:rPr>
          <w:rFonts w:ascii="Times" w:eastAsia="Times New Roman" w:hAnsi="Times" w:cs="Times New Roman"/>
          <w:color w:val="4E6AAA"/>
          <w:sz w:val="24"/>
          <w:szCs w:val="24"/>
        </w:rPr>
        <w:t>scrum bo</w:t>
      </w:r>
      <w:r w:rsidR="00CF0E93" w:rsidRPr="00E30518">
        <w:rPr>
          <w:rFonts w:ascii="Times" w:eastAsia="Times New Roman" w:hAnsi="Times" w:cs="Times New Roman"/>
          <w:color w:val="4E6AAA"/>
          <w:sz w:val="24"/>
          <w:szCs w:val="24"/>
        </w:rPr>
        <w:t>a</w:t>
      </w:r>
      <w:r w:rsidR="003E07E0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rd at </w:t>
      </w:r>
      <w:proofErr w:type="spellStart"/>
      <w:r w:rsidR="00055FAB" w:rsidRPr="00E30518">
        <w:rPr>
          <w:rFonts w:ascii="Times" w:eastAsia="Times New Roman" w:hAnsi="Times" w:cs="Times New Roman"/>
          <w:color w:val="4E6AAA"/>
          <w:sz w:val="24"/>
          <w:szCs w:val="24"/>
        </w:rPr>
        <w:t>Hygger</w:t>
      </w:r>
      <w:proofErr w:type="spellEnd"/>
      <w:r w:rsidR="003E07E0"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2BE27DB3" w14:textId="0A07C927" w:rsidR="003E07E0" w:rsidRPr="00E30518" w:rsidRDefault="003E07E0" w:rsidP="005B6BF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Burndown chart</w:t>
      </w:r>
      <w:r w:rsidR="003824BC" w:rsidRPr="00E30518">
        <w:rPr>
          <w:rFonts w:ascii="Times" w:eastAsia="Times New Roman" w:hAnsi="Times" w:cs="Times New Roman"/>
          <w:color w:val="4E6AAA"/>
          <w:sz w:val="24"/>
          <w:szCs w:val="24"/>
        </w:rPr>
        <w:t>s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generated by the </w:t>
      </w:r>
      <w:proofErr w:type="spellStart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Hygger</w:t>
      </w:r>
      <w:proofErr w:type="spellEnd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system.</w:t>
      </w:r>
    </w:p>
    <w:p w14:paraId="73A1365A" w14:textId="30818F1A" w:rsidR="0055662F" w:rsidRPr="00E30518" w:rsidRDefault="0055662F" w:rsidP="005B6BF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proofErr w:type="spellStart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Github</w:t>
      </w:r>
      <w:proofErr w:type="spellEnd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commit information</w:t>
      </w:r>
      <w:r w:rsidR="00F623E9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. Submit your </w:t>
      </w:r>
      <w:proofErr w:type="spellStart"/>
      <w:r w:rsidR="00F623E9" w:rsidRPr="00E30518">
        <w:rPr>
          <w:rFonts w:ascii="Times" w:eastAsia="Times New Roman" w:hAnsi="Times" w:cs="Times New Roman"/>
          <w:color w:val="4E6AAA"/>
          <w:sz w:val="24"/>
          <w:szCs w:val="24"/>
        </w:rPr>
        <w:t>Github</w:t>
      </w:r>
      <w:proofErr w:type="spellEnd"/>
      <w:r w:rsidR="00F623E9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URL, </w:t>
      </w:r>
      <w:r w:rsidR="00B17376" w:rsidRPr="00E30518">
        <w:rPr>
          <w:rFonts w:ascii="Times" w:eastAsia="Times New Roman" w:hAnsi="Times" w:cs="Times New Roman"/>
          <w:color w:val="4E6AAA"/>
          <w:sz w:val="24"/>
          <w:szCs w:val="24"/>
        </w:rPr>
        <w:t>I will check</w:t>
      </w:r>
      <w:r w:rsidR="00F623E9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the commits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575548E7" w14:textId="2FFB2B40" w:rsidR="006263AB" w:rsidRDefault="00D30B74" w:rsidP="006263AB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6263AB">
        <w:rPr>
          <w:b/>
          <w:color w:val="FF0000"/>
          <w:sz w:val="28"/>
          <w:szCs w:val="28"/>
        </w:rPr>
        <w:t xml:space="preserve">. </w:t>
      </w:r>
      <w:r w:rsidR="00540521">
        <w:rPr>
          <w:b/>
          <w:color w:val="FF0000"/>
          <w:sz w:val="28"/>
          <w:szCs w:val="28"/>
        </w:rPr>
        <w:t>Presentation</w:t>
      </w:r>
    </w:p>
    <w:p w14:paraId="7DDA9976" w14:textId="3BB8219F" w:rsidR="006263AB" w:rsidRPr="00E30518" w:rsidRDefault="00E34D20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Introduce the motivation</w:t>
      </w:r>
      <w:r w:rsidR="00744510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or customer requirements</w:t>
      </w:r>
      <w:r w:rsidR="00AA3230"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21EE93D3" w14:textId="3BA1C85A" w:rsidR="00AA3230" w:rsidRPr="00E30518" w:rsidRDefault="00AA3230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Introduce the </w:t>
      </w:r>
      <w:r w:rsidR="00C92673" w:rsidRPr="00E30518">
        <w:rPr>
          <w:rFonts w:ascii="Times" w:eastAsia="Times New Roman" w:hAnsi="Times" w:cs="Times New Roman"/>
          <w:color w:val="4E6AAA"/>
          <w:sz w:val="24"/>
          <w:szCs w:val="24"/>
        </w:rPr>
        <w:t>arch</w:t>
      </w:r>
      <w:r w:rsidR="004724AD" w:rsidRPr="00E30518">
        <w:rPr>
          <w:rFonts w:ascii="Times" w:eastAsia="Times New Roman" w:hAnsi="Times" w:cs="Times New Roman"/>
          <w:color w:val="4E6AAA"/>
          <w:sz w:val="24"/>
          <w:szCs w:val="24"/>
        </w:rPr>
        <w:t>itecture of your product with a flowchart.</w:t>
      </w:r>
    </w:p>
    <w:p w14:paraId="78FB73D1" w14:textId="3754B1DB" w:rsidR="00D91812" w:rsidRPr="00E30518" w:rsidRDefault="001C04E0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Demo</w:t>
      </w:r>
      <w:r w:rsidR="00D91812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the product.</w:t>
      </w:r>
    </w:p>
    <w:p w14:paraId="4737E24B" w14:textId="59E00B55" w:rsidR="00B53147" w:rsidRPr="00E30518" w:rsidRDefault="00B71D28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Give </w:t>
      </w:r>
      <w:r w:rsidR="00B53147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reviewers 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a tour of </w:t>
      </w:r>
      <w:r w:rsidR="00B53147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the product </w:t>
      </w: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website.</w:t>
      </w:r>
    </w:p>
    <w:p w14:paraId="66A8B51C" w14:textId="2F1FBE62" w:rsidR="00CF7459" w:rsidRPr="00E30518" w:rsidRDefault="00CF7459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Each team member should have equal</w:t>
      </w:r>
      <w:r w:rsidR="001C7071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 </w:t>
      </w:r>
      <w:r w:rsidR="00530F48">
        <w:rPr>
          <w:rFonts w:ascii="Times" w:eastAsia="Times New Roman" w:hAnsi="Times" w:cs="Times New Roman"/>
          <w:color w:val="4E6AAA"/>
          <w:sz w:val="24"/>
          <w:szCs w:val="24"/>
        </w:rPr>
        <w:t xml:space="preserve">presenting </w:t>
      </w:r>
      <w:r w:rsidR="001C7071"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time </w:t>
      </w:r>
      <w:r w:rsidR="001908A0" w:rsidRPr="00E30518">
        <w:rPr>
          <w:rFonts w:ascii="Times" w:eastAsia="Times New Roman" w:hAnsi="Times" w:cs="Times New Roman"/>
          <w:color w:val="4E6AAA"/>
          <w:sz w:val="24"/>
          <w:szCs w:val="24"/>
        </w:rPr>
        <w:t>in the presentation.</w:t>
      </w:r>
    </w:p>
    <w:p w14:paraId="5F604DFA" w14:textId="012AF5B6" w:rsidR="008734ED" w:rsidRPr="00E30518" w:rsidRDefault="008734ED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The presentation time does not beyond 30 minutes.</w:t>
      </w:r>
    </w:p>
    <w:p w14:paraId="68210754" w14:textId="03273F73" w:rsidR="007F03B2" w:rsidRPr="00E30518" w:rsidRDefault="007F03B2" w:rsidP="006263A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4"/>
          <w:szCs w:val="24"/>
        </w:rPr>
      </w:pPr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 xml:space="preserve">Make a video for your presentation and upload it to </w:t>
      </w:r>
      <w:proofErr w:type="spellStart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Youtube</w:t>
      </w:r>
      <w:proofErr w:type="spellEnd"/>
      <w:r w:rsidRPr="00E30518">
        <w:rPr>
          <w:rFonts w:ascii="Times" w:eastAsia="Times New Roman" w:hAnsi="Times" w:cs="Times New Roman"/>
          <w:color w:val="4E6AAA"/>
          <w:sz w:val="24"/>
          <w:szCs w:val="24"/>
        </w:rPr>
        <w:t>.</w:t>
      </w:r>
    </w:p>
    <w:p w14:paraId="5EF1A1D8" w14:textId="77777777" w:rsidR="00BD656C" w:rsidRPr="007A6BC7" w:rsidRDefault="00BD656C" w:rsidP="007A6BC7">
      <w:pPr>
        <w:tabs>
          <w:tab w:val="left" w:pos="9450"/>
          <w:tab w:val="left" w:pos="9540"/>
        </w:tabs>
        <w:spacing w:after="120"/>
        <w:ind w:right="1008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1617"/>
        <w:gridCol w:w="1613"/>
        <w:gridCol w:w="1629"/>
        <w:gridCol w:w="1629"/>
      </w:tblGrid>
      <w:tr w:rsidR="00F953DD" w14:paraId="686C54DA" w14:textId="77777777" w:rsidTr="00112AB2">
        <w:tc>
          <w:tcPr>
            <w:tcW w:w="2775" w:type="dxa"/>
          </w:tcPr>
          <w:p w14:paraId="32C901E1" w14:textId="77777777" w:rsidR="00F953DD" w:rsidRPr="00D10444" w:rsidRDefault="00F953DD" w:rsidP="00A37D64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right="1008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2" w:type="dxa"/>
          </w:tcPr>
          <w:p w14:paraId="6459EEA6" w14:textId="128456C4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Exceed Expectation</w:t>
            </w:r>
          </w:p>
          <w:p w14:paraId="6925554E" w14:textId="063645D8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(</w:t>
            </w:r>
            <w:r w:rsidR="0000766F">
              <w:rPr>
                <w:b/>
                <w:bCs/>
                <w:sz w:val="22"/>
                <w:szCs w:val="22"/>
              </w:rPr>
              <w:t xml:space="preserve">5 </w:t>
            </w:r>
            <w:r w:rsidRPr="00D10444">
              <w:rPr>
                <w:b/>
                <w:bCs/>
                <w:sz w:val="22"/>
                <w:szCs w:val="22"/>
              </w:rPr>
              <w:t>points)</w:t>
            </w:r>
          </w:p>
        </w:tc>
        <w:tc>
          <w:tcPr>
            <w:tcW w:w="1621" w:type="dxa"/>
          </w:tcPr>
          <w:p w14:paraId="58468CF7" w14:textId="5AF5504D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Meet Expectation</w:t>
            </w:r>
          </w:p>
          <w:p w14:paraId="259AD4B2" w14:textId="7EDD2DE2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(</w:t>
            </w:r>
            <w:r w:rsidR="0000766F">
              <w:rPr>
                <w:b/>
                <w:bCs/>
                <w:sz w:val="22"/>
                <w:szCs w:val="22"/>
              </w:rPr>
              <w:t>4</w:t>
            </w:r>
            <w:r w:rsidR="00E02D50" w:rsidRPr="00D10444">
              <w:rPr>
                <w:b/>
                <w:bCs/>
                <w:sz w:val="22"/>
                <w:szCs w:val="22"/>
              </w:rPr>
              <w:t xml:space="preserve"> </w:t>
            </w:r>
            <w:r w:rsidRPr="00D10444">
              <w:rPr>
                <w:b/>
                <w:bCs/>
                <w:sz w:val="22"/>
                <w:szCs w:val="22"/>
              </w:rPr>
              <w:t>points)</w:t>
            </w:r>
          </w:p>
        </w:tc>
        <w:tc>
          <w:tcPr>
            <w:tcW w:w="1621" w:type="dxa"/>
          </w:tcPr>
          <w:p w14:paraId="33716302" w14:textId="77777777" w:rsidR="00F953DD" w:rsidRPr="00D10444" w:rsidRDefault="00F953DD" w:rsidP="00F953DD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Meet 75% Expectation</w:t>
            </w:r>
          </w:p>
          <w:p w14:paraId="75D97E7A" w14:textId="30FE5CBC" w:rsidR="00F953DD" w:rsidRPr="00D10444" w:rsidRDefault="00F953DD" w:rsidP="00F953DD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(</w:t>
            </w:r>
            <w:r w:rsidR="00C267E3">
              <w:rPr>
                <w:b/>
                <w:bCs/>
                <w:sz w:val="22"/>
                <w:szCs w:val="22"/>
              </w:rPr>
              <w:t>3</w:t>
            </w:r>
            <w:r w:rsidR="00E02D50" w:rsidRPr="00D10444">
              <w:rPr>
                <w:b/>
                <w:bCs/>
                <w:sz w:val="22"/>
                <w:szCs w:val="22"/>
              </w:rPr>
              <w:t xml:space="preserve"> </w:t>
            </w:r>
            <w:r w:rsidRPr="00D10444">
              <w:rPr>
                <w:b/>
                <w:bCs/>
                <w:sz w:val="22"/>
                <w:szCs w:val="22"/>
              </w:rPr>
              <w:t>points)</w:t>
            </w:r>
          </w:p>
        </w:tc>
        <w:tc>
          <w:tcPr>
            <w:tcW w:w="1621" w:type="dxa"/>
          </w:tcPr>
          <w:p w14:paraId="78C9BB13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Not Meet Expectation</w:t>
            </w:r>
          </w:p>
          <w:p w14:paraId="54D0C6ED" w14:textId="6598B1E3" w:rsidR="007B6FD7" w:rsidRPr="00D10444" w:rsidRDefault="007B6FD7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(</w:t>
            </w:r>
            <w:r w:rsidR="00116504">
              <w:rPr>
                <w:b/>
                <w:bCs/>
                <w:sz w:val="22"/>
                <w:szCs w:val="22"/>
              </w:rPr>
              <w:t>1</w:t>
            </w:r>
            <w:r w:rsidR="007E4401" w:rsidRPr="00D10444">
              <w:rPr>
                <w:b/>
                <w:bCs/>
                <w:sz w:val="22"/>
                <w:szCs w:val="22"/>
              </w:rPr>
              <w:t xml:space="preserve"> </w:t>
            </w:r>
            <w:r w:rsidRPr="00D10444">
              <w:rPr>
                <w:b/>
                <w:bCs/>
                <w:sz w:val="22"/>
                <w:szCs w:val="22"/>
              </w:rPr>
              <w:t>points)</w:t>
            </w:r>
          </w:p>
        </w:tc>
      </w:tr>
      <w:tr w:rsidR="00F953DD" w14:paraId="460B9C0F" w14:textId="77777777" w:rsidTr="00112AB2">
        <w:tc>
          <w:tcPr>
            <w:tcW w:w="2775" w:type="dxa"/>
          </w:tcPr>
          <w:p w14:paraId="1F001879" w14:textId="67869913" w:rsidR="00F953DD" w:rsidRPr="00D10444" w:rsidRDefault="00626D42" w:rsidP="008E4D87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 xml:space="preserve">Content </w:t>
            </w:r>
          </w:p>
        </w:tc>
        <w:tc>
          <w:tcPr>
            <w:tcW w:w="1622" w:type="dxa"/>
          </w:tcPr>
          <w:p w14:paraId="61B7954C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5AE77F6A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575D4D44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7E0FFA8B" w14:textId="490EC9B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</w:tr>
      <w:tr w:rsidR="00F953DD" w14:paraId="6322775F" w14:textId="77777777" w:rsidTr="00112AB2">
        <w:tc>
          <w:tcPr>
            <w:tcW w:w="2775" w:type="dxa"/>
          </w:tcPr>
          <w:p w14:paraId="46914D9D" w14:textId="3C739EA8" w:rsidR="00081D8B" w:rsidRPr="00D10444" w:rsidRDefault="00081D8B" w:rsidP="008E4D87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Organization</w:t>
            </w:r>
          </w:p>
          <w:p w14:paraId="466EC523" w14:textId="51D07E7C" w:rsidR="00F953DD" w:rsidRPr="00D10444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2" w:type="dxa"/>
          </w:tcPr>
          <w:p w14:paraId="228DB9D1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321E4232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6C62AA3C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4DDE45A4" w14:textId="302DE97A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</w:tr>
      <w:tr w:rsidR="00F953DD" w14:paraId="1874F956" w14:textId="77777777" w:rsidTr="00112AB2">
        <w:tc>
          <w:tcPr>
            <w:tcW w:w="2775" w:type="dxa"/>
          </w:tcPr>
          <w:p w14:paraId="52497C72" w14:textId="425D3A3C" w:rsidR="00C03B00" w:rsidRPr="00D10444" w:rsidRDefault="00C03B00" w:rsidP="00C03B00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Delivery</w:t>
            </w:r>
          </w:p>
          <w:p w14:paraId="4F68A7D0" w14:textId="3E8D6ADD" w:rsidR="00F953DD" w:rsidRPr="00D10444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rFonts w:ascii="Times" w:hAnsi="Times"/>
                <w:b/>
                <w:bCs/>
                <w:color w:val="4E6AAA"/>
                <w:sz w:val="22"/>
                <w:szCs w:val="22"/>
              </w:rPr>
            </w:pPr>
          </w:p>
        </w:tc>
        <w:tc>
          <w:tcPr>
            <w:tcW w:w="1622" w:type="dxa"/>
          </w:tcPr>
          <w:p w14:paraId="7CFAB1D2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3884CEA2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2E35A9E4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59F7F4BE" w14:textId="396D3922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</w:tr>
      <w:tr w:rsidR="00F953DD" w14:paraId="7B4F00DB" w14:textId="77777777" w:rsidTr="00112AB2">
        <w:tc>
          <w:tcPr>
            <w:tcW w:w="2775" w:type="dxa"/>
          </w:tcPr>
          <w:p w14:paraId="3C4A6CB3" w14:textId="45FA2A63" w:rsidR="00F953DD" w:rsidRPr="00D10444" w:rsidRDefault="006E54EF" w:rsidP="006E54EF">
            <w:pPr>
              <w:pStyle w:val="ListParagraph"/>
              <w:numPr>
                <w:ilvl w:val="0"/>
                <w:numId w:val="19"/>
              </w:numPr>
              <w:tabs>
                <w:tab w:val="left" w:pos="9450"/>
                <w:tab w:val="left" w:pos="9540"/>
              </w:tabs>
              <w:spacing w:after="120"/>
              <w:ind w:right="1008"/>
              <w:jc w:val="center"/>
              <w:rPr>
                <w:b/>
                <w:bCs/>
                <w:sz w:val="22"/>
                <w:szCs w:val="22"/>
              </w:rPr>
            </w:pPr>
            <w:r w:rsidRPr="00D10444">
              <w:rPr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1622" w:type="dxa"/>
          </w:tcPr>
          <w:p w14:paraId="0E38EC2B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38C8D8A1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75A4CDFC" w14:textId="77777777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14:paraId="0C2B7C5F" w14:textId="37F60EDC" w:rsidR="00F953DD" w:rsidRPr="00D10444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2"/>
                <w:szCs w:val="22"/>
              </w:rPr>
            </w:pPr>
          </w:p>
        </w:tc>
      </w:tr>
    </w:tbl>
    <w:p w14:paraId="0BC61CD3" w14:textId="77777777" w:rsidR="009E318F" w:rsidRPr="0033526E" w:rsidRDefault="009E318F" w:rsidP="00D45E4D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34E06AFD" w14:textId="4A9DA114" w:rsidR="0006626E" w:rsidRPr="00D03AEF" w:rsidRDefault="0055649B" w:rsidP="00BB43B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Content: </w:t>
      </w:r>
      <w:r w:rsidR="001743C5" w:rsidRPr="00D03AEF">
        <w:rPr>
          <w:rFonts w:ascii="Times" w:eastAsia="Times New Roman" w:hAnsi="Times" w:cs="Times New Roman"/>
          <w:color w:val="4E6AAA"/>
          <w:sz w:val="27"/>
          <w:szCs w:val="27"/>
        </w:rPr>
        <w:t>k</w:t>
      </w:r>
      <w:r w:rsidR="00460B68" w:rsidRPr="00D03AEF">
        <w:rPr>
          <w:rFonts w:ascii="Times" w:eastAsia="Times New Roman" w:hAnsi="Times" w:cs="Times New Roman"/>
          <w:color w:val="4E6AAA"/>
          <w:sz w:val="27"/>
          <w:szCs w:val="27"/>
        </w:rPr>
        <w:t>nowledge of</w:t>
      </w:r>
      <w:r w:rsidR="001743C5"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 the project</w:t>
      </w:r>
      <w:r w:rsidR="0006626E"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, </w:t>
      </w:r>
      <w:r w:rsidR="0006626E" w:rsidRPr="00D03AEF">
        <w:rPr>
          <w:rFonts w:ascii="Times" w:eastAsia="Times New Roman" w:hAnsi="Times" w:cs="Times New Roman"/>
          <w:color w:val="4E6AAA"/>
          <w:sz w:val="27"/>
          <w:szCs w:val="27"/>
        </w:rPr>
        <w:t>supporting details, literature cited is thorough and relevant</w:t>
      </w:r>
    </w:p>
    <w:p w14:paraId="2D611199" w14:textId="78F10241" w:rsidR="005A2413" w:rsidRPr="00D03AEF" w:rsidRDefault="00255A55" w:rsidP="00BB43B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Organization: </w:t>
      </w:r>
      <w:r w:rsidR="00992D13" w:rsidRPr="00D03AEF">
        <w:rPr>
          <w:rFonts w:ascii="Times" w:eastAsia="Times New Roman" w:hAnsi="Times" w:cs="Times New Roman"/>
          <w:color w:val="4E6AAA"/>
          <w:sz w:val="27"/>
          <w:szCs w:val="27"/>
        </w:rPr>
        <w:t>d</w:t>
      </w: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>evelopment of idea/ clarity of purpose</w:t>
      </w:r>
      <w:r w:rsidR="00D844D3"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; </w:t>
      </w:r>
      <w:r w:rsidR="00925BF2">
        <w:rPr>
          <w:rFonts w:ascii="Times" w:eastAsia="Times New Roman" w:hAnsi="Times" w:cs="Times New Roman"/>
          <w:color w:val="4E6AAA"/>
          <w:sz w:val="27"/>
          <w:szCs w:val="27"/>
        </w:rPr>
        <w:t>c</w:t>
      </w:r>
      <w:r w:rsidR="005A2413" w:rsidRPr="00D03AEF">
        <w:rPr>
          <w:rFonts w:ascii="Times" w:eastAsia="Times New Roman" w:hAnsi="Times" w:cs="Times New Roman"/>
          <w:color w:val="4E6AAA"/>
          <w:sz w:val="27"/>
          <w:szCs w:val="27"/>
        </w:rPr>
        <w:t>lear</w:t>
      </w:r>
      <w:r w:rsidR="00D844D3"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ly </w:t>
      </w:r>
      <w:r w:rsidR="005A2413" w:rsidRPr="00D03AEF">
        <w:rPr>
          <w:rFonts w:ascii="Times" w:eastAsia="Times New Roman" w:hAnsi="Times" w:cs="Times New Roman"/>
          <w:color w:val="4E6AAA"/>
          <w:sz w:val="27"/>
          <w:szCs w:val="27"/>
        </w:rPr>
        <w:t>engaging introduction, body, &amp; conclusion</w:t>
      </w:r>
    </w:p>
    <w:p w14:paraId="5011084C" w14:textId="715C65CE" w:rsidR="00D576FD" w:rsidRPr="00D03AEF" w:rsidRDefault="000C217E" w:rsidP="00BB43B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Delivery: </w:t>
      </w:r>
      <w:r w:rsidR="003F3866" w:rsidRPr="00D03AEF">
        <w:rPr>
          <w:rFonts w:ascii="Times" w:eastAsia="Times New Roman" w:hAnsi="Times" w:cs="Times New Roman"/>
          <w:color w:val="4E6AAA"/>
          <w:sz w:val="27"/>
          <w:szCs w:val="27"/>
        </w:rPr>
        <w:t>background design and color, spacing, layout</w:t>
      </w:r>
      <w:r w:rsidR="00F82B7A"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; </w:t>
      </w:r>
      <w:r w:rsidR="00264309" w:rsidRPr="00D03AEF">
        <w:rPr>
          <w:rFonts w:ascii="Times" w:eastAsia="Times New Roman" w:hAnsi="Times" w:cs="Times New Roman"/>
          <w:color w:val="4E6AAA"/>
          <w:sz w:val="27"/>
          <w:szCs w:val="27"/>
        </w:rPr>
        <w:t>size, font, concise &amp; appropriate wording, grammar, spelling</w:t>
      </w:r>
      <w:r w:rsidR="00F82B7A" w:rsidRPr="00D03AEF">
        <w:rPr>
          <w:rFonts w:ascii="Times" w:eastAsia="Times New Roman" w:hAnsi="Times" w:cs="Times New Roman"/>
          <w:color w:val="4E6AAA"/>
          <w:sz w:val="27"/>
          <w:szCs w:val="27"/>
        </w:rPr>
        <w:t>; v</w:t>
      </w:r>
      <w:r w:rsidR="00D576FD" w:rsidRPr="00D03AEF">
        <w:rPr>
          <w:rFonts w:ascii="Times" w:eastAsia="Times New Roman" w:hAnsi="Times" w:cs="Times New Roman"/>
          <w:color w:val="4E6AAA"/>
          <w:sz w:val="27"/>
          <w:szCs w:val="27"/>
        </w:rPr>
        <w:t>olume, rate, and intonation of speech</w:t>
      </w:r>
    </w:p>
    <w:p w14:paraId="30BA72BC" w14:textId="72D05266" w:rsidR="00460B68" w:rsidRPr="00D03AEF" w:rsidRDefault="00781451" w:rsidP="00BB43B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 xml:space="preserve">Product: </w:t>
      </w:r>
      <w:r w:rsidR="007414F7">
        <w:rPr>
          <w:rFonts w:ascii="Times" w:eastAsia="Times New Roman" w:hAnsi="Times" w:cs="Times New Roman"/>
          <w:color w:val="4E6AAA"/>
          <w:sz w:val="27"/>
          <w:szCs w:val="27"/>
        </w:rPr>
        <w:t xml:space="preserve">meet the </w:t>
      </w:r>
      <w:r w:rsidR="007414F7">
        <w:rPr>
          <w:rFonts w:ascii="Times" w:eastAsia="Times New Roman" w:hAnsi="Times" w:cs="Times New Roman"/>
          <w:color w:val="4E6AAA"/>
          <w:sz w:val="27"/>
          <w:szCs w:val="27"/>
        </w:rPr>
        <w:t>customer</w:t>
      </w:r>
      <w:r w:rsidR="007414F7">
        <w:rPr>
          <w:rFonts w:ascii="Times" w:eastAsia="Times New Roman" w:hAnsi="Times" w:cs="Times New Roman"/>
          <w:color w:val="4E6AAA"/>
          <w:sz w:val="27"/>
          <w:szCs w:val="27"/>
        </w:rPr>
        <w:t xml:space="preserve"> </w:t>
      </w:r>
      <w:r w:rsidR="007414F7">
        <w:rPr>
          <w:rFonts w:ascii="Times" w:eastAsia="Times New Roman" w:hAnsi="Times" w:cs="Times New Roman"/>
          <w:color w:val="4E6AAA"/>
          <w:sz w:val="27"/>
          <w:szCs w:val="27"/>
        </w:rPr>
        <w:t>requirements</w:t>
      </w:r>
      <w:r w:rsidR="002B400E">
        <w:rPr>
          <w:rFonts w:ascii="Times" w:eastAsia="Times New Roman" w:hAnsi="Times" w:cs="Times New Roman"/>
          <w:color w:val="4E6AAA"/>
          <w:sz w:val="27"/>
          <w:szCs w:val="27"/>
        </w:rPr>
        <w:t xml:space="preserve">; </w:t>
      </w:r>
      <w:r w:rsidR="00930ED1">
        <w:rPr>
          <w:rFonts w:ascii="Times" w:eastAsia="Times New Roman" w:hAnsi="Times" w:cs="Times New Roman"/>
          <w:color w:val="4E6AAA"/>
          <w:sz w:val="27"/>
          <w:szCs w:val="27"/>
        </w:rPr>
        <w:t xml:space="preserve">product </w:t>
      </w:r>
      <w:r w:rsidRPr="00D03AEF">
        <w:rPr>
          <w:rFonts w:ascii="Times" w:eastAsia="Times New Roman" w:hAnsi="Times" w:cs="Times New Roman"/>
          <w:color w:val="4E6AAA"/>
          <w:sz w:val="27"/>
          <w:szCs w:val="27"/>
        </w:rPr>
        <w:t>quality</w:t>
      </w:r>
    </w:p>
    <w:p w14:paraId="22164A5F" w14:textId="330EC624" w:rsidR="00A347AF" w:rsidRPr="000D5699" w:rsidRDefault="00D06BDD" w:rsidP="006C1CAE">
      <w:pPr>
        <w:rPr>
          <w:b/>
          <w:color w:val="FF0000"/>
          <w:sz w:val="28"/>
          <w:szCs w:val="28"/>
        </w:rPr>
      </w:pPr>
      <w:r w:rsidRPr="000D5699">
        <w:rPr>
          <w:b/>
          <w:color w:val="FF0000"/>
          <w:sz w:val="28"/>
          <w:szCs w:val="28"/>
        </w:rPr>
        <w:t>What to Submit</w:t>
      </w:r>
    </w:p>
    <w:p w14:paraId="35E4B565" w14:textId="346426A8" w:rsidR="00917B8D" w:rsidRPr="00FB7D21" w:rsidRDefault="00911A42" w:rsidP="00FB7D2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The product owner of each team </w:t>
      </w:r>
      <w:r w:rsidR="000F1201">
        <w:rPr>
          <w:sz w:val="24"/>
          <w:szCs w:val="24"/>
        </w:rPr>
        <w:t xml:space="preserve">should </w:t>
      </w:r>
      <w:r>
        <w:rPr>
          <w:sz w:val="24"/>
          <w:szCs w:val="24"/>
        </w:rPr>
        <w:t>s</w:t>
      </w:r>
      <w:r w:rsidR="00F43153">
        <w:rPr>
          <w:sz w:val="24"/>
          <w:szCs w:val="24"/>
        </w:rPr>
        <w:t xml:space="preserve">ubmit </w:t>
      </w:r>
      <w:r>
        <w:rPr>
          <w:sz w:val="24"/>
          <w:szCs w:val="24"/>
        </w:rPr>
        <w:t xml:space="preserve">the URL of the team website, the development record report, </w:t>
      </w:r>
      <w:r w:rsidR="00F4315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URL of the </w:t>
      </w:r>
      <w:r w:rsidR="00F43153">
        <w:rPr>
          <w:sz w:val="24"/>
          <w:szCs w:val="24"/>
        </w:rPr>
        <w:t>pre</w:t>
      </w:r>
      <w:r w:rsidR="00EB157A">
        <w:rPr>
          <w:sz w:val="24"/>
          <w:szCs w:val="24"/>
        </w:rPr>
        <w:t>sentation</w:t>
      </w:r>
      <w:r w:rsidR="004E7980">
        <w:rPr>
          <w:sz w:val="24"/>
          <w:szCs w:val="24"/>
        </w:rPr>
        <w:t xml:space="preserve"> to </w:t>
      </w:r>
      <w:hyperlink r:id="rId7" w:history="1">
        <w:r w:rsidR="004E7980" w:rsidRPr="002266C5">
          <w:rPr>
            <w:rStyle w:val="Hyperlink"/>
            <w:sz w:val="24"/>
            <w:szCs w:val="24"/>
          </w:rPr>
          <w:t>lichen@valdosta.edu</w:t>
        </w:r>
      </w:hyperlink>
      <w:r w:rsidR="00A002B1">
        <w:rPr>
          <w:sz w:val="24"/>
          <w:szCs w:val="24"/>
        </w:rPr>
        <w:t xml:space="preserve"> before midnight</w:t>
      </w:r>
      <w:r w:rsidR="0024243E">
        <w:rPr>
          <w:sz w:val="24"/>
          <w:szCs w:val="24"/>
        </w:rPr>
        <w:t xml:space="preserve">, </w:t>
      </w:r>
      <w:r w:rsidR="00B0382A">
        <w:rPr>
          <w:sz w:val="24"/>
          <w:szCs w:val="24"/>
        </w:rPr>
        <w:t>May 6</w:t>
      </w:r>
      <w:r w:rsidR="0024243E">
        <w:rPr>
          <w:sz w:val="24"/>
          <w:szCs w:val="24"/>
        </w:rPr>
        <w:t>, 2020</w:t>
      </w:r>
      <w:r w:rsidR="00B0382A">
        <w:rPr>
          <w:sz w:val="24"/>
          <w:szCs w:val="24"/>
        </w:rPr>
        <w:t>.</w:t>
      </w:r>
    </w:p>
    <w:sectPr w:rsidR="00917B8D" w:rsidRPr="00FB7D21" w:rsidSect="0042774A">
      <w:headerReference w:type="default" r:id="rId8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95B3" w14:textId="77777777" w:rsidR="003C0DD1" w:rsidRDefault="003C0DD1">
      <w:r>
        <w:separator/>
      </w:r>
    </w:p>
  </w:endnote>
  <w:endnote w:type="continuationSeparator" w:id="0">
    <w:p w14:paraId="4BB8797B" w14:textId="77777777" w:rsidR="003C0DD1" w:rsidRDefault="003C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9FAE" w14:textId="77777777" w:rsidR="003C0DD1" w:rsidRDefault="003C0DD1">
      <w:r>
        <w:separator/>
      </w:r>
    </w:p>
  </w:footnote>
  <w:footnote w:type="continuationSeparator" w:id="0">
    <w:p w14:paraId="62ED31C0" w14:textId="77777777" w:rsidR="003C0DD1" w:rsidRDefault="003C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&#13;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19E"/>
    <w:multiLevelType w:val="hybridMultilevel"/>
    <w:tmpl w:val="4EC8C9FA"/>
    <w:lvl w:ilvl="0" w:tplc="8712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62CB7"/>
    <w:multiLevelType w:val="hybridMultilevel"/>
    <w:tmpl w:val="3F2AB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105410"/>
    <w:multiLevelType w:val="hybridMultilevel"/>
    <w:tmpl w:val="7E96A72A"/>
    <w:lvl w:ilvl="0" w:tplc="05F28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7580D"/>
    <w:multiLevelType w:val="hybridMultilevel"/>
    <w:tmpl w:val="2FB6BDAE"/>
    <w:lvl w:ilvl="0" w:tplc="E0EEAE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17ED"/>
    <w:multiLevelType w:val="hybridMultilevel"/>
    <w:tmpl w:val="93FA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9701B"/>
    <w:multiLevelType w:val="hybridMultilevel"/>
    <w:tmpl w:val="1E8429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743E0"/>
    <w:multiLevelType w:val="hybridMultilevel"/>
    <w:tmpl w:val="3C96B1F4"/>
    <w:lvl w:ilvl="0" w:tplc="F5E043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C2BF4"/>
    <w:multiLevelType w:val="hybridMultilevel"/>
    <w:tmpl w:val="35DCB568"/>
    <w:lvl w:ilvl="0" w:tplc="023E6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D126D"/>
    <w:multiLevelType w:val="hybridMultilevel"/>
    <w:tmpl w:val="68C6CDA0"/>
    <w:lvl w:ilvl="0" w:tplc="7586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6091A"/>
    <w:multiLevelType w:val="hybridMultilevel"/>
    <w:tmpl w:val="35DCB568"/>
    <w:lvl w:ilvl="0" w:tplc="023E6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17"/>
  </w:num>
  <w:num w:numId="5">
    <w:abstractNumId w:val="12"/>
  </w:num>
  <w:num w:numId="6">
    <w:abstractNumId w:val="6"/>
  </w:num>
  <w:num w:numId="7">
    <w:abstractNumId w:val="16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9"/>
  </w:num>
  <w:num w:numId="15">
    <w:abstractNumId w:val="19"/>
  </w:num>
  <w:num w:numId="16">
    <w:abstractNumId w:val="15"/>
  </w:num>
  <w:num w:numId="17">
    <w:abstractNumId w:val="13"/>
  </w:num>
  <w:num w:numId="18">
    <w:abstractNumId w:val="7"/>
  </w:num>
  <w:num w:numId="19">
    <w:abstractNumId w:val="10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115"/>
    <w:rsid w:val="00006ACC"/>
    <w:rsid w:val="0000752E"/>
    <w:rsid w:val="0000766F"/>
    <w:rsid w:val="000106BF"/>
    <w:rsid w:val="00010770"/>
    <w:rsid w:val="00015235"/>
    <w:rsid w:val="00015D48"/>
    <w:rsid w:val="000174E8"/>
    <w:rsid w:val="00020D24"/>
    <w:rsid w:val="00020E69"/>
    <w:rsid w:val="0002105E"/>
    <w:rsid w:val="000222D7"/>
    <w:rsid w:val="00026292"/>
    <w:rsid w:val="000268FE"/>
    <w:rsid w:val="00027AE9"/>
    <w:rsid w:val="00031729"/>
    <w:rsid w:val="000317A5"/>
    <w:rsid w:val="00031B43"/>
    <w:rsid w:val="00032972"/>
    <w:rsid w:val="00034B22"/>
    <w:rsid w:val="00034CA1"/>
    <w:rsid w:val="00035A8D"/>
    <w:rsid w:val="00037500"/>
    <w:rsid w:val="00037637"/>
    <w:rsid w:val="00042059"/>
    <w:rsid w:val="000439B9"/>
    <w:rsid w:val="0004770A"/>
    <w:rsid w:val="00050BF9"/>
    <w:rsid w:val="00051521"/>
    <w:rsid w:val="0005294A"/>
    <w:rsid w:val="000530F7"/>
    <w:rsid w:val="00054655"/>
    <w:rsid w:val="00054FF6"/>
    <w:rsid w:val="00055FAB"/>
    <w:rsid w:val="00062371"/>
    <w:rsid w:val="00063F9B"/>
    <w:rsid w:val="0006567B"/>
    <w:rsid w:val="00065E12"/>
    <w:rsid w:val="0006626E"/>
    <w:rsid w:val="00066336"/>
    <w:rsid w:val="00066DC0"/>
    <w:rsid w:val="0006746E"/>
    <w:rsid w:val="00067AEC"/>
    <w:rsid w:val="00067B4F"/>
    <w:rsid w:val="00067E1F"/>
    <w:rsid w:val="00071564"/>
    <w:rsid w:val="000718D2"/>
    <w:rsid w:val="00071D00"/>
    <w:rsid w:val="00073415"/>
    <w:rsid w:val="00074912"/>
    <w:rsid w:val="00074C6C"/>
    <w:rsid w:val="00076E50"/>
    <w:rsid w:val="00081D8B"/>
    <w:rsid w:val="000847B8"/>
    <w:rsid w:val="00087BF1"/>
    <w:rsid w:val="000902C2"/>
    <w:rsid w:val="000906F1"/>
    <w:rsid w:val="000926E3"/>
    <w:rsid w:val="000938D4"/>
    <w:rsid w:val="00093981"/>
    <w:rsid w:val="00096618"/>
    <w:rsid w:val="00097A5F"/>
    <w:rsid w:val="000A0394"/>
    <w:rsid w:val="000A0D7A"/>
    <w:rsid w:val="000A4B37"/>
    <w:rsid w:val="000A57DB"/>
    <w:rsid w:val="000B02DC"/>
    <w:rsid w:val="000B0F4A"/>
    <w:rsid w:val="000B1083"/>
    <w:rsid w:val="000B50D5"/>
    <w:rsid w:val="000B5626"/>
    <w:rsid w:val="000B5C94"/>
    <w:rsid w:val="000C0CD6"/>
    <w:rsid w:val="000C217E"/>
    <w:rsid w:val="000C5E93"/>
    <w:rsid w:val="000C7361"/>
    <w:rsid w:val="000D169A"/>
    <w:rsid w:val="000D1F74"/>
    <w:rsid w:val="000D2C79"/>
    <w:rsid w:val="000D331A"/>
    <w:rsid w:val="000D4C0F"/>
    <w:rsid w:val="000D5699"/>
    <w:rsid w:val="000D7167"/>
    <w:rsid w:val="000E0763"/>
    <w:rsid w:val="000E0DA6"/>
    <w:rsid w:val="000E0F80"/>
    <w:rsid w:val="000E20C6"/>
    <w:rsid w:val="000E26E0"/>
    <w:rsid w:val="000E29F5"/>
    <w:rsid w:val="000E5EE3"/>
    <w:rsid w:val="000E74AA"/>
    <w:rsid w:val="000F1201"/>
    <w:rsid w:val="000F5445"/>
    <w:rsid w:val="000F5C2D"/>
    <w:rsid w:val="000F6056"/>
    <w:rsid w:val="000F64BC"/>
    <w:rsid w:val="0010124B"/>
    <w:rsid w:val="00101971"/>
    <w:rsid w:val="00102F46"/>
    <w:rsid w:val="00106D20"/>
    <w:rsid w:val="001122AA"/>
    <w:rsid w:val="00116096"/>
    <w:rsid w:val="00116504"/>
    <w:rsid w:val="00117223"/>
    <w:rsid w:val="00121ED6"/>
    <w:rsid w:val="00122284"/>
    <w:rsid w:val="001228D6"/>
    <w:rsid w:val="00126124"/>
    <w:rsid w:val="00126970"/>
    <w:rsid w:val="00127887"/>
    <w:rsid w:val="0013280E"/>
    <w:rsid w:val="00132D48"/>
    <w:rsid w:val="00134B59"/>
    <w:rsid w:val="00137F7A"/>
    <w:rsid w:val="00141D03"/>
    <w:rsid w:val="00144252"/>
    <w:rsid w:val="001451FB"/>
    <w:rsid w:val="00146E31"/>
    <w:rsid w:val="00147719"/>
    <w:rsid w:val="00147861"/>
    <w:rsid w:val="00150016"/>
    <w:rsid w:val="001525CE"/>
    <w:rsid w:val="00153A76"/>
    <w:rsid w:val="00154C8A"/>
    <w:rsid w:val="00155E6D"/>
    <w:rsid w:val="00156372"/>
    <w:rsid w:val="00156FFC"/>
    <w:rsid w:val="00157E73"/>
    <w:rsid w:val="00160055"/>
    <w:rsid w:val="0016541F"/>
    <w:rsid w:val="00166FF1"/>
    <w:rsid w:val="001707A0"/>
    <w:rsid w:val="001710B4"/>
    <w:rsid w:val="00173440"/>
    <w:rsid w:val="001743C5"/>
    <w:rsid w:val="001776A9"/>
    <w:rsid w:val="00184344"/>
    <w:rsid w:val="00185A41"/>
    <w:rsid w:val="00187D7C"/>
    <w:rsid w:val="00190091"/>
    <w:rsid w:val="001908A0"/>
    <w:rsid w:val="00191796"/>
    <w:rsid w:val="00192069"/>
    <w:rsid w:val="001921E4"/>
    <w:rsid w:val="001945AE"/>
    <w:rsid w:val="00195DBD"/>
    <w:rsid w:val="0019613C"/>
    <w:rsid w:val="001A6280"/>
    <w:rsid w:val="001A665B"/>
    <w:rsid w:val="001B21AA"/>
    <w:rsid w:val="001B282F"/>
    <w:rsid w:val="001B5BE6"/>
    <w:rsid w:val="001B627D"/>
    <w:rsid w:val="001C04E0"/>
    <w:rsid w:val="001C071B"/>
    <w:rsid w:val="001C0D2A"/>
    <w:rsid w:val="001C2D6E"/>
    <w:rsid w:val="001C2EB4"/>
    <w:rsid w:val="001C4A1B"/>
    <w:rsid w:val="001C55D9"/>
    <w:rsid w:val="001C7071"/>
    <w:rsid w:val="001D4AD8"/>
    <w:rsid w:val="001D72A8"/>
    <w:rsid w:val="001D798B"/>
    <w:rsid w:val="001D7D4E"/>
    <w:rsid w:val="001E1E87"/>
    <w:rsid w:val="001E26BD"/>
    <w:rsid w:val="001E54D2"/>
    <w:rsid w:val="001E747B"/>
    <w:rsid w:val="001F0975"/>
    <w:rsid w:val="001F4C05"/>
    <w:rsid w:val="00200160"/>
    <w:rsid w:val="002013C0"/>
    <w:rsid w:val="0020483B"/>
    <w:rsid w:val="00204D5F"/>
    <w:rsid w:val="0020566D"/>
    <w:rsid w:val="00206AE7"/>
    <w:rsid w:val="00206C94"/>
    <w:rsid w:val="0020724D"/>
    <w:rsid w:val="002125A9"/>
    <w:rsid w:val="00213954"/>
    <w:rsid w:val="00213FEF"/>
    <w:rsid w:val="00214021"/>
    <w:rsid w:val="00216F50"/>
    <w:rsid w:val="00217CBB"/>
    <w:rsid w:val="00224CB4"/>
    <w:rsid w:val="00225842"/>
    <w:rsid w:val="00230FE5"/>
    <w:rsid w:val="00232A05"/>
    <w:rsid w:val="0023363B"/>
    <w:rsid w:val="00234B6A"/>
    <w:rsid w:val="00242262"/>
    <w:rsid w:val="0024243E"/>
    <w:rsid w:val="00242BCD"/>
    <w:rsid w:val="002462ED"/>
    <w:rsid w:val="00251107"/>
    <w:rsid w:val="00252A99"/>
    <w:rsid w:val="00252D28"/>
    <w:rsid w:val="0025367B"/>
    <w:rsid w:val="00253DA3"/>
    <w:rsid w:val="0025580B"/>
    <w:rsid w:val="00255A55"/>
    <w:rsid w:val="002570D5"/>
    <w:rsid w:val="002636E1"/>
    <w:rsid w:val="0026419B"/>
    <w:rsid w:val="00264309"/>
    <w:rsid w:val="00264D36"/>
    <w:rsid w:val="00264E89"/>
    <w:rsid w:val="00264FD2"/>
    <w:rsid w:val="00265A86"/>
    <w:rsid w:val="00266BF2"/>
    <w:rsid w:val="00270860"/>
    <w:rsid w:val="00271BB6"/>
    <w:rsid w:val="002725A1"/>
    <w:rsid w:val="00273A97"/>
    <w:rsid w:val="00275817"/>
    <w:rsid w:val="002775D6"/>
    <w:rsid w:val="002834EE"/>
    <w:rsid w:val="00284F19"/>
    <w:rsid w:val="00287EBD"/>
    <w:rsid w:val="00291A0C"/>
    <w:rsid w:val="00292784"/>
    <w:rsid w:val="00293890"/>
    <w:rsid w:val="002939E1"/>
    <w:rsid w:val="00293E8B"/>
    <w:rsid w:val="002947F3"/>
    <w:rsid w:val="0029549D"/>
    <w:rsid w:val="002977BD"/>
    <w:rsid w:val="002A1FA4"/>
    <w:rsid w:val="002A5A44"/>
    <w:rsid w:val="002B06A9"/>
    <w:rsid w:val="002B139C"/>
    <w:rsid w:val="002B357B"/>
    <w:rsid w:val="002B400E"/>
    <w:rsid w:val="002B7236"/>
    <w:rsid w:val="002B7AA9"/>
    <w:rsid w:val="002C394F"/>
    <w:rsid w:val="002C5E93"/>
    <w:rsid w:val="002C617B"/>
    <w:rsid w:val="002C685F"/>
    <w:rsid w:val="002C6C98"/>
    <w:rsid w:val="002D01F0"/>
    <w:rsid w:val="002D1983"/>
    <w:rsid w:val="002D1D03"/>
    <w:rsid w:val="002D61EE"/>
    <w:rsid w:val="002D6CDF"/>
    <w:rsid w:val="002E0699"/>
    <w:rsid w:val="002E07C9"/>
    <w:rsid w:val="002E3F9E"/>
    <w:rsid w:val="002F1074"/>
    <w:rsid w:val="002F75AF"/>
    <w:rsid w:val="00300FDD"/>
    <w:rsid w:val="00305D3D"/>
    <w:rsid w:val="003068C0"/>
    <w:rsid w:val="00307C32"/>
    <w:rsid w:val="00311CFD"/>
    <w:rsid w:val="003121F2"/>
    <w:rsid w:val="00313015"/>
    <w:rsid w:val="003151E7"/>
    <w:rsid w:val="0031748B"/>
    <w:rsid w:val="00317DCF"/>
    <w:rsid w:val="00320BB2"/>
    <w:rsid w:val="0032221E"/>
    <w:rsid w:val="00322409"/>
    <w:rsid w:val="00323CF1"/>
    <w:rsid w:val="00327020"/>
    <w:rsid w:val="00332D22"/>
    <w:rsid w:val="00333007"/>
    <w:rsid w:val="00333F10"/>
    <w:rsid w:val="00334099"/>
    <w:rsid w:val="0033525D"/>
    <w:rsid w:val="0033526E"/>
    <w:rsid w:val="003375AE"/>
    <w:rsid w:val="00341B5B"/>
    <w:rsid w:val="003442E9"/>
    <w:rsid w:val="00344F7E"/>
    <w:rsid w:val="0034734E"/>
    <w:rsid w:val="00347456"/>
    <w:rsid w:val="003504B9"/>
    <w:rsid w:val="00353790"/>
    <w:rsid w:val="00353A24"/>
    <w:rsid w:val="00353DB1"/>
    <w:rsid w:val="00354D62"/>
    <w:rsid w:val="003555A9"/>
    <w:rsid w:val="0035713D"/>
    <w:rsid w:val="003609B6"/>
    <w:rsid w:val="00361478"/>
    <w:rsid w:val="003618E8"/>
    <w:rsid w:val="003650CC"/>
    <w:rsid w:val="00367729"/>
    <w:rsid w:val="00370254"/>
    <w:rsid w:val="00370CAF"/>
    <w:rsid w:val="00371456"/>
    <w:rsid w:val="003718CA"/>
    <w:rsid w:val="0037315C"/>
    <w:rsid w:val="00375681"/>
    <w:rsid w:val="003778D5"/>
    <w:rsid w:val="00377EA3"/>
    <w:rsid w:val="003824BC"/>
    <w:rsid w:val="00382EC7"/>
    <w:rsid w:val="00383A76"/>
    <w:rsid w:val="00383FAE"/>
    <w:rsid w:val="00384F67"/>
    <w:rsid w:val="0038564A"/>
    <w:rsid w:val="003863E6"/>
    <w:rsid w:val="00386E41"/>
    <w:rsid w:val="00390C1E"/>
    <w:rsid w:val="00391664"/>
    <w:rsid w:val="00393271"/>
    <w:rsid w:val="00394010"/>
    <w:rsid w:val="003974A4"/>
    <w:rsid w:val="003A12C0"/>
    <w:rsid w:val="003A4E14"/>
    <w:rsid w:val="003A720C"/>
    <w:rsid w:val="003A779F"/>
    <w:rsid w:val="003B1068"/>
    <w:rsid w:val="003B28AE"/>
    <w:rsid w:val="003B28DA"/>
    <w:rsid w:val="003B4042"/>
    <w:rsid w:val="003B49AF"/>
    <w:rsid w:val="003B6662"/>
    <w:rsid w:val="003B6E2E"/>
    <w:rsid w:val="003B79C3"/>
    <w:rsid w:val="003C0DD1"/>
    <w:rsid w:val="003C5246"/>
    <w:rsid w:val="003C5C4B"/>
    <w:rsid w:val="003C64FC"/>
    <w:rsid w:val="003C7935"/>
    <w:rsid w:val="003D2C49"/>
    <w:rsid w:val="003D2F7A"/>
    <w:rsid w:val="003D34AE"/>
    <w:rsid w:val="003D3E7B"/>
    <w:rsid w:val="003D52EB"/>
    <w:rsid w:val="003D554A"/>
    <w:rsid w:val="003E07E0"/>
    <w:rsid w:val="003E4B5B"/>
    <w:rsid w:val="003F23D4"/>
    <w:rsid w:val="003F3866"/>
    <w:rsid w:val="003F7DA9"/>
    <w:rsid w:val="003F7EA8"/>
    <w:rsid w:val="004011EE"/>
    <w:rsid w:val="00404791"/>
    <w:rsid w:val="004053C3"/>
    <w:rsid w:val="00405BCE"/>
    <w:rsid w:val="004064E3"/>
    <w:rsid w:val="0040654C"/>
    <w:rsid w:val="00410082"/>
    <w:rsid w:val="00410A6A"/>
    <w:rsid w:val="00413E42"/>
    <w:rsid w:val="00414A34"/>
    <w:rsid w:val="00415B9A"/>
    <w:rsid w:val="00415F13"/>
    <w:rsid w:val="00417112"/>
    <w:rsid w:val="004178D1"/>
    <w:rsid w:val="00421BE7"/>
    <w:rsid w:val="00422C41"/>
    <w:rsid w:val="00425703"/>
    <w:rsid w:val="0042774A"/>
    <w:rsid w:val="00430D70"/>
    <w:rsid w:val="004338BF"/>
    <w:rsid w:val="00434EA4"/>
    <w:rsid w:val="00435675"/>
    <w:rsid w:val="00435AF6"/>
    <w:rsid w:val="00436DBD"/>
    <w:rsid w:val="0044046C"/>
    <w:rsid w:val="00440DCF"/>
    <w:rsid w:val="00441B8A"/>
    <w:rsid w:val="00443780"/>
    <w:rsid w:val="00446EA3"/>
    <w:rsid w:val="0044708B"/>
    <w:rsid w:val="00447DE4"/>
    <w:rsid w:val="004512EC"/>
    <w:rsid w:val="004524C9"/>
    <w:rsid w:val="00452B4D"/>
    <w:rsid w:val="00454F62"/>
    <w:rsid w:val="00456970"/>
    <w:rsid w:val="004570BB"/>
    <w:rsid w:val="00457C0F"/>
    <w:rsid w:val="00460AB8"/>
    <w:rsid w:val="00460B68"/>
    <w:rsid w:val="004615C0"/>
    <w:rsid w:val="00463075"/>
    <w:rsid w:val="0046357D"/>
    <w:rsid w:val="00467492"/>
    <w:rsid w:val="00467873"/>
    <w:rsid w:val="00467FBA"/>
    <w:rsid w:val="004724AD"/>
    <w:rsid w:val="004732CE"/>
    <w:rsid w:val="00474149"/>
    <w:rsid w:val="00474AE0"/>
    <w:rsid w:val="00481568"/>
    <w:rsid w:val="00482B6E"/>
    <w:rsid w:val="004851BF"/>
    <w:rsid w:val="00485F52"/>
    <w:rsid w:val="00491993"/>
    <w:rsid w:val="004958A2"/>
    <w:rsid w:val="004979CF"/>
    <w:rsid w:val="004A0C58"/>
    <w:rsid w:val="004A3C27"/>
    <w:rsid w:val="004A4C3B"/>
    <w:rsid w:val="004A6860"/>
    <w:rsid w:val="004A69C8"/>
    <w:rsid w:val="004B026B"/>
    <w:rsid w:val="004B0976"/>
    <w:rsid w:val="004B27AC"/>
    <w:rsid w:val="004B2B4F"/>
    <w:rsid w:val="004B37F6"/>
    <w:rsid w:val="004B3C17"/>
    <w:rsid w:val="004B59EA"/>
    <w:rsid w:val="004C029A"/>
    <w:rsid w:val="004C2308"/>
    <w:rsid w:val="004C2609"/>
    <w:rsid w:val="004C3859"/>
    <w:rsid w:val="004C5223"/>
    <w:rsid w:val="004D0B54"/>
    <w:rsid w:val="004D0F52"/>
    <w:rsid w:val="004D1660"/>
    <w:rsid w:val="004D2F9A"/>
    <w:rsid w:val="004D31F0"/>
    <w:rsid w:val="004D4050"/>
    <w:rsid w:val="004D496D"/>
    <w:rsid w:val="004D544F"/>
    <w:rsid w:val="004D5FB7"/>
    <w:rsid w:val="004D6B07"/>
    <w:rsid w:val="004D7A8A"/>
    <w:rsid w:val="004E2914"/>
    <w:rsid w:val="004E54D0"/>
    <w:rsid w:val="004E6BCD"/>
    <w:rsid w:val="004E7980"/>
    <w:rsid w:val="004F0DE1"/>
    <w:rsid w:val="004F2518"/>
    <w:rsid w:val="004F4271"/>
    <w:rsid w:val="004F48E6"/>
    <w:rsid w:val="00500768"/>
    <w:rsid w:val="005024DB"/>
    <w:rsid w:val="00503383"/>
    <w:rsid w:val="00504044"/>
    <w:rsid w:val="00504C67"/>
    <w:rsid w:val="005059EB"/>
    <w:rsid w:val="00506F1E"/>
    <w:rsid w:val="0050763B"/>
    <w:rsid w:val="00510709"/>
    <w:rsid w:val="0051139D"/>
    <w:rsid w:val="00511FB9"/>
    <w:rsid w:val="00513C5C"/>
    <w:rsid w:val="00514551"/>
    <w:rsid w:val="00514F5A"/>
    <w:rsid w:val="00521F41"/>
    <w:rsid w:val="00523920"/>
    <w:rsid w:val="00523E27"/>
    <w:rsid w:val="00523EB3"/>
    <w:rsid w:val="00524A65"/>
    <w:rsid w:val="0052548F"/>
    <w:rsid w:val="00530F48"/>
    <w:rsid w:val="005352AC"/>
    <w:rsid w:val="005358F2"/>
    <w:rsid w:val="00536D95"/>
    <w:rsid w:val="00537748"/>
    <w:rsid w:val="00540521"/>
    <w:rsid w:val="00542975"/>
    <w:rsid w:val="0054686A"/>
    <w:rsid w:val="0055029C"/>
    <w:rsid w:val="005518BF"/>
    <w:rsid w:val="0055649B"/>
    <w:rsid w:val="0055662F"/>
    <w:rsid w:val="005570C4"/>
    <w:rsid w:val="005608D9"/>
    <w:rsid w:val="00561169"/>
    <w:rsid w:val="00561B08"/>
    <w:rsid w:val="005626F7"/>
    <w:rsid w:val="005641F4"/>
    <w:rsid w:val="00566830"/>
    <w:rsid w:val="005676B5"/>
    <w:rsid w:val="0057001B"/>
    <w:rsid w:val="00571530"/>
    <w:rsid w:val="00571892"/>
    <w:rsid w:val="005735F6"/>
    <w:rsid w:val="00580063"/>
    <w:rsid w:val="00586893"/>
    <w:rsid w:val="00590B9A"/>
    <w:rsid w:val="0059135A"/>
    <w:rsid w:val="00592AE7"/>
    <w:rsid w:val="00592DE4"/>
    <w:rsid w:val="00592F4D"/>
    <w:rsid w:val="00594E00"/>
    <w:rsid w:val="00596921"/>
    <w:rsid w:val="00596F39"/>
    <w:rsid w:val="005A15D6"/>
    <w:rsid w:val="005A2413"/>
    <w:rsid w:val="005A7C10"/>
    <w:rsid w:val="005A7FF6"/>
    <w:rsid w:val="005B1F0E"/>
    <w:rsid w:val="005B3007"/>
    <w:rsid w:val="005B3611"/>
    <w:rsid w:val="005B6B54"/>
    <w:rsid w:val="005B6BFB"/>
    <w:rsid w:val="005C0F04"/>
    <w:rsid w:val="005C0F96"/>
    <w:rsid w:val="005C1421"/>
    <w:rsid w:val="005C2F4A"/>
    <w:rsid w:val="005C2F76"/>
    <w:rsid w:val="005C3ECB"/>
    <w:rsid w:val="005C3FA9"/>
    <w:rsid w:val="005C4DBB"/>
    <w:rsid w:val="005D1371"/>
    <w:rsid w:val="005D1EF1"/>
    <w:rsid w:val="005D24D5"/>
    <w:rsid w:val="005D2D5E"/>
    <w:rsid w:val="005D3CBC"/>
    <w:rsid w:val="005D56DE"/>
    <w:rsid w:val="005D7708"/>
    <w:rsid w:val="005D7759"/>
    <w:rsid w:val="005D7779"/>
    <w:rsid w:val="005D7840"/>
    <w:rsid w:val="005E429C"/>
    <w:rsid w:val="005E5E20"/>
    <w:rsid w:val="005F0FC4"/>
    <w:rsid w:val="005F18FA"/>
    <w:rsid w:val="005F275F"/>
    <w:rsid w:val="005F54AF"/>
    <w:rsid w:val="005F62D4"/>
    <w:rsid w:val="005F638E"/>
    <w:rsid w:val="005F75A8"/>
    <w:rsid w:val="00600646"/>
    <w:rsid w:val="00601BD6"/>
    <w:rsid w:val="006065C4"/>
    <w:rsid w:val="00610C66"/>
    <w:rsid w:val="006137DA"/>
    <w:rsid w:val="00614774"/>
    <w:rsid w:val="00614A3A"/>
    <w:rsid w:val="00617271"/>
    <w:rsid w:val="0061789A"/>
    <w:rsid w:val="00621B87"/>
    <w:rsid w:val="006230B4"/>
    <w:rsid w:val="00624890"/>
    <w:rsid w:val="0062590E"/>
    <w:rsid w:val="00625A53"/>
    <w:rsid w:val="006263AB"/>
    <w:rsid w:val="00626C23"/>
    <w:rsid w:val="00626D42"/>
    <w:rsid w:val="006301DC"/>
    <w:rsid w:val="0063544B"/>
    <w:rsid w:val="0063573E"/>
    <w:rsid w:val="00636FF5"/>
    <w:rsid w:val="006374A6"/>
    <w:rsid w:val="00645F1E"/>
    <w:rsid w:val="00646E30"/>
    <w:rsid w:val="00650A4E"/>
    <w:rsid w:val="00652102"/>
    <w:rsid w:val="00653525"/>
    <w:rsid w:val="006553F7"/>
    <w:rsid w:val="00656203"/>
    <w:rsid w:val="006570BC"/>
    <w:rsid w:val="00657E7A"/>
    <w:rsid w:val="00660083"/>
    <w:rsid w:val="006658A3"/>
    <w:rsid w:val="006706A5"/>
    <w:rsid w:val="00670F14"/>
    <w:rsid w:val="00671B55"/>
    <w:rsid w:val="006738C0"/>
    <w:rsid w:val="00673E58"/>
    <w:rsid w:val="00673ED7"/>
    <w:rsid w:val="00674477"/>
    <w:rsid w:val="006803B8"/>
    <w:rsid w:val="00680A72"/>
    <w:rsid w:val="006821EC"/>
    <w:rsid w:val="006837B7"/>
    <w:rsid w:val="00683A33"/>
    <w:rsid w:val="006847F4"/>
    <w:rsid w:val="00685249"/>
    <w:rsid w:val="0068598A"/>
    <w:rsid w:val="00686186"/>
    <w:rsid w:val="00687314"/>
    <w:rsid w:val="00696957"/>
    <w:rsid w:val="006970AF"/>
    <w:rsid w:val="006A0975"/>
    <w:rsid w:val="006A7B67"/>
    <w:rsid w:val="006B0307"/>
    <w:rsid w:val="006B28EC"/>
    <w:rsid w:val="006B4E0E"/>
    <w:rsid w:val="006B6D5B"/>
    <w:rsid w:val="006C1CAE"/>
    <w:rsid w:val="006C1CBE"/>
    <w:rsid w:val="006C1CCF"/>
    <w:rsid w:val="006C1D52"/>
    <w:rsid w:val="006C22F7"/>
    <w:rsid w:val="006C345D"/>
    <w:rsid w:val="006C4120"/>
    <w:rsid w:val="006C4E02"/>
    <w:rsid w:val="006D1A57"/>
    <w:rsid w:val="006D27DF"/>
    <w:rsid w:val="006D2E17"/>
    <w:rsid w:val="006D3AC7"/>
    <w:rsid w:val="006D4F65"/>
    <w:rsid w:val="006D7618"/>
    <w:rsid w:val="006E098A"/>
    <w:rsid w:val="006E0CBF"/>
    <w:rsid w:val="006E0E14"/>
    <w:rsid w:val="006E0E8D"/>
    <w:rsid w:val="006E48B9"/>
    <w:rsid w:val="006E4F03"/>
    <w:rsid w:val="006E54EF"/>
    <w:rsid w:val="006E67B3"/>
    <w:rsid w:val="006F0637"/>
    <w:rsid w:val="006F3582"/>
    <w:rsid w:val="006F3B4D"/>
    <w:rsid w:val="006F7A5D"/>
    <w:rsid w:val="00700686"/>
    <w:rsid w:val="00711A0F"/>
    <w:rsid w:val="00713295"/>
    <w:rsid w:val="007133AE"/>
    <w:rsid w:val="00713D44"/>
    <w:rsid w:val="0071592A"/>
    <w:rsid w:val="00716220"/>
    <w:rsid w:val="007175EE"/>
    <w:rsid w:val="00722BB2"/>
    <w:rsid w:val="007230EC"/>
    <w:rsid w:val="00723DD5"/>
    <w:rsid w:val="00723E0F"/>
    <w:rsid w:val="0072451A"/>
    <w:rsid w:val="00726EBA"/>
    <w:rsid w:val="00727009"/>
    <w:rsid w:val="00731514"/>
    <w:rsid w:val="00731E9C"/>
    <w:rsid w:val="00735134"/>
    <w:rsid w:val="00736297"/>
    <w:rsid w:val="007401E7"/>
    <w:rsid w:val="007405C2"/>
    <w:rsid w:val="007414F7"/>
    <w:rsid w:val="007420BD"/>
    <w:rsid w:val="007434CF"/>
    <w:rsid w:val="00744510"/>
    <w:rsid w:val="00744B96"/>
    <w:rsid w:val="0074559F"/>
    <w:rsid w:val="00745B76"/>
    <w:rsid w:val="00751A2F"/>
    <w:rsid w:val="00753CCA"/>
    <w:rsid w:val="00753F1A"/>
    <w:rsid w:val="00754F80"/>
    <w:rsid w:val="00756E13"/>
    <w:rsid w:val="00763E4F"/>
    <w:rsid w:val="00764D68"/>
    <w:rsid w:val="00766134"/>
    <w:rsid w:val="00766F9B"/>
    <w:rsid w:val="00767F89"/>
    <w:rsid w:val="007720BB"/>
    <w:rsid w:val="00774148"/>
    <w:rsid w:val="007777DB"/>
    <w:rsid w:val="00780A4E"/>
    <w:rsid w:val="00781451"/>
    <w:rsid w:val="00781C18"/>
    <w:rsid w:val="00781FF6"/>
    <w:rsid w:val="007857B7"/>
    <w:rsid w:val="007867E8"/>
    <w:rsid w:val="00787714"/>
    <w:rsid w:val="0078781D"/>
    <w:rsid w:val="00790BEF"/>
    <w:rsid w:val="00791B82"/>
    <w:rsid w:val="00795704"/>
    <w:rsid w:val="00795ECA"/>
    <w:rsid w:val="00796D45"/>
    <w:rsid w:val="00797C7E"/>
    <w:rsid w:val="007A11D4"/>
    <w:rsid w:val="007A2265"/>
    <w:rsid w:val="007A2F17"/>
    <w:rsid w:val="007A3BB8"/>
    <w:rsid w:val="007A4960"/>
    <w:rsid w:val="007A6BC7"/>
    <w:rsid w:val="007A7C98"/>
    <w:rsid w:val="007A7D7F"/>
    <w:rsid w:val="007B0229"/>
    <w:rsid w:val="007B07E3"/>
    <w:rsid w:val="007B3E02"/>
    <w:rsid w:val="007B4DA4"/>
    <w:rsid w:val="007B6FD7"/>
    <w:rsid w:val="007C006F"/>
    <w:rsid w:val="007C0B6D"/>
    <w:rsid w:val="007C1377"/>
    <w:rsid w:val="007C1D6E"/>
    <w:rsid w:val="007C4CE0"/>
    <w:rsid w:val="007C79F1"/>
    <w:rsid w:val="007D0BE4"/>
    <w:rsid w:val="007D1009"/>
    <w:rsid w:val="007D78AD"/>
    <w:rsid w:val="007E1081"/>
    <w:rsid w:val="007E2606"/>
    <w:rsid w:val="007E2DB5"/>
    <w:rsid w:val="007E4401"/>
    <w:rsid w:val="007E44B6"/>
    <w:rsid w:val="007E720F"/>
    <w:rsid w:val="007F003D"/>
    <w:rsid w:val="007F03B2"/>
    <w:rsid w:val="007F1527"/>
    <w:rsid w:val="007F22E2"/>
    <w:rsid w:val="008008C1"/>
    <w:rsid w:val="00800DEE"/>
    <w:rsid w:val="00801239"/>
    <w:rsid w:val="0080320A"/>
    <w:rsid w:val="00804FE4"/>
    <w:rsid w:val="00807055"/>
    <w:rsid w:val="00807A30"/>
    <w:rsid w:val="0081533C"/>
    <w:rsid w:val="008221E3"/>
    <w:rsid w:val="00823A27"/>
    <w:rsid w:val="00826E5C"/>
    <w:rsid w:val="00830558"/>
    <w:rsid w:val="008308C0"/>
    <w:rsid w:val="008318BA"/>
    <w:rsid w:val="00834439"/>
    <w:rsid w:val="008349F0"/>
    <w:rsid w:val="008379BD"/>
    <w:rsid w:val="00842991"/>
    <w:rsid w:val="00843B17"/>
    <w:rsid w:val="00844918"/>
    <w:rsid w:val="00847314"/>
    <w:rsid w:val="00854957"/>
    <w:rsid w:val="00857FE6"/>
    <w:rsid w:val="0086100F"/>
    <w:rsid w:val="0086109D"/>
    <w:rsid w:val="008611DA"/>
    <w:rsid w:val="008612D6"/>
    <w:rsid w:val="0086252D"/>
    <w:rsid w:val="008632F5"/>
    <w:rsid w:val="00863457"/>
    <w:rsid w:val="008664D2"/>
    <w:rsid w:val="00866F1A"/>
    <w:rsid w:val="00867300"/>
    <w:rsid w:val="008673CE"/>
    <w:rsid w:val="00870B27"/>
    <w:rsid w:val="00870DFC"/>
    <w:rsid w:val="00871329"/>
    <w:rsid w:val="0087145D"/>
    <w:rsid w:val="008723DB"/>
    <w:rsid w:val="008734ED"/>
    <w:rsid w:val="00874F5E"/>
    <w:rsid w:val="0087626B"/>
    <w:rsid w:val="008800E1"/>
    <w:rsid w:val="00881DD5"/>
    <w:rsid w:val="008821A6"/>
    <w:rsid w:val="00884509"/>
    <w:rsid w:val="00885759"/>
    <w:rsid w:val="00886D19"/>
    <w:rsid w:val="008903DD"/>
    <w:rsid w:val="0089146D"/>
    <w:rsid w:val="008921B7"/>
    <w:rsid w:val="00892F3D"/>
    <w:rsid w:val="00896FC8"/>
    <w:rsid w:val="008A0ED7"/>
    <w:rsid w:val="008A15C9"/>
    <w:rsid w:val="008A1B78"/>
    <w:rsid w:val="008B1069"/>
    <w:rsid w:val="008B35C1"/>
    <w:rsid w:val="008B37D3"/>
    <w:rsid w:val="008B3FA1"/>
    <w:rsid w:val="008B3FA6"/>
    <w:rsid w:val="008B4DE0"/>
    <w:rsid w:val="008B5E0D"/>
    <w:rsid w:val="008B6473"/>
    <w:rsid w:val="008C06C5"/>
    <w:rsid w:val="008C15C6"/>
    <w:rsid w:val="008C3077"/>
    <w:rsid w:val="008C49B4"/>
    <w:rsid w:val="008C53B4"/>
    <w:rsid w:val="008C54BA"/>
    <w:rsid w:val="008C75D5"/>
    <w:rsid w:val="008C779B"/>
    <w:rsid w:val="008D0191"/>
    <w:rsid w:val="008D2219"/>
    <w:rsid w:val="008D3C24"/>
    <w:rsid w:val="008D50CE"/>
    <w:rsid w:val="008D72CE"/>
    <w:rsid w:val="008D7BCE"/>
    <w:rsid w:val="008E0F4C"/>
    <w:rsid w:val="008E1E27"/>
    <w:rsid w:val="008E2DB8"/>
    <w:rsid w:val="008E3811"/>
    <w:rsid w:val="008E4460"/>
    <w:rsid w:val="008E4D87"/>
    <w:rsid w:val="008E7CFA"/>
    <w:rsid w:val="008F10A1"/>
    <w:rsid w:val="008F1FB0"/>
    <w:rsid w:val="008F4785"/>
    <w:rsid w:val="008F64A8"/>
    <w:rsid w:val="008F6EE3"/>
    <w:rsid w:val="00900CB7"/>
    <w:rsid w:val="0090149B"/>
    <w:rsid w:val="00901728"/>
    <w:rsid w:val="009024C6"/>
    <w:rsid w:val="00903AA8"/>
    <w:rsid w:val="0090648B"/>
    <w:rsid w:val="0091176F"/>
    <w:rsid w:val="00911A42"/>
    <w:rsid w:val="00911AD8"/>
    <w:rsid w:val="00912CAF"/>
    <w:rsid w:val="00912E5E"/>
    <w:rsid w:val="009134BB"/>
    <w:rsid w:val="009142DB"/>
    <w:rsid w:val="0091777C"/>
    <w:rsid w:val="00917B8D"/>
    <w:rsid w:val="00921052"/>
    <w:rsid w:val="0092119B"/>
    <w:rsid w:val="00921E3B"/>
    <w:rsid w:val="009242BA"/>
    <w:rsid w:val="0092468B"/>
    <w:rsid w:val="00925BF2"/>
    <w:rsid w:val="00926D9C"/>
    <w:rsid w:val="00930ED1"/>
    <w:rsid w:val="00934576"/>
    <w:rsid w:val="00934A5E"/>
    <w:rsid w:val="00940161"/>
    <w:rsid w:val="00940D9C"/>
    <w:rsid w:val="00940E55"/>
    <w:rsid w:val="00942D19"/>
    <w:rsid w:val="009446DE"/>
    <w:rsid w:val="00944B04"/>
    <w:rsid w:val="00944D5F"/>
    <w:rsid w:val="009450B1"/>
    <w:rsid w:val="009452F6"/>
    <w:rsid w:val="0094798E"/>
    <w:rsid w:val="00950C30"/>
    <w:rsid w:val="00951666"/>
    <w:rsid w:val="00952231"/>
    <w:rsid w:val="00956D38"/>
    <w:rsid w:val="009609DC"/>
    <w:rsid w:val="0096138B"/>
    <w:rsid w:val="0096366D"/>
    <w:rsid w:val="00965224"/>
    <w:rsid w:val="00966821"/>
    <w:rsid w:val="009677B6"/>
    <w:rsid w:val="0097043A"/>
    <w:rsid w:val="00970E31"/>
    <w:rsid w:val="00974A25"/>
    <w:rsid w:val="00977404"/>
    <w:rsid w:val="0098099D"/>
    <w:rsid w:val="00981DF3"/>
    <w:rsid w:val="00984349"/>
    <w:rsid w:val="00985EC8"/>
    <w:rsid w:val="00992D13"/>
    <w:rsid w:val="009931C6"/>
    <w:rsid w:val="00994AFC"/>
    <w:rsid w:val="00995823"/>
    <w:rsid w:val="00997A57"/>
    <w:rsid w:val="009A00A9"/>
    <w:rsid w:val="009A2CB6"/>
    <w:rsid w:val="009A332B"/>
    <w:rsid w:val="009A496B"/>
    <w:rsid w:val="009A4B76"/>
    <w:rsid w:val="009B2906"/>
    <w:rsid w:val="009B3BD9"/>
    <w:rsid w:val="009B6FE7"/>
    <w:rsid w:val="009C0FC2"/>
    <w:rsid w:val="009C12EC"/>
    <w:rsid w:val="009C3612"/>
    <w:rsid w:val="009C4073"/>
    <w:rsid w:val="009C46D3"/>
    <w:rsid w:val="009C47A4"/>
    <w:rsid w:val="009D2144"/>
    <w:rsid w:val="009D34C7"/>
    <w:rsid w:val="009D3AC6"/>
    <w:rsid w:val="009D41D4"/>
    <w:rsid w:val="009D5608"/>
    <w:rsid w:val="009D7379"/>
    <w:rsid w:val="009D7634"/>
    <w:rsid w:val="009D7CF5"/>
    <w:rsid w:val="009E04DE"/>
    <w:rsid w:val="009E0D94"/>
    <w:rsid w:val="009E1372"/>
    <w:rsid w:val="009E1851"/>
    <w:rsid w:val="009E318F"/>
    <w:rsid w:val="009E4CAB"/>
    <w:rsid w:val="009E5C50"/>
    <w:rsid w:val="009E6D55"/>
    <w:rsid w:val="009E7E3A"/>
    <w:rsid w:val="009F065A"/>
    <w:rsid w:val="009F15B4"/>
    <w:rsid w:val="009F38A0"/>
    <w:rsid w:val="00A000AF"/>
    <w:rsid w:val="00A002B1"/>
    <w:rsid w:val="00A02025"/>
    <w:rsid w:val="00A0299A"/>
    <w:rsid w:val="00A0343A"/>
    <w:rsid w:val="00A05650"/>
    <w:rsid w:val="00A100EE"/>
    <w:rsid w:val="00A106C3"/>
    <w:rsid w:val="00A13F42"/>
    <w:rsid w:val="00A145D5"/>
    <w:rsid w:val="00A15D09"/>
    <w:rsid w:val="00A16DA9"/>
    <w:rsid w:val="00A17FE5"/>
    <w:rsid w:val="00A229BF"/>
    <w:rsid w:val="00A22D91"/>
    <w:rsid w:val="00A22EDB"/>
    <w:rsid w:val="00A230DD"/>
    <w:rsid w:val="00A242B3"/>
    <w:rsid w:val="00A30FB1"/>
    <w:rsid w:val="00A31DB0"/>
    <w:rsid w:val="00A324A9"/>
    <w:rsid w:val="00A33C34"/>
    <w:rsid w:val="00A34338"/>
    <w:rsid w:val="00A347AF"/>
    <w:rsid w:val="00A3724F"/>
    <w:rsid w:val="00A37797"/>
    <w:rsid w:val="00A37928"/>
    <w:rsid w:val="00A37D64"/>
    <w:rsid w:val="00A40F29"/>
    <w:rsid w:val="00A412F6"/>
    <w:rsid w:val="00A41D54"/>
    <w:rsid w:val="00A41FF2"/>
    <w:rsid w:val="00A42197"/>
    <w:rsid w:val="00A427B0"/>
    <w:rsid w:val="00A46C3E"/>
    <w:rsid w:val="00A47BF8"/>
    <w:rsid w:val="00A5135A"/>
    <w:rsid w:val="00A52825"/>
    <w:rsid w:val="00A5287A"/>
    <w:rsid w:val="00A54FB3"/>
    <w:rsid w:val="00A5620D"/>
    <w:rsid w:val="00A563FF"/>
    <w:rsid w:val="00A579E2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0052"/>
    <w:rsid w:val="00A901D7"/>
    <w:rsid w:val="00A91572"/>
    <w:rsid w:val="00A91B21"/>
    <w:rsid w:val="00A947B1"/>
    <w:rsid w:val="00A951B0"/>
    <w:rsid w:val="00A95958"/>
    <w:rsid w:val="00A962C2"/>
    <w:rsid w:val="00AA02A7"/>
    <w:rsid w:val="00AA251D"/>
    <w:rsid w:val="00AA3230"/>
    <w:rsid w:val="00AB2767"/>
    <w:rsid w:val="00AB703A"/>
    <w:rsid w:val="00AB7A11"/>
    <w:rsid w:val="00AC09F4"/>
    <w:rsid w:val="00AC10EE"/>
    <w:rsid w:val="00AC27CD"/>
    <w:rsid w:val="00AC2F9F"/>
    <w:rsid w:val="00AC333E"/>
    <w:rsid w:val="00AC388D"/>
    <w:rsid w:val="00AC3891"/>
    <w:rsid w:val="00AC474F"/>
    <w:rsid w:val="00AC4BAE"/>
    <w:rsid w:val="00AC57F9"/>
    <w:rsid w:val="00AC5C90"/>
    <w:rsid w:val="00AC745F"/>
    <w:rsid w:val="00AD1DD4"/>
    <w:rsid w:val="00AD20EC"/>
    <w:rsid w:val="00AD22C0"/>
    <w:rsid w:val="00AD2C63"/>
    <w:rsid w:val="00AD3FE7"/>
    <w:rsid w:val="00AD64D2"/>
    <w:rsid w:val="00AE2DCF"/>
    <w:rsid w:val="00AE32AA"/>
    <w:rsid w:val="00AE3373"/>
    <w:rsid w:val="00AE5609"/>
    <w:rsid w:val="00AE6E92"/>
    <w:rsid w:val="00AF239D"/>
    <w:rsid w:val="00AF251B"/>
    <w:rsid w:val="00AF31EB"/>
    <w:rsid w:val="00AF3248"/>
    <w:rsid w:val="00AF4936"/>
    <w:rsid w:val="00AF4FE4"/>
    <w:rsid w:val="00AF5062"/>
    <w:rsid w:val="00AF515A"/>
    <w:rsid w:val="00B0382A"/>
    <w:rsid w:val="00B05DC9"/>
    <w:rsid w:val="00B0613B"/>
    <w:rsid w:val="00B0737B"/>
    <w:rsid w:val="00B078C0"/>
    <w:rsid w:val="00B1032C"/>
    <w:rsid w:val="00B1111C"/>
    <w:rsid w:val="00B11889"/>
    <w:rsid w:val="00B15DC3"/>
    <w:rsid w:val="00B16EC6"/>
    <w:rsid w:val="00B16F66"/>
    <w:rsid w:val="00B16FC4"/>
    <w:rsid w:val="00B17376"/>
    <w:rsid w:val="00B2080F"/>
    <w:rsid w:val="00B211BF"/>
    <w:rsid w:val="00B21785"/>
    <w:rsid w:val="00B24D33"/>
    <w:rsid w:val="00B268FF"/>
    <w:rsid w:val="00B269A6"/>
    <w:rsid w:val="00B30A7F"/>
    <w:rsid w:val="00B30E3A"/>
    <w:rsid w:val="00B31D10"/>
    <w:rsid w:val="00B36CEC"/>
    <w:rsid w:val="00B403DC"/>
    <w:rsid w:val="00B41400"/>
    <w:rsid w:val="00B45234"/>
    <w:rsid w:val="00B46072"/>
    <w:rsid w:val="00B5076F"/>
    <w:rsid w:val="00B53147"/>
    <w:rsid w:val="00B55562"/>
    <w:rsid w:val="00B560BA"/>
    <w:rsid w:val="00B5678A"/>
    <w:rsid w:val="00B6046F"/>
    <w:rsid w:val="00B61616"/>
    <w:rsid w:val="00B65AF7"/>
    <w:rsid w:val="00B7142D"/>
    <w:rsid w:val="00B71D28"/>
    <w:rsid w:val="00B72B99"/>
    <w:rsid w:val="00B733BD"/>
    <w:rsid w:val="00B76714"/>
    <w:rsid w:val="00B77FB7"/>
    <w:rsid w:val="00B81461"/>
    <w:rsid w:val="00B82257"/>
    <w:rsid w:val="00B8263D"/>
    <w:rsid w:val="00B82E8D"/>
    <w:rsid w:val="00B879C1"/>
    <w:rsid w:val="00B92892"/>
    <w:rsid w:val="00B935CA"/>
    <w:rsid w:val="00B93B91"/>
    <w:rsid w:val="00B94640"/>
    <w:rsid w:val="00B959C3"/>
    <w:rsid w:val="00BA1696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B43B2"/>
    <w:rsid w:val="00BB73B8"/>
    <w:rsid w:val="00BC1E94"/>
    <w:rsid w:val="00BC4C40"/>
    <w:rsid w:val="00BC520F"/>
    <w:rsid w:val="00BD1096"/>
    <w:rsid w:val="00BD2F94"/>
    <w:rsid w:val="00BD32F5"/>
    <w:rsid w:val="00BD3CEF"/>
    <w:rsid w:val="00BD3D1F"/>
    <w:rsid w:val="00BD5CC6"/>
    <w:rsid w:val="00BD656C"/>
    <w:rsid w:val="00BE2307"/>
    <w:rsid w:val="00BE2905"/>
    <w:rsid w:val="00BE67EB"/>
    <w:rsid w:val="00BF0209"/>
    <w:rsid w:val="00BF4276"/>
    <w:rsid w:val="00BF5E59"/>
    <w:rsid w:val="00C01083"/>
    <w:rsid w:val="00C028D1"/>
    <w:rsid w:val="00C029DC"/>
    <w:rsid w:val="00C02F6B"/>
    <w:rsid w:val="00C03B00"/>
    <w:rsid w:val="00C05913"/>
    <w:rsid w:val="00C06E58"/>
    <w:rsid w:val="00C07077"/>
    <w:rsid w:val="00C07147"/>
    <w:rsid w:val="00C0723B"/>
    <w:rsid w:val="00C14C0D"/>
    <w:rsid w:val="00C160C1"/>
    <w:rsid w:val="00C17C0F"/>
    <w:rsid w:val="00C21807"/>
    <w:rsid w:val="00C221D1"/>
    <w:rsid w:val="00C24BB9"/>
    <w:rsid w:val="00C267E3"/>
    <w:rsid w:val="00C26AFB"/>
    <w:rsid w:val="00C32BAF"/>
    <w:rsid w:val="00C32E5C"/>
    <w:rsid w:val="00C342E2"/>
    <w:rsid w:val="00C40706"/>
    <w:rsid w:val="00C42533"/>
    <w:rsid w:val="00C42821"/>
    <w:rsid w:val="00C433E7"/>
    <w:rsid w:val="00C442B7"/>
    <w:rsid w:val="00C46BB9"/>
    <w:rsid w:val="00C50A2F"/>
    <w:rsid w:val="00C52BC8"/>
    <w:rsid w:val="00C5345E"/>
    <w:rsid w:val="00C53527"/>
    <w:rsid w:val="00C5557E"/>
    <w:rsid w:val="00C56968"/>
    <w:rsid w:val="00C57045"/>
    <w:rsid w:val="00C57634"/>
    <w:rsid w:val="00C60F46"/>
    <w:rsid w:val="00C62FE9"/>
    <w:rsid w:val="00C635BA"/>
    <w:rsid w:val="00C64EFA"/>
    <w:rsid w:val="00C657EA"/>
    <w:rsid w:val="00C6581F"/>
    <w:rsid w:val="00C65FDF"/>
    <w:rsid w:val="00C66666"/>
    <w:rsid w:val="00C66EA0"/>
    <w:rsid w:val="00C67A09"/>
    <w:rsid w:val="00C704B1"/>
    <w:rsid w:val="00C73793"/>
    <w:rsid w:val="00C74B00"/>
    <w:rsid w:val="00C754AB"/>
    <w:rsid w:val="00C75628"/>
    <w:rsid w:val="00C809CA"/>
    <w:rsid w:val="00C82BC7"/>
    <w:rsid w:val="00C84DAD"/>
    <w:rsid w:val="00C8524A"/>
    <w:rsid w:val="00C85BC3"/>
    <w:rsid w:val="00C874F9"/>
    <w:rsid w:val="00C9082C"/>
    <w:rsid w:val="00C90BA9"/>
    <w:rsid w:val="00C92673"/>
    <w:rsid w:val="00C92C9E"/>
    <w:rsid w:val="00C933B2"/>
    <w:rsid w:val="00C940D7"/>
    <w:rsid w:val="00C969AF"/>
    <w:rsid w:val="00C973B7"/>
    <w:rsid w:val="00CA1062"/>
    <w:rsid w:val="00CA27CA"/>
    <w:rsid w:val="00CA46E9"/>
    <w:rsid w:val="00CA4F6D"/>
    <w:rsid w:val="00CA55AC"/>
    <w:rsid w:val="00CA58FF"/>
    <w:rsid w:val="00CA713C"/>
    <w:rsid w:val="00CB12EF"/>
    <w:rsid w:val="00CB3D2F"/>
    <w:rsid w:val="00CB5766"/>
    <w:rsid w:val="00CB6C02"/>
    <w:rsid w:val="00CB76E5"/>
    <w:rsid w:val="00CC07EF"/>
    <w:rsid w:val="00CC14BE"/>
    <w:rsid w:val="00CC1717"/>
    <w:rsid w:val="00CC5EBA"/>
    <w:rsid w:val="00CC7C2B"/>
    <w:rsid w:val="00CC7FEA"/>
    <w:rsid w:val="00CD04F3"/>
    <w:rsid w:val="00CD0926"/>
    <w:rsid w:val="00CD0C1D"/>
    <w:rsid w:val="00CD0DC6"/>
    <w:rsid w:val="00CD1E1E"/>
    <w:rsid w:val="00CD45DF"/>
    <w:rsid w:val="00CD50AB"/>
    <w:rsid w:val="00CD5169"/>
    <w:rsid w:val="00CD79A4"/>
    <w:rsid w:val="00CE13DE"/>
    <w:rsid w:val="00CE1616"/>
    <w:rsid w:val="00CE2BA8"/>
    <w:rsid w:val="00CE3780"/>
    <w:rsid w:val="00CE4AB7"/>
    <w:rsid w:val="00CE4F6C"/>
    <w:rsid w:val="00CE5C83"/>
    <w:rsid w:val="00CE7A03"/>
    <w:rsid w:val="00CF0B77"/>
    <w:rsid w:val="00CF0E14"/>
    <w:rsid w:val="00CF0E93"/>
    <w:rsid w:val="00CF1B18"/>
    <w:rsid w:val="00CF3B81"/>
    <w:rsid w:val="00CF7459"/>
    <w:rsid w:val="00D01FD5"/>
    <w:rsid w:val="00D03AEF"/>
    <w:rsid w:val="00D04407"/>
    <w:rsid w:val="00D04739"/>
    <w:rsid w:val="00D04B24"/>
    <w:rsid w:val="00D06BDD"/>
    <w:rsid w:val="00D10444"/>
    <w:rsid w:val="00D109A9"/>
    <w:rsid w:val="00D1257B"/>
    <w:rsid w:val="00D13EC4"/>
    <w:rsid w:val="00D1442A"/>
    <w:rsid w:val="00D14768"/>
    <w:rsid w:val="00D16496"/>
    <w:rsid w:val="00D21352"/>
    <w:rsid w:val="00D2289E"/>
    <w:rsid w:val="00D22DF3"/>
    <w:rsid w:val="00D23466"/>
    <w:rsid w:val="00D23F5D"/>
    <w:rsid w:val="00D24426"/>
    <w:rsid w:val="00D2672F"/>
    <w:rsid w:val="00D27991"/>
    <w:rsid w:val="00D27C20"/>
    <w:rsid w:val="00D30B74"/>
    <w:rsid w:val="00D33815"/>
    <w:rsid w:val="00D35167"/>
    <w:rsid w:val="00D352E3"/>
    <w:rsid w:val="00D35954"/>
    <w:rsid w:val="00D37E44"/>
    <w:rsid w:val="00D410D5"/>
    <w:rsid w:val="00D45E4D"/>
    <w:rsid w:val="00D477D9"/>
    <w:rsid w:val="00D47D90"/>
    <w:rsid w:val="00D50EB1"/>
    <w:rsid w:val="00D51598"/>
    <w:rsid w:val="00D52F06"/>
    <w:rsid w:val="00D576FD"/>
    <w:rsid w:val="00D6081A"/>
    <w:rsid w:val="00D651D7"/>
    <w:rsid w:val="00D67477"/>
    <w:rsid w:val="00D70234"/>
    <w:rsid w:val="00D72B29"/>
    <w:rsid w:val="00D75D83"/>
    <w:rsid w:val="00D7749A"/>
    <w:rsid w:val="00D808C1"/>
    <w:rsid w:val="00D808FA"/>
    <w:rsid w:val="00D81AFB"/>
    <w:rsid w:val="00D83246"/>
    <w:rsid w:val="00D84325"/>
    <w:rsid w:val="00D844D3"/>
    <w:rsid w:val="00D84754"/>
    <w:rsid w:val="00D8639A"/>
    <w:rsid w:val="00D8778C"/>
    <w:rsid w:val="00D878AC"/>
    <w:rsid w:val="00D91812"/>
    <w:rsid w:val="00D92889"/>
    <w:rsid w:val="00D96712"/>
    <w:rsid w:val="00D971D5"/>
    <w:rsid w:val="00D9746F"/>
    <w:rsid w:val="00D97920"/>
    <w:rsid w:val="00DA010C"/>
    <w:rsid w:val="00DA307C"/>
    <w:rsid w:val="00DA4DF8"/>
    <w:rsid w:val="00DA651A"/>
    <w:rsid w:val="00DB2633"/>
    <w:rsid w:val="00DB28A1"/>
    <w:rsid w:val="00DB3A4A"/>
    <w:rsid w:val="00DB3F94"/>
    <w:rsid w:val="00DB484D"/>
    <w:rsid w:val="00DB79D6"/>
    <w:rsid w:val="00DC0071"/>
    <w:rsid w:val="00DC0408"/>
    <w:rsid w:val="00DC09C6"/>
    <w:rsid w:val="00DC0DD2"/>
    <w:rsid w:val="00DC1D64"/>
    <w:rsid w:val="00DC3A22"/>
    <w:rsid w:val="00DC6644"/>
    <w:rsid w:val="00DC7C1E"/>
    <w:rsid w:val="00DD064D"/>
    <w:rsid w:val="00DD49CF"/>
    <w:rsid w:val="00DD58CE"/>
    <w:rsid w:val="00DD68E4"/>
    <w:rsid w:val="00DE0604"/>
    <w:rsid w:val="00DE36B6"/>
    <w:rsid w:val="00DE4A52"/>
    <w:rsid w:val="00DE75D2"/>
    <w:rsid w:val="00DF00D6"/>
    <w:rsid w:val="00DF4938"/>
    <w:rsid w:val="00E00AE8"/>
    <w:rsid w:val="00E02D50"/>
    <w:rsid w:val="00E02D69"/>
    <w:rsid w:val="00E03138"/>
    <w:rsid w:val="00E056AC"/>
    <w:rsid w:val="00E06B41"/>
    <w:rsid w:val="00E107EB"/>
    <w:rsid w:val="00E119D6"/>
    <w:rsid w:val="00E13C44"/>
    <w:rsid w:val="00E16268"/>
    <w:rsid w:val="00E2051B"/>
    <w:rsid w:val="00E20F1F"/>
    <w:rsid w:val="00E213D7"/>
    <w:rsid w:val="00E2221F"/>
    <w:rsid w:val="00E22336"/>
    <w:rsid w:val="00E25F33"/>
    <w:rsid w:val="00E30518"/>
    <w:rsid w:val="00E32290"/>
    <w:rsid w:val="00E32BC6"/>
    <w:rsid w:val="00E32E96"/>
    <w:rsid w:val="00E34D20"/>
    <w:rsid w:val="00E35681"/>
    <w:rsid w:val="00E357FA"/>
    <w:rsid w:val="00E36C1B"/>
    <w:rsid w:val="00E431E0"/>
    <w:rsid w:val="00E441FA"/>
    <w:rsid w:val="00E45043"/>
    <w:rsid w:val="00E4510B"/>
    <w:rsid w:val="00E45CBD"/>
    <w:rsid w:val="00E476A4"/>
    <w:rsid w:val="00E50FFC"/>
    <w:rsid w:val="00E51875"/>
    <w:rsid w:val="00E51CE8"/>
    <w:rsid w:val="00E5268C"/>
    <w:rsid w:val="00E542C7"/>
    <w:rsid w:val="00E6063B"/>
    <w:rsid w:val="00E61644"/>
    <w:rsid w:val="00E62671"/>
    <w:rsid w:val="00E63BC0"/>
    <w:rsid w:val="00E65C9E"/>
    <w:rsid w:val="00E66D49"/>
    <w:rsid w:val="00E679A9"/>
    <w:rsid w:val="00E7385F"/>
    <w:rsid w:val="00E75C53"/>
    <w:rsid w:val="00E75DC8"/>
    <w:rsid w:val="00E7692C"/>
    <w:rsid w:val="00E76F91"/>
    <w:rsid w:val="00E76FEF"/>
    <w:rsid w:val="00E773C2"/>
    <w:rsid w:val="00E8157D"/>
    <w:rsid w:val="00E83E3D"/>
    <w:rsid w:val="00E86987"/>
    <w:rsid w:val="00E8778B"/>
    <w:rsid w:val="00E87CCA"/>
    <w:rsid w:val="00E9021E"/>
    <w:rsid w:val="00E91722"/>
    <w:rsid w:val="00E91E29"/>
    <w:rsid w:val="00E92C2A"/>
    <w:rsid w:val="00E931D4"/>
    <w:rsid w:val="00E93327"/>
    <w:rsid w:val="00E9369A"/>
    <w:rsid w:val="00E945FE"/>
    <w:rsid w:val="00EA05CD"/>
    <w:rsid w:val="00EA252F"/>
    <w:rsid w:val="00EA3EF6"/>
    <w:rsid w:val="00EA45E5"/>
    <w:rsid w:val="00EA4D79"/>
    <w:rsid w:val="00EB02AC"/>
    <w:rsid w:val="00EB1342"/>
    <w:rsid w:val="00EB157A"/>
    <w:rsid w:val="00EB246E"/>
    <w:rsid w:val="00EB2590"/>
    <w:rsid w:val="00EB5517"/>
    <w:rsid w:val="00EB57DF"/>
    <w:rsid w:val="00EB59A9"/>
    <w:rsid w:val="00EC0EC6"/>
    <w:rsid w:val="00EC2098"/>
    <w:rsid w:val="00EC21F5"/>
    <w:rsid w:val="00EC342C"/>
    <w:rsid w:val="00EC35C2"/>
    <w:rsid w:val="00EC6B15"/>
    <w:rsid w:val="00ED5D6F"/>
    <w:rsid w:val="00ED6AB9"/>
    <w:rsid w:val="00EE1ACA"/>
    <w:rsid w:val="00EE1EFB"/>
    <w:rsid w:val="00EE2891"/>
    <w:rsid w:val="00EE3A84"/>
    <w:rsid w:val="00EE4591"/>
    <w:rsid w:val="00EE50E2"/>
    <w:rsid w:val="00EE6905"/>
    <w:rsid w:val="00EE7912"/>
    <w:rsid w:val="00EF0D97"/>
    <w:rsid w:val="00EF0DF5"/>
    <w:rsid w:val="00EF10A3"/>
    <w:rsid w:val="00EF1D0C"/>
    <w:rsid w:val="00EF4646"/>
    <w:rsid w:val="00EF55FE"/>
    <w:rsid w:val="00EF65FF"/>
    <w:rsid w:val="00F0184F"/>
    <w:rsid w:val="00F0410F"/>
    <w:rsid w:val="00F068A5"/>
    <w:rsid w:val="00F104E7"/>
    <w:rsid w:val="00F10F56"/>
    <w:rsid w:val="00F12495"/>
    <w:rsid w:val="00F12E45"/>
    <w:rsid w:val="00F1538A"/>
    <w:rsid w:val="00F154B3"/>
    <w:rsid w:val="00F1782C"/>
    <w:rsid w:val="00F17BE5"/>
    <w:rsid w:val="00F17CF3"/>
    <w:rsid w:val="00F20EB3"/>
    <w:rsid w:val="00F22690"/>
    <w:rsid w:val="00F2568B"/>
    <w:rsid w:val="00F269AC"/>
    <w:rsid w:val="00F27B4E"/>
    <w:rsid w:val="00F300AE"/>
    <w:rsid w:val="00F31973"/>
    <w:rsid w:val="00F3268C"/>
    <w:rsid w:val="00F3293F"/>
    <w:rsid w:val="00F34D3A"/>
    <w:rsid w:val="00F36B74"/>
    <w:rsid w:val="00F37B6E"/>
    <w:rsid w:val="00F411D8"/>
    <w:rsid w:val="00F41C26"/>
    <w:rsid w:val="00F43153"/>
    <w:rsid w:val="00F4460A"/>
    <w:rsid w:val="00F459C3"/>
    <w:rsid w:val="00F467A6"/>
    <w:rsid w:val="00F47DCA"/>
    <w:rsid w:val="00F51418"/>
    <w:rsid w:val="00F5328F"/>
    <w:rsid w:val="00F56E77"/>
    <w:rsid w:val="00F571E1"/>
    <w:rsid w:val="00F60E09"/>
    <w:rsid w:val="00F615CB"/>
    <w:rsid w:val="00F61A97"/>
    <w:rsid w:val="00F623E9"/>
    <w:rsid w:val="00F669BE"/>
    <w:rsid w:val="00F66ED8"/>
    <w:rsid w:val="00F722E5"/>
    <w:rsid w:val="00F7359E"/>
    <w:rsid w:val="00F73662"/>
    <w:rsid w:val="00F761B7"/>
    <w:rsid w:val="00F772CC"/>
    <w:rsid w:val="00F77350"/>
    <w:rsid w:val="00F7756E"/>
    <w:rsid w:val="00F7799A"/>
    <w:rsid w:val="00F81FB2"/>
    <w:rsid w:val="00F82857"/>
    <w:rsid w:val="00F82B7A"/>
    <w:rsid w:val="00F835EB"/>
    <w:rsid w:val="00F842A3"/>
    <w:rsid w:val="00F861E7"/>
    <w:rsid w:val="00F86381"/>
    <w:rsid w:val="00F86CB2"/>
    <w:rsid w:val="00F9005D"/>
    <w:rsid w:val="00F90F63"/>
    <w:rsid w:val="00F9272E"/>
    <w:rsid w:val="00F9403E"/>
    <w:rsid w:val="00F94946"/>
    <w:rsid w:val="00F94B0F"/>
    <w:rsid w:val="00F953DD"/>
    <w:rsid w:val="00F96719"/>
    <w:rsid w:val="00F9698E"/>
    <w:rsid w:val="00F979CE"/>
    <w:rsid w:val="00FA0F81"/>
    <w:rsid w:val="00FA1776"/>
    <w:rsid w:val="00FA3102"/>
    <w:rsid w:val="00FA5B61"/>
    <w:rsid w:val="00FA75FA"/>
    <w:rsid w:val="00FB13F5"/>
    <w:rsid w:val="00FB15F5"/>
    <w:rsid w:val="00FB169A"/>
    <w:rsid w:val="00FB1A7D"/>
    <w:rsid w:val="00FB2CAF"/>
    <w:rsid w:val="00FB3C45"/>
    <w:rsid w:val="00FB7D21"/>
    <w:rsid w:val="00FC1D00"/>
    <w:rsid w:val="00FC268E"/>
    <w:rsid w:val="00FD0827"/>
    <w:rsid w:val="00FD0E7A"/>
    <w:rsid w:val="00FD17CE"/>
    <w:rsid w:val="00FD1868"/>
    <w:rsid w:val="00FD28E5"/>
    <w:rsid w:val="00FD5375"/>
    <w:rsid w:val="00FD658D"/>
    <w:rsid w:val="00FD7466"/>
    <w:rsid w:val="00FE7E37"/>
    <w:rsid w:val="00FE7FAC"/>
    <w:rsid w:val="00FF12AF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D32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2A0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D32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chen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2096</cp:revision>
  <cp:lastPrinted>2016-08-14T19:18:00Z</cp:lastPrinted>
  <dcterms:created xsi:type="dcterms:W3CDTF">2016-08-14T12:08:00Z</dcterms:created>
  <dcterms:modified xsi:type="dcterms:W3CDTF">2020-04-20T21:22:00Z</dcterms:modified>
</cp:coreProperties>
</file>